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1FC2" w:rsidRPr="00DA3455" w:rsidRDefault="00331FC2" w:rsidP="00326F2D">
      <w:pPr>
        <w:autoSpaceDE w:val="0"/>
        <w:spacing w:line="360" w:lineRule="auto"/>
        <w:ind w:left="4859"/>
        <w:jc w:val="right"/>
        <w:rPr>
          <w:rFonts w:cs="Arial"/>
          <w:bCs/>
          <w:sz w:val="22"/>
          <w:szCs w:val="22"/>
        </w:rPr>
      </w:pPr>
    </w:p>
    <w:p w:rsidR="0079110E" w:rsidRPr="00DA3455" w:rsidRDefault="001133F2" w:rsidP="008238E9">
      <w:pPr>
        <w:autoSpaceDE w:val="0"/>
        <w:spacing w:line="264" w:lineRule="auto"/>
        <w:ind w:left="4859"/>
        <w:rPr>
          <w:rFonts w:cs="Arial"/>
          <w:sz w:val="22"/>
          <w:szCs w:val="22"/>
        </w:rPr>
      </w:pPr>
      <w:r w:rsidRPr="00DA3455">
        <w:rPr>
          <w:rFonts w:cs="Arial"/>
          <w:bCs/>
          <w:sz w:val="22"/>
          <w:szCs w:val="22"/>
        </w:rPr>
        <w:t>Spettabile</w:t>
      </w:r>
    </w:p>
    <w:p w:rsidR="0079110E" w:rsidRPr="00DA3455" w:rsidRDefault="0079110E" w:rsidP="008238E9">
      <w:pPr>
        <w:tabs>
          <w:tab w:val="left" w:pos="1440"/>
        </w:tabs>
        <w:autoSpaceDE w:val="0"/>
        <w:spacing w:line="264" w:lineRule="auto"/>
        <w:ind w:left="4859"/>
        <w:rPr>
          <w:rFonts w:cs="Arial"/>
          <w:sz w:val="22"/>
          <w:szCs w:val="22"/>
        </w:rPr>
      </w:pPr>
      <w:r w:rsidRPr="00DA3455">
        <w:rPr>
          <w:rFonts w:cs="Arial"/>
          <w:bCs/>
          <w:sz w:val="22"/>
          <w:szCs w:val="22"/>
        </w:rPr>
        <w:t>AGENZIA PROV.LE PER I PAGAMENTI</w:t>
      </w:r>
    </w:p>
    <w:p w:rsidR="0079110E" w:rsidRPr="00DA3455" w:rsidRDefault="0079110E" w:rsidP="008238E9">
      <w:pPr>
        <w:tabs>
          <w:tab w:val="left" w:pos="1440"/>
        </w:tabs>
        <w:autoSpaceDE w:val="0"/>
        <w:spacing w:line="264" w:lineRule="auto"/>
        <w:ind w:left="4859"/>
        <w:rPr>
          <w:rFonts w:cs="Arial"/>
          <w:sz w:val="22"/>
          <w:szCs w:val="22"/>
        </w:rPr>
      </w:pPr>
      <w:r w:rsidRPr="00DA3455">
        <w:rPr>
          <w:rFonts w:cs="Arial"/>
          <w:bCs/>
          <w:sz w:val="22"/>
          <w:szCs w:val="22"/>
        </w:rPr>
        <w:t>Ufficio Unità informatizzazione e sviluppo piattaforme informatiche</w:t>
      </w:r>
    </w:p>
    <w:p w:rsidR="0079110E" w:rsidRPr="00DA3455" w:rsidRDefault="0079110E" w:rsidP="008238E9">
      <w:pPr>
        <w:tabs>
          <w:tab w:val="left" w:pos="1440"/>
        </w:tabs>
        <w:autoSpaceDE w:val="0"/>
        <w:spacing w:line="264" w:lineRule="auto"/>
        <w:ind w:left="4859"/>
        <w:rPr>
          <w:rFonts w:cs="Arial"/>
          <w:sz w:val="22"/>
          <w:szCs w:val="22"/>
        </w:rPr>
      </w:pPr>
      <w:r w:rsidRPr="00DA3455">
        <w:rPr>
          <w:rFonts w:cs="Arial"/>
          <w:sz w:val="22"/>
          <w:szCs w:val="22"/>
        </w:rPr>
        <w:t xml:space="preserve">Via G.B. </w:t>
      </w:r>
      <w:proofErr w:type="spellStart"/>
      <w:r w:rsidRPr="00DA3455">
        <w:rPr>
          <w:rFonts w:cs="Arial"/>
          <w:sz w:val="22"/>
          <w:szCs w:val="22"/>
        </w:rPr>
        <w:t>Trener</w:t>
      </w:r>
      <w:proofErr w:type="spellEnd"/>
      <w:r w:rsidRPr="00DA3455">
        <w:rPr>
          <w:rFonts w:cs="Arial"/>
          <w:sz w:val="22"/>
          <w:szCs w:val="22"/>
        </w:rPr>
        <w:t>, 3</w:t>
      </w:r>
    </w:p>
    <w:p w:rsidR="0079110E" w:rsidRPr="00DA3455" w:rsidRDefault="0079110E" w:rsidP="008238E9">
      <w:pPr>
        <w:tabs>
          <w:tab w:val="left" w:pos="1440"/>
        </w:tabs>
        <w:autoSpaceDE w:val="0"/>
        <w:spacing w:line="264" w:lineRule="auto"/>
        <w:ind w:left="4859"/>
        <w:rPr>
          <w:rFonts w:cs="Arial"/>
          <w:sz w:val="22"/>
          <w:szCs w:val="22"/>
        </w:rPr>
      </w:pPr>
      <w:r w:rsidRPr="00DA3455">
        <w:rPr>
          <w:rFonts w:cs="Arial"/>
          <w:sz w:val="22"/>
          <w:szCs w:val="22"/>
        </w:rPr>
        <w:t>38121 – TRENTO</w:t>
      </w:r>
    </w:p>
    <w:p w:rsidR="0079110E" w:rsidRPr="00DA3455" w:rsidRDefault="0079110E" w:rsidP="008238E9">
      <w:pPr>
        <w:tabs>
          <w:tab w:val="left" w:pos="1440"/>
        </w:tabs>
        <w:spacing w:line="264" w:lineRule="auto"/>
        <w:ind w:left="4859"/>
        <w:rPr>
          <w:rFonts w:cs="Arial"/>
          <w:b/>
          <w:sz w:val="22"/>
          <w:szCs w:val="22"/>
        </w:rPr>
      </w:pPr>
      <w:proofErr w:type="gramStart"/>
      <w:r w:rsidRPr="00DA3455">
        <w:rPr>
          <w:rStyle w:val="Collegamentoipertestuale"/>
          <w:rFonts w:cs="Arial"/>
          <w:sz w:val="22"/>
          <w:szCs w:val="22"/>
        </w:rPr>
        <w:t>appag</w:t>
      </w:r>
      <w:proofErr w:type="gramEnd"/>
      <w:r w:rsidRPr="00DA3455">
        <w:rPr>
          <w:rFonts w:cs="Arial"/>
          <w:sz w:val="22"/>
          <w:szCs w:val="22"/>
        </w:rPr>
        <w:fldChar w:fldCharType="begin"/>
      </w:r>
      <w:r w:rsidRPr="00DA3455">
        <w:rPr>
          <w:rFonts w:cs="Arial"/>
          <w:sz w:val="22"/>
          <w:szCs w:val="22"/>
        </w:rPr>
        <w:instrText xml:space="preserve"> HYPERLINK "mailto:serv.politichesvilupporurale@pec.provincia.tn.it"</w:instrText>
      </w:r>
      <w:r w:rsidRPr="00DA3455">
        <w:rPr>
          <w:rFonts w:cs="Arial"/>
          <w:sz w:val="22"/>
          <w:szCs w:val="22"/>
        </w:rPr>
        <w:fldChar w:fldCharType="separate"/>
      </w:r>
      <w:r w:rsidRPr="00DA3455">
        <w:rPr>
          <w:rStyle w:val="Collegamentoipertestuale"/>
          <w:rFonts w:cs="Arial"/>
          <w:sz w:val="22"/>
          <w:szCs w:val="22"/>
        </w:rPr>
        <w:t>@pec.provincia.tn.it</w:t>
      </w:r>
      <w:r w:rsidRPr="00DA3455">
        <w:rPr>
          <w:rFonts w:cs="Arial"/>
          <w:sz w:val="22"/>
          <w:szCs w:val="22"/>
        </w:rPr>
        <w:fldChar w:fldCharType="end"/>
      </w:r>
    </w:p>
    <w:p w:rsidR="00BB4793" w:rsidRPr="00DA3455" w:rsidRDefault="00BB4793" w:rsidP="00326F2D">
      <w:pPr>
        <w:pStyle w:val="Intestazione"/>
        <w:tabs>
          <w:tab w:val="clear" w:pos="4819"/>
          <w:tab w:val="clear" w:pos="9638"/>
        </w:tabs>
        <w:spacing w:line="360" w:lineRule="auto"/>
        <w:jc w:val="center"/>
        <w:rPr>
          <w:rFonts w:cs="Arial"/>
          <w:b/>
          <w:sz w:val="22"/>
          <w:szCs w:val="22"/>
        </w:rPr>
      </w:pPr>
    </w:p>
    <w:p w:rsidR="00636149" w:rsidRPr="00DA3455" w:rsidRDefault="00636149" w:rsidP="00326F2D">
      <w:pPr>
        <w:pStyle w:val="Intestazione"/>
        <w:tabs>
          <w:tab w:val="clear" w:pos="4819"/>
          <w:tab w:val="clear" w:pos="9638"/>
        </w:tabs>
        <w:spacing w:line="360" w:lineRule="auto"/>
        <w:jc w:val="center"/>
        <w:rPr>
          <w:rFonts w:cs="Arial"/>
          <w:b/>
          <w:sz w:val="22"/>
          <w:szCs w:val="22"/>
        </w:rPr>
      </w:pPr>
    </w:p>
    <w:p w:rsidR="00636149" w:rsidRPr="00DA3455" w:rsidRDefault="00636149" w:rsidP="00326F2D">
      <w:pPr>
        <w:pStyle w:val="Intestazione"/>
        <w:tabs>
          <w:tab w:val="clear" w:pos="4819"/>
          <w:tab w:val="clear" w:pos="9638"/>
        </w:tabs>
        <w:spacing w:line="360" w:lineRule="auto"/>
        <w:jc w:val="center"/>
        <w:rPr>
          <w:rFonts w:cs="Arial"/>
          <w:b/>
          <w:sz w:val="22"/>
          <w:szCs w:val="22"/>
        </w:rPr>
      </w:pPr>
    </w:p>
    <w:p w:rsidR="00BB4793" w:rsidRPr="00DA3455" w:rsidRDefault="00BB4793" w:rsidP="008238E9">
      <w:pPr>
        <w:pStyle w:val="Intestazione"/>
        <w:tabs>
          <w:tab w:val="clear" w:pos="4819"/>
          <w:tab w:val="clear" w:pos="9638"/>
        </w:tabs>
        <w:spacing w:line="264" w:lineRule="auto"/>
        <w:jc w:val="center"/>
        <w:rPr>
          <w:rFonts w:cs="Arial"/>
          <w:sz w:val="22"/>
          <w:szCs w:val="22"/>
        </w:rPr>
      </w:pPr>
      <w:r w:rsidRPr="00DA3455">
        <w:rPr>
          <w:rFonts w:cs="Arial"/>
          <w:b/>
          <w:sz w:val="22"/>
          <w:szCs w:val="22"/>
        </w:rPr>
        <w:t>SISTEMA INFORMATIVO INTEGRATO AGRICOLTURA</w:t>
      </w:r>
    </w:p>
    <w:p w:rsidR="0079110E" w:rsidRPr="00DA3455" w:rsidRDefault="0079110E" w:rsidP="008238E9">
      <w:pPr>
        <w:tabs>
          <w:tab w:val="left" w:pos="-284"/>
        </w:tabs>
        <w:spacing w:line="264" w:lineRule="auto"/>
        <w:jc w:val="center"/>
        <w:rPr>
          <w:rFonts w:cs="Arial"/>
          <w:b/>
          <w:sz w:val="22"/>
          <w:szCs w:val="22"/>
        </w:rPr>
      </w:pPr>
      <w:r w:rsidRPr="00DA3455">
        <w:rPr>
          <w:rFonts w:cs="Arial"/>
          <w:b/>
          <w:sz w:val="22"/>
          <w:szCs w:val="22"/>
        </w:rPr>
        <w:t>DOMAND</w:t>
      </w:r>
      <w:r w:rsidR="00D753FC" w:rsidRPr="00DA3455">
        <w:rPr>
          <w:rFonts w:cs="Arial"/>
          <w:b/>
          <w:sz w:val="22"/>
          <w:szCs w:val="22"/>
        </w:rPr>
        <w:t>A DI A</w:t>
      </w:r>
      <w:r w:rsidR="00BB4793" w:rsidRPr="00DA3455">
        <w:rPr>
          <w:rFonts w:cs="Arial"/>
          <w:b/>
          <w:sz w:val="22"/>
          <w:szCs w:val="22"/>
        </w:rPr>
        <w:t>CCREDITAMENTO</w:t>
      </w:r>
    </w:p>
    <w:p w:rsidR="00BB4793" w:rsidRPr="00DA3455" w:rsidRDefault="00BB4793" w:rsidP="00636149">
      <w:pPr>
        <w:tabs>
          <w:tab w:val="left" w:pos="-284"/>
        </w:tabs>
        <w:jc w:val="center"/>
        <w:rPr>
          <w:rFonts w:cs="Arial"/>
          <w:sz w:val="22"/>
          <w:szCs w:val="22"/>
          <w:u w:val="single"/>
        </w:rPr>
      </w:pPr>
    </w:p>
    <w:p w:rsidR="00326F2D" w:rsidRPr="00DA3455" w:rsidRDefault="00326F2D" w:rsidP="00636149">
      <w:pPr>
        <w:tabs>
          <w:tab w:val="left" w:pos="-284"/>
        </w:tabs>
        <w:jc w:val="center"/>
        <w:rPr>
          <w:rFonts w:cs="Arial"/>
          <w:sz w:val="22"/>
          <w:szCs w:val="22"/>
          <w:u w:val="single"/>
        </w:rPr>
      </w:pPr>
    </w:p>
    <w:p w:rsidR="0079110E" w:rsidRPr="00DA3455" w:rsidRDefault="0079110E" w:rsidP="00636149">
      <w:pPr>
        <w:tabs>
          <w:tab w:val="left" w:pos="-284"/>
        </w:tabs>
        <w:ind w:right="-143"/>
        <w:jc w:val="both"/>
        <w:rPr>
          <w:rFonts w:cs="Arial"/>
          <w:sz w:val="22"/>
          <w:szCs w:val="22"/>
        </w:rPr>
      </w:pPr>
      <w:r w:rsidRPr="00DA3455">
        <w:rPr>
          <w:rFonts w:cs="Arial"/>
          <w:sz w:val="22"/>
          <w:szCs w:val="22"/>
        </w:rPr>
        <w:t>Il</w:t>
      </w:r>
      <w:r w:rsidR="00BB4793" w:rsidRPr="00DA3455">
        <w:rPr>
          <w:rFonts w:cs="Arial"/>
          <w:sz w:val="22"/>
          <w:szCs w:val="22"/>
        </w:rPr>
        <w:t>/La</w:t>
      </w:r>
      <w:r w:rsidRPr="00DA3455">
        <w:rPr>
          <w:rFonts w:cs="Arial"/>
          <w:sz w:val="22"/>
          <w:szCs w:val="22"/>
        </w:rPr>
        <w:t xml:space="preserve"> sottoscritto/</w:t>
      </w:r>
      <w:r w:rsidR="00BB4793" w:rsidRPr="00DA3455">
        <w:rPr>
          <w:rFonts w:cs="Arial"/>
          <w:sz w:val="22"/>
          <w:szCs w:val="22"/>
        </w:rPr>
        <w:t>a</w:t>
      </w:r>
      <w:r w:rsidR="00BB63F7" w:rsidRPr="00DA3455">
        <w:rPr>
          <w:rFonts w:cs="Arial"/>
          <w:sz w:val="22"/>
          <w:szCs w:val="22"/>
        </w:rPr>
        <w:t xml:space="preserve"> </w:t>
      </w:r>
      <w:r w:rsidRPr="00DA3455">
        <w:rPr>
          <w:rFonts w:cs="Arial"/>
          <w:sz w:val="22"/>
          <w:szCs w:val="22"/>
        </w:rPr>
        <w:t>cognome</w:t>
      </w:r>
      <w:r w:rsidR="00372A23" w:rsidRPr="00DA3455">
        <w:rPr>
          <w:rFonts w:cs="Arial"/>
          <w:sz w:val="22"/>
          <w:szCs w:val="22"/>
        </w:rPr>
        <w:t xml:space="preserve"> </w:t>
      </w:r>
      <w:r w:rsidR="003129E1" w:rsidRPr="00DA3455">
        <w:rPr>
          <w:rFonts w:cs="Arial"/>
          <w:sz w:val="22"/>
          <w:szCs w:val="22"/>
          <w:u w:val="single"/>
        </w:rPr>
        <w:t xml:space="preserve">   </w:t>
      </w:r>
      <w:r w:rsidR="00C54636" w:rsidRPr="00DA3455">
        <w:rPr>
          <w:rFonts w:cs="Arial"/>
          <w:sz w:val="18"/>
          <w:szCs w:val="18"/>
          <w:u w:val="single"/>
        </w:rPr>
        <w:t>&lt;</w:t>
      </w:r>
      <w:proofErr w:type="spellStart"/>
      <w:proofErr w:type="gramStart"/>
      <w:r w:rsidR="00C54636" w:rsidRPr="00DA3455">
        <w:rPr>
          <w:rFonts w:cs="Arial"/>
          <w:sz w:val="18"/>
          <w:szCs w:val="18"/>
          <w:u w:val="single"/>
        </w:rPr>
        <w:t>wr:out</w:t>
      </w:r>
      <w:proofErr w:type="spellEnd"/>
      <w:proofErr w:type="gramEnd"/>
      <w:r w:rsidR="00C54636" w:rsidRPr="00DA3455">
        <w:rPr>
          <w:rFonts w:cs="Arial"/>
          <w:sz w:val="18"/>
          <w:szCs w:val="18"/>
          <w:u w:val="single"/>
        </w:rPr>
        <w:t xml:space="preserve"> </w:t>
      </w:r>
      <w:proofErr w:type="spellStart"/>
      <w:r w:rsidR="00C54636" w:rsidRPr="00DA3455">
        <w:rPr>
          <w:rFonts w:cs="Arial"/>
          <w:sz w:val="18"/>
          <w:szCs w:val="18"/>
          <w:u w:val="single"/>
        </w:rPr>
        <w:t>select</w:t>
      </w:r>
      <w:proofErr w:type="spellEnd"/>
      <w:r w:rsidR="00C54636" w:rsidRPr="00DA3455">
        <w:rPr>
          <w:rFonts w:cs="Arial"/>
          <w:sz w:val="18"/>
          <w:szCs w:val="18"/>
          <w:u w:val="single"/>
        </w:rPr>
        <w:t>=”</w:t>
      </w:r>
      <w:r w:rsidR="0099746D" w:rsidRPr="00DA3455">
        <w:rPr>
          <w:rFonts w:cs="Arial"/>
          <w:sz w:val="18"/>
          <w:szCs w:val="18"/>
          <w:u w:val="single"/>
        </w:rPr>
        <w:t>$.</w:t>
      </w:r>
      <w:proofErr w:type="spellStart"/>
      <w:r w:rsidR="006A6692" w:rsidRPr="00DA3455">
        <w:rPr>
          <w:rFonts w:cs="Arial"/>
          <w:sz w:val="18"/>
          <w:szCs w:val="18"/>
          <w:u w:val="single"/>
        </w:rPr>
        <w:t>domandaNuovoUtente</w:t>
      </w:r>
      <w:r w:rsidR="0099746D" w:rsidRPr="00DA3455">
        <w:rPr>
          <w:rFonts w:cs="Arial"/>
          <w:sz w:val="18"/>
          <w:szCs w:val="18"/>
          <w:u w:val="single"/>
        </w:rPr>
        <w:t>.</w:t>
      </w:r>
      <w:r w:rsidR="00C54636" w:rsidRPr="00DA3455">
        <w:rPr>
          <w:rFonts w:cs="Arial"/>
          <w:sz w:val="18"/>
          <w:szCs w:val="18"/>
          <w:u w:val="single"/>
        </w:rPr>
        <w:t>cognome</w:t>
      </w:r>
      <w:proofErr w:type="spellEnd"/>
      <w:r w:rsidR="00C54636" w:rsidRPr="00DA3455">
        <w:rPr>
          <w:rFonts w:cs="Arial"/>
          <w:sz w:val="18"/>
          <w:szCs w:val="18"/>
          <w:u w:val="single"/>
        </w:rPr>
        <w:t>”/&gt;</w:t>
      </w:r>
      <w:r w:rsidR="003129E1" w:rsidRPr="00DA3455">
        <w:rPr>
          <w:rFonts w:cs="Arial"/>
          <w:sz w:val="18"/>
          <w:szCs w:val="18"/>
          <w:u w:val="single"/>
        </w:rPr>
        <w:t xml:space="preserve">   </w:t>
      </w:r>
      <w:r w:rsidR="003129E1" w:rsidRPr="00DA3455">
        <w:rPr>
          <w:rFonts w:cs="Arial"/>
          <w:sz w:val="22"/>
          <w:szCs w:val="22"/>
        </w:rPr>
        <w:t xml:space="preserve">  </w:t>
      </w:r>
      <w:r w:rsidR="00BB63F7" w:rsidRPr="00DA3455">
        <w:rPr>
          <w:rFonts w:cs="Arial"/>
          <w:sz w:val="22"/>
          <w:szCs w:val="22"/>
        </w:rPr>
        <w:t xml:space="preserve">nome </w:t>
      </w:r>
      <w:r w:rsidR="003129E1" w:rsidRPr="00DA3455">
        <w:rPr>
          <w:rFonts w:cs="Arial"/>
          <w:sz w:val="22"/>
          <w:szCs w:val="22"/>
          <w:u w:val="single"/>
        </w:rPr>
        <w:t xml:space="preserve">    </w:t>
      </w:r>
      <w:r w:rsidR="00C54636" w:rsidRPr="00DA3455">
        <w:rPr>
          <w:rFonts w:cs="Arial"/>
          <w:sz w:val="18"/>
          <w:szCs w:val="18"/>
          <w:u w:val="single"/>
        </w:rPr>
        <w:t>&lt;</w:t>
      </w:r>
      <w:proofErr w:type="spellStart"/>
      <w:r w:rsidR="00C54636" w:rsidRPr="00DA3455">
        <w:rPr>
          <w:rFonts w:cs="Arial"/>
          <w:sz w:val="18"/>
          <w:szCs w:val="18"/>
          <w:u w:val="single"/>
        </w:rPr>
        <w:t>wr:out</w:t>
      </w:r>
      <w:proofErr w:type="spellEnd"/>
      <w:r w:rsidR="00C54636" w:rsidRPr="00DA3455">
        <w:rPr>
          <w:rFonts w:cs="Arial"/>
          <w:sz w:val="18"/>
          <w:szCs w:val="18"/>
          <w:u w:val="single"/>
        </w:rPr>
        <w:t xml:space="preserve"> </w:t>
      </w:r>
      <w:proofErr w:type="spellStart"/>
      <w:r w:rsidR="00C54636" w:rsidRPr="00DA3455">
        <w:rPr>
          <w:rFonts w:cs="Arial"/>
          <w:sz w:val="18"/>
          <w:szCs w:val="18"/>
          <w:u w:val="single"/>
        </w:rPr>
        <w:t>select</w:t>
      </w:r>
      <w:proofErr w:type="spellEnd"/>
      <w:r w:rsidR="00C54636" w:rsidRPr="00DA3455">
        <w:rPr>
          <w:rFonts w:cs="Arial"/>
          <w:sz w:val="18"/>
          <w:szCs w:val="18"/>
          <w:u w:val="single"/>
        </w:rPr>
        <w:t>=”</w:t>
      </w:r>
      <w:r w:rsidR="0099746D" w:rsidRPr="00DA3455">
        <w:rPr>
          <w:rFonts w:cs="Arial"/>
          <w:sz w:val="18"/>
          <w:szCs w:val="18"/>
          <w:u w:val="single"/>
        </w:rPr>
        <w:t>$.</w:t>
      </w:r>
      <w:proofErr w:type="spellStart"/>
      <w:r w:rsidR="0099746D" w:rsidRPr="00DA3455">
        <w:rPr>
          <w:rFonts w:cs="Arial"/>
          <w:sz w:val="18"/>
          <w:szCs w:val="18"/>
          <w:u w:val="single"/>
        </w:rPr>
        <w:t>domandaNuovoUtente.</w:t>
      </w:r>
      <w:r w:rsidR="00C54636" w:rsidRPr="00DA3455">
        <w:rPr>
          <w:rFonts w:cs="Arial"/>
          <w:sz w:val="18"/>
          <w:szCs w:val="18"/>
          <w:u w:val="single"/>
        </w:rPr>
        <w:t>nome</w:t>
      </w:r>
      <w:proofErr w:type="spellEnd"/>
      <w:r w:rsidR="000016F7" w:rsidRPr="00DA3455">
        <w:rPr>
          <w:rFonts w:cs="Arial"/>
          <w:sz w:val="18"/>
          <w:szCs w:val="18"/>
          <w:u w:val="single"/>
        </w:rPr>
        <w:t>/text()</w:t>
      </w:r>
      <w:r w:rsidR="003129E1" w:rsidRPr="00DA3455">
        <w:rPr>
          <w:rFonts w:cs="Arial"/>
          <w:sz w:val="18"/>
          <w:szCs w:val="18"/>
          <w:u w:val="single"/>
        </w:rPr>
        <w:t xml:space="preserve">”/&gt;   </w:t>
      </w:r>
    </w:p>
    <w:p w:rsidR="00636149" w:rsidRPr="00DA3455" w:rsidRDefault="00636149" w:rsidP="00636149">
      <w:pPr>
        <w:tabs>
          <w:tab w:val="left" w:pos="-284"/>
        </w:tabs>
        <w:ind w:right="-143"/>
        <w:jc w:val="both"/>
        <w:rPr>
          <w:rFonts w:cs="Arial"/>
          <w:sz w:val="22"/>
          <w:szCs w:val="22"/>
        </w:rPr>
      </w:pPr>
    </w:p>
    <w:p w:rsidR="00331FC2" w:rsidRPr="00DA3455" w:rsidRDefault="0079110E" w:rsidP="00636149">
      <w:pPr>
        <w:tabs>
          <w:tab w:val="left" w:pos="426"/>
        </w:tabs>
        <w:jc w:val="both"/>
        <w:rPr>
          <w:rFonts w:eastAsia="Webdings" w:cs="Arial"/>
          <w:sz w:val="22"/>
          <w:szCs w:val="22"/>
        </w:rPr>
      </w:pPr>
      <w:proofErr w:type="gramStart"/>
      <w:r w:rsidRPr="00DA3455">
        <w:rPr>
          <w:rFonts w:cs="Arial"/>
          <w:sz w:val="22"/>
          <w:szCs w:val="22"/>
        </w:rPr>
        <w:t>codice</w:t>
      </w:r>
      <w:proofErr w:type="gramEnd"/>
      <w:r w:rsidRPr="00DA3455">
        <w:rPr>
          <w:rFonts w:cs="Arial"/>
          <w:sz w:val="22"/>
          <w:szCs w:val="22"/>
        </w:rPr>
        <w:t xml:space="preserve"> fiscale</w:t>
      </w:r>
      <w:r w:rsidR="00636149" w:rsidRPr="00DA3455">
        <w:rPr>
          <w:rFonts w:cs="Arial"/>
          <w:sz w:val="22"/>
          <w:szCs w:val="22"/>
        </w:rPr>
        <w:t xml:space="preserve">   </w:t>
      </w:r>
      <w:r w:rsidR="005E7850" w:rsidRPr="00DA3455">
        <w:rPr>
          <w:rFonts w:cs="Arial"/>
          <w:sz w:val="22"/>
          <w:szCs w:val="22"/>
        </w:rPr>
        <w:t xml:space="preserve"> </w:t>
      </w:r>
      <w:r w:rsidR="003129E1" w:rsidRPr="00DA3455">
        <w:rPr>
          <w:rFonts w:cs="Arial"/>
          <w:u w:val="single"/>
        </w:rPr>
        <w:t xml:space="preserve">   </w:t>
      </w:r>
      <w:r w:rsidR="000016F7" w:rsidRPr="00DA3455">
        <w:rPr>
          <w:rFonts w:cs="Arial"/>
          <w:sz w:val="18"/>
          <w:szCs w:val="18"/>
          <w:u w:val="single"/>
        </w:rPr>
        <w:t>&lt;</w:t>
      </w:r>
      <w:proofErr w:type="spellStart"/>
      <w:r w:rsidR="000016F7" w:rsidRPr="00DA3455">
        <w:rPr>
          <w:rFonts w:cs="Arial"/>
          <w:sz w:val="18"/>
          <w:szCs w:val="18"/>
          <w:u w:val="single"/>
        </w:rPr>
        <w:t>wr:out</w:t>
      </w:r>
      <w:proofErr w:type="spellEnd"/>
      <w:r w:rsidR="000016F7" w:rsidRPr="00DA3455">
        <w:rPr>
          <w:rFonts w:cs="Arial"/>
          <w:sz w:val="18"/>
          <w:szCs w:val="18"/>
          <w:u w:val="single"/>
        </w:rPr>
        <w:t xml:space="preserve"> </w:t>
      </w:r>
      <w:proofErr w:type="spellStart"/>
      <w:r w:rsidR="000016F7" w:rsidRPr="00DA3455">
        <w:rPr>
          <w:rFonts w:cs="Arial"/>
          <w:sz w:val="18"/>
          <w:szCs w:val="18"/>
          <w:u w:val="single"/>
        </w:rPr>
        <w:t>select</w:t>
      </w:r>
      <w:proofErr w:type="spellEnd"/>
      <w:r w:rsidR="000016F7" w:rsidRPr="00DA3455">
        <w:rPr>
          <w:rFonts w:cs="Arial"/>
          <w:sz w:val="18"/>
          <w:szCs w:val="18"/>
          <w:u w:val="single"/>
        </w:rPr>
        <w:t>=”</w:t>
      </w:r>
      <w:r w:rsidR="0099746D" w:rsidRPr="00DA3455">
        <w:rPr>
          <w:rFonts w:cs="Arial"/>
          <w:sz w:val="18"/>
          <w:szCs w:val="18"/>
          <w:u w:val="single"/>
        </w:rPr>
        <w:t>$.</w:t>
      </w:r>
      <w:proofErr w:type="spellStart"/>
      <w:r w:rsidR="0099746D" w:rsidRPr="00DA3455">
        <w:rPr>
          <w:rFonts w:cs="Arial"/>
          <w:sz w:val="18"/>
          <w:szCs w:val="18"/>
          <w:u w:val="single"/>
        </w:rPr>
        <w:t>domandaNuovoUtente.</w:t>
      </w:r>
      <w:r w:rsidR="000016F7" w:rsidRPr="00DA3455">
        <w:rPr>
          <w:rFonts w:cs="Arial"/>
          <w:sz w:val="18"/>
          <w:szCs w:val="18"/>
          <w:u w:val="single"/>
        </w:rPr>
        <w:t>codiceFiscale</w:t>
      </w:r>
      <w:proofErr w:type="spellEnd"/>
      <w:r w:rsidR="003129E1" w:rsidRPr="00DA3455">
        <w:rPr>
          <w:rFonts w:cs="Arial"/>
          <w:sz w:val="18"/>
          <w:szCs w:val="18"/>
          <w:u w:val="single"/>
        </w:rPr>
        <w:t>”/&gt;</w:t>
      </w:r>
      <w:r w:rsidR="0033186B" w:rsidRPr="00DA3455">
        <w:rPr>
          <w:rFonts w:cs="Arial"/>
          <w:sz w:val="18"/>
          <w:szCs w:val="18"/>
          <w:u w:val="single"/>
        </w:rPr>
        <w:t xml:space="preserve"> </w:t>
      </w:r>
      <w:r w:rsidR="003129E1" w:rsidRPr="00DA3455">
        <w:rPr>
          <w:rFonts w:cs="Arial"/>
          <w:sz w:val="18"/>
          <w:szCs w:val="18"/>
          <w:u w:val="single"/>
        </w:rPr>
        <w:t xml:space="preserve">   </w:t>
      </w:r>
      <w:r w:rsidR="00331FC2" w:rsidRPr="00DA3455">
        <w:rPr>
          <w:rFonts w:eastAsia="Webdings" w:cs="Arial"/>
          <w:sz w:val="22"/>
          <w:szCs w:val="22"/>
        </w:rPr>
        <w:t xml:space="preserve">  </w:t>
      </w:r>
    </w:p>
    <w:p w:rsidR="00636149" w:rsidRPr="00DA3455" w:rsidRDefault="00636149" w:rsidP="00636149">
      <w:pPr>
        <w:tabs>
          <w:tab w:val="left" w:pos="426"/>
        </w:tabs>
        <w:jc w:val="both"/>
        <w:rPr>
          <w:rFonts w:eastAsia="Webdings" w:cs="Arial"/>
          <w:sz w:val="22"/>
          <w:szCs w:val="22"/>
        </w:rPr>
      </w:pPr>
    </w:p>
    <w:p w:rsidR="003C04F1" w:rsidRPr="00DA3455" w:rsidRDefault="00331FC2" w:rsidP="00636149">
      <w:pPr>
        <w:tabs>
          <w:tab w:val="left" w:pos="426"/>
        </w:tabs>
        <w:jc w:val="both"/>
        <w:rPr>
          <w:rFonts w:eastAsia="Webdings" w:cs="Arial"/>
          <w:sz w:val="22"/>
          <w:szCs w:val="22"/>
          <w:u w:val="single"/>
        </w:rPr>
      </w:pPr>
      <w:proofErr w:type="gramStart"/>
      <w:r w:rsidRPr="00DA3455">
        <w:rPr>
          <w:rFonts w:eastAsia="Webdings" w:cs="Arial"/>
          <w:sz w:val="22"/>
          <w:szCs w:val="22"/>
        </w:rPr>
        <w:t>tel</w:t>
      </w:r>
      <w:r w:rsidR="003C04F1" w:rsidRPr="00DA3455">
        <w:rPr>
          <w:rFonts w:eastAsia="Webdings" w:cs="Arial"/>
          <w:sz w:val="22"/>
          <w:szCs w:val="22"/>
        </w:rPr>
        <w:t>efono</w:t>
      </w:r>
      <w:proofErr w:type="gramEnd"/>
      <w:r w:rsidRPr="00DA3455">
        <w:rPr>
          <w:rFonts w:eastAsia="Webdings" w:cs="Arial"/>
          <w:sz w:val="22"/>
          <w:szCs w:val="22"/>
        </w:rPr>
        <w:t xml:space="preserve"> </w:t>
      </w:r>
      <w:r w:rsidR="00B66039" w:rsidRPr="00DA3455">
        <w:rPr>
          <w:rFonts w:eastAsia="Webdings" w:cs="Arial"/>
          <w:sz w:val="22"/>
          <w:szCs w:val="22"/>
          <w:u w:val="single"/>
        </w:rPr>
        <w:t xml:space="preserve">   </w:t>
      </w:r>
      <w:r w:rsidR="000016F7" w:rsidRPr="00DA3455">
        <w:rPr>
          <w:rFonts w:cs="Arial"/>
          <w:sz w:val="18"/>
          <w:szCs w:val="18"/>
          <w:u w:val="single"/>
        </w:rPr>
        <w:t>&lt;</w:t>
      </w:r>
      <w:proofErr w:type="spellStart"/>
      <w:r w:rsidR="000016F7" w:rsidRPr="00DA3455">
        <w:rPr>
          <w:rFonts w:cs="Arial"/>
          <w:sz w:val="18"/>
          <w:szCs w:val="18"/>
          <w:u w:val="single"/>
        </w:rPr>
        <w:t>wr:out</w:t>
      </w:r>
      <w:proofErr w:type="spellEnd"/>
      <w:r w:rsidR="000016F7" w:rsidRPr="00DA3455">
        <w:rPr>
          <w:rFonts w:cs="Arial"/>
          <w:sz w:val="18"/>
          <w:szCs w:val="18"/>
          <w:u w:val="single"/>
        </w:rPr>
        <w:t xml:space="preserve"> </w:t>
      </w:r>
      <w:proofErr w:type="spellStart"/>
      <w:r w:rsidR="000016F7" w:rsidRPr="00DA3455">
        <w:rPr>
          <w:rFonts w:cs="Arial"/>
          <w:sz w:val="18"/>
          <w:szCs w:val="18"/>
          <w:u w:val="single"/>
        </w:rPr>
        <w:t>select</w:t>
      </w:r>
      <w:proofErr w:type="spellEnd"/>
      <w:r w:rsidR="000016F7" w:rsidRPr="00DA3455">
        <w:rPr>
          <w:rFonts w:cs="Arial"/>
          <w:sz w:val="18"/>
          <w:szCs w:val="18"/>
          <w:u w:val="single"/>
        </w:rPr>
        <w:t>=”</w:t>
      </w:r>
      <w:r w:rsidR="0099746D" w:rsidRPr="00DA3455">
        <w:rPr>
          <w:rFonts w:cs="Arial"/>
          <w:sz w:val="18"/>
          <w:szCs w:val="18"/>
          <w:u w:val="single"/>
        </w:rPr>
        <w:t>$.</w:t>
      </w:r>
      <w:proofErr w:type="spellStart"/>
      <w:r w:rsidR="0099746D" w:rsidRPr="00DA3455">
        <w:rPr>
          <w:rFonts w:cs="Arial"/>
          <w:sz w:val="18"/>
          <w:szCs w:val="18"/>
          <w:u w:val="single"/>
        </w:rPr>
        <w:t>domandaNuovoUtente.</w:t>
      </w:r>
      <w:r w:rsidR="00E653FE" w:rsidRPr="00DA3455">
        <w:rPr>
          <w:rFonts w:cs="Arial"/>
          <w:sz w:val="18"/>
          <w:szCs w:val="18"/>
          <w:u w:val="single"/>
        </w:rPr>
        <w:t>telefono</w:t>
      </w:r>
      <w:proofErr w:type="spellEnd"/>
      <w:r w:rsidR="000016F7" w:rsidRPr="00DA3455">
        <w:rPr>
          <w:rFonts w:cs="Arial"/>
          <w:sz w:val="18"/>
          <w:szCs w:val="18"/>
          <w:u w:val="single"/>
        </w:rPr>
        <w:t>”/&gt;</w:t>
      </w:r>
      <w:r w:rsidR="00B66039" w:rsidRPr="00DA3455">
        <w:rPr>
          <w:rFonts w:cs="Arial"/>
          <w:sz w:val="18"/>
          <w:szCs w:val="18"/>
          <w:u w:val="single"/>
        </w:rPr>
        <w:t xml:space="preserve"> </w:t>
      </w:r>
      <w:r w:rsidR="00372A23" w:rsidRPr="00DA3455">
        <w:rPr>
          <w:rFonts w:cs="Arial"/>
          <w:sz w:val="18"/>
          <w:szCs w:val="18"/>
          <w:u w:val="single"/>
        </w:rPr>
        <w:t>__</w:t>
      </w:r>
      <w:r w:rsidR="000016F7" w:rsidRPr="00DA3455">
        <w:rPr>
          <w:rFonts w:eastAsia="Webdings" w:cs="Arial"/>
          <w:sz w:val="22"/>
          <w:szCs w:val="22"/>
        </w:rPr>
        <w:t xml:space="preserve"> </w:t>
      </w:r>
      <w:r w:rsidR="00501C1F" w:rsidRPr="00DA3455">
        <w:rPr>
          <w:rFonts w:eastAsia="Webdings" w:cs="Arial"/>
          <w:sz w:val="22"/>
          <w:szCs w:val="22"/>
        </w:rPr>
        <w:t>E-mail</w:t>
      </w:r>
      <w:r w:rsidR="0079110E" w:rsidRPr="00DA3455">
        <w:rPr>
          <w:rFonts w:eastAsia="Webdings" w:cs="Arial"/>
          <w:sz w:val="22"/>
          <w:szCs w:val="22"/>
        </w:rPr>
        <w:t xml:space="preserve">/ PEC  </w:t>
      </w:r>
      <w:r w:rsidR="00B66039" w:rsidRPr="00DA3455">
        <w:rPr>
          <w:rFonts w:eastAsia="Webdings" w:cs="Arial"/>
          <w:sz w:val="22"/>
          <w:szCs w:val="22"/>
          <w:u w:val="single"/>
        </w:rPr>
        <w:t xml:space="preserve">   </w:t>
      </w:r>
      <w:r w:rsidR="000016F7" w:rsidRPr="00DA3455">
        <w:rPr>
          <w:rFonts w:cs="Arial"/>
          <w:sz w:val="18"/>
          <w:szCs w:val="18"/>
          <w:u w:val="single"/>
        </w:rPr>
        <w:t>&lt;</w:t>
      </w:r>
      <w:proofErr w:type="spellStart"/>
      <w:r w:rsidR="000016F7" w:rsidRPr="00DA3455">
        <w:rPr>
          <w:rFonts w:cs="Arial"/>
          <w:sz w:val="18"/>
          <w:szCs w:val="18"/>
          <w:u w:val="single"/>
        </w:rPr>
        <w:t>wr:out</w:t>
      </w:r>
      <w:proofErr w:type="spellEnd"/>
      <w:r w:rsidR="000016F7" w:rsidRPr="00DA3455">
        <w:rPr>
          <w:rFonts w:cs="Arial"/>
          <w:sz w:val="18"/>
          <w:szCs w:val="18"/>
          <w:u w:val="single"/>
        </w:rPr>
        <w:t xml:space="preserve"> </w:t>
      </w:r>
      <w:proofErr w:type="spellStart"/>
      <w:r w:rsidR="000016F7" w:rsidRPr="00DA3455">
        <w:rPr>
          <w:rFonts w:cs="Arial"/>
          <w:sz w:val="18"/>
          <w:szCs w:val="18"/>
          <w:u w:val="single"/>
        </w:rPr>
        <w:t>select</w:t>
      </w:r>
      <w:proofErr w:type="spellEnd"/>
      <w:r w:rsidR="000016F7" w:rsidRPr="00DA3455">
        <w:rPr>
          <w:rFonts w:cs="Arial"/>
          <w:sz w:val="18"/>
          <w:szCs w:val="18"/>
          <w:u w:val="single"/>
        </w:rPr>
        <w:t xml:space="preserve">=” </w:t>
      </w:r>
      <w:r w:rsidR="00E653FE" w:rsidRPr="00DA3455">
        <w:rPr>
          <w:rFonts w:cs="Arial"/>
          <w:sz w:val="18"/>
          <w:szCs w:val="18"/>
          <w:u w:val="single"/>
        </w:rPr>
        <w:t>$.</w:t>
      </w:r>
      <w:proofErr w:type="spellStart"/>
      <w:r w:rsidR="00E653FE" w:rsidRPr="00DA3455">
        <w:rPr>
          <w:rFonts w:cs="Arial"/>
          <w:sz w:val="18"/>
          <w:szCs w:val="18"/>
          <w:u w:val="single"/>
        </w:rPr>
        <w:t>domandaNuovoUtente.</w:t>
      </w:r>
      <w:r w:rsidR="000016F7" w:rsidRPr="00DA3455">
        <w:rPr>
          <w:rFonts w:cs="Arial"/>
          <w:sz w:val="18"/>
          <w:szCs w:val="18"/>
          <w:u w:val="single"/>
        </w:rPr>
        <w:t>email</w:t>
      </w:r>
      <w:proofErr w:type="spellEnd"/>
      <w:r w:rsidR="000016F7" w:rsidRPr="00DA3455">
        <w:rPr>
          <w:rFonts w:cs="Arial"/>
          <w:sz w:val="18"/>
          <w:szCs w:val="18"/>
          <w:u w:val="single"/>
        </w:rPr>
        <w:t>”/&gt;</w:t>
      </w:r>
      <w:r w:rsidR="00EC62E7" w:rsidRPr="00DA3455">
        <w:rPr>
          <w:rFonts w:cs="Arial"/>
          <w:sz w:val="18"/>
          <w:szCs w:val="18"/>
          <w:u w:val="single"/>
        </w:rPr>
        <w:t xml:space="preserve"> </w:t>
      </w:r>
      <w:r w:rsidR="00B66039" w:rsidRPr="00DA3455">
        <w:rPr>
          <w:rFonts w:eastAsia="Webdings" w:cs="Arial"/>
          <w:sz w:val="22"/>
          <w:szCs w:val="22"/>
          <w:u w:val="single"/>
        </w:rPr>
        <w:t xml:space="preserve">   </w:t>
      </w:r>
    </w:p>
    <w:p w:rsidR="003C04F1" w:rsidRPr="00DA3455" w:rsidRDefault="003C04F1" w:rsidP="00636149">
      <w:pPr>
        <w:tabs>
          <w:tab w:val="left" w:pos="426"/>
        </w:tabs>
        <w:jc w:val="both"/>
        <w:rPr>
          <w:rFonts w:eastAsia="Webdings" w:cs="Arial"/>
          <w:b/>
          <w:bCs/>
          <w:sz w:val="22"/>
          <w:szCs w:val="22"/>
        </w:rPr>
      </w:pPr>
    </w:p>
    <w:p w:rsidR="00636149" w:rsidRPr="00DA3455" w:rsidRDefault="00636149" w:rsidP="00636149">
      <w:pPr>
        <w:tabs>
          <w:tab w:val="left" w:pos="426"/>
        </w:tabs>
        <w:jc w:val="center"/>
        <w:rPr>
          <w:rFonts w:eastAsia="Webdings" w:cs="Arial"/>
          <w:b/>
          <w:bCs/>
          <w:sz w:val="22"/>
          <w:szCs w:val="22"/>
        </w:rPr>
      </w:pPr>
    </w:p>
    <w:p w:rsidR="0079110E" w:rsidRPr="00DA3455" w:rsidRDefault="0079110E" w:rsidP="00636149">
      <w:pPr>
        <w:tabs>
          <w:tab w:val="left" w:pos="426"/>
        </w:tabs>
        <w:jc w:val="center"/>
        <w:rPr>
          <w:rFonts w:eastAsia="Webdings" w:cs="Arial"/>
          <w:b/>
          <w:bCs/>
          <w:sz w:val="22"/>
          <w:szCs w:val="22"/>
        </w:rPr>
      </w:pPr>
      <w:r w:rsidRPr="00DA3455">
        <w:rPr>
          <w:rFonts w:eastAsia="Webdings" w:cs="Arial"/>
          <w:b/>
          <w:bCs/>
          <w:sz w:val="22"/>
          <w:szCs w:val="22"/>
        </w:rPr>
        <w:t>CHIEDE</w:t>
      </w:r>
    </w:p>
    <w:p w:rsidR="00636149" w:rsidRPr="00DA3455" w:rsidRDefault="00636149" w:rsidP="00636149">
      <w:pPr>
        <w:tabs>
          <w:tab w:val="left" w:pos="426"/>
        </w:tabs>
        <w:jc w:val="center"/>
        <w:rPr>
          <w:rFonts w:eastAsia="Webdings" w:cs="Arial"/>
          <w:b/>
          <w:bCs/>
          <w:sz w:val="22"/>
          <w:szCs w:val="22"/>
        </w:rPr>
      </w:pPr>
    </w:p>
    <w:p w:rsidR="00C90267" w:rsidRPr="00DA3455" w:rsidRDefault="00F852B6" w:rsidP="00F353EC">
      <w:pPr>
        <w:tabs>
          <w:tab w:val="left" w:pos="426"/>
        </w:tabs>
        <w:spacing w:after="120" w:line="360" w:lineRule="auto"/>
        <w:jc w:val="both"/>
        <w:rPr>
          <w:rFonts w:eastAsia="Webdings" w:cs="Arial"/>
          <w:b/>
          <w:bCs/>
          <w:sz w:val="22"/>
          <w:szCs w:val="22"/>
        </w:rPr>
      </w:pPr>
      <w:proofErr w:type="gramStart"/>
      <w:r w:rsidRPr="00DA3455">
        <w:rPr>
          <w:rFonts w:eastAsia="Webdings" w:cs="Arial"/>
          <w:sz w:val="22"/>
          <w:szCs w:val="22"/>
        </w:rPr>
        <w:t>l’accreditamento</w:t>
      </w:r>
      <w:proofErr w:type="gramEnd"/>
      <w:r w:rsidRPr="00DA3455">
        <w:rPr>
          <w:rFonts w:eastAsia="Webdings" w:cs="Arial"/>
          <w:sz w:val="22"/>
          <w:szCs w:val="22"/>
        </w:rPr>
        <w:t xml:space="preserve"> al</w:t>
      </w:r>
      <w:r w:rsidR="00331FC2" w:rsidRPr="00DA3455">
        <w:rPr>
          <w:rFonts w:eastAsia="Webdings" w:cs="Arial"/>
          <w:sz w:val="22"/>
          <w:szCs w:val="22"/>
        </w:rPr>
        <w:t>/i</w:t>
      </w:r>
      <w:r w:rsidRPr="00DA3455">
        <w:rPr>
          <w:rFonts w:eastAsia="Webdings" w:cs="Arial"/>
          <w:sz w:val="22"/>
          <w:szCs w:val="22"/>
        </w:rPr>
        <w:t xml:space="preserve"> sistema</w:t>
      </w:r>
      <w:r w:rsidR="00331FC2" w:rsidRPr="00DA3455">
        <w:rPr>
          <w:rFonts w:eastAsia="Webdings" w:cs="Arial"/>
          <w:sz w:val="22"/>
          <w:szCs w:val="22"/>
        </w:rPr>
        <w:t>/i</w:t>
      </w:r>
      <w:r w:rsidRPr="00DA3455">
        <w:rPr>
          <w:rFonts w:eastAsia="Webdings" w:cs="Arial"/>
          <w:sz w:val="22"/>
          <w:szCs w:val="22"/>
        </w:rPr>
        <w:t xml:space="preserve"> informativo:</w:t>
      </w:r>
      <w:r w:rsidR="00C90267" w:rsidRPr="00DA3455">
        <w:rPr>
          <w:rFonts w:eastAsia="Webdings" w:cs="Arial"/>
          <w:sz w:val="22"/>
          <w:szCs w:val="22"/>
        </w:rPr>
        <w:t>&lt;</w:t>
      </w:r>
      <w:proofErr w:type="spellStart"/>
      <w:r w:rsidR="00C90267" w:rsidRPr="00DA3455">
        <w:rPr>
          <w:rFonts w:eastAsia="Webdings" w:cs="Arial"/>
          <w:sz w:val="22"/>
          <w:szCs w:val="22"/>
        </w:rPr>
        <w:t>wr:if</w:t>
      </w:r>
      <w:proofErr w:type="spellEnd"/>
      <w:r w:rsidR="00C90267" w:rsidRPr="00DA3455">
        <w:rPr>
          <w:rFonts w:eastAsia="Webdings" w:cs="Arial"/>
          <w:sz w:val="22"/>
          <w:szCs w:val="22"/>
        </w:rPr>
        <w:t xml:space="preserve"> </w:t>
      </w:r>
      <w:proofErr w:type="spellStart"/>
      <w:r w:rsidR="00C90267" w:rsidRPr="00DA3455">
        <w:rPr>
          <w:rFonts w:eastAsia="Webdings" w:cs="Arial"/>
          <w:sz w:val="22"/>
          <w:szCs w:val="22"/>
        </w:rPr>
        <w:t>select</w:t>
      </w:r>
      <w:proofErr w:type="spellEnd"/>
      <w:r w:rsidR="00C90267" w:rsidRPr="00DA3455">
        <w:rPr>
          <w:rFonts w:eastAsia="Webdings" w:cs="Arial"/>
          <w:sz w:val="22"/>
          <w:szCs w:val="22"/>
        </w:rPr>
        <w:t>=”</w:t>
      </w:r>
      <w:r w:rsidR="0099746D" w:rsidRPr="00DA3455">
        <w:rPr>
          <w:rFonts w:eastAsia="Webdings" w:cs="Arial"/>
          <w:sz w:val="22"/>
          <w:szCs w:val="22"/>
        </w:rPr>
        <w:t>$.domandaNuovoUtente.</w:t>
      </w:r>
      <w:r w:rsidR="00E653FE" w:rsidRPr="00DA3455">
        <w:rPr>
          <w:rFonts w:eastAsia="Webdings" w:cs="Arial"/>
          <w:sz w:val="22"/>
          <w:szCs w:val="22"/>
        </w:rPr>
        <w:t>sistemi.</w:t>
      </w:r>
      <w:r w:rsidR="00C90267" w:rsidRPr="00DA3455">
        <w:rPr>
          <w:rFonts w:eastAsia="Webdings" w:cs="Arial"/>
          <w:sz w:val="22"/>
          <w:szCs w:val="22"/>
        </w:rPr>
        <w:t>sistema</w:t>
      </w:r>
      <w:r w:rsidR="00E653FE" w:rsidRPr="00DA3455">
        <w:rPr>
          <w:rFonts w:eastAsia="Webdings" w:cs="Arial"/>
          <w:sz w:val="22"/>
          <w:szCs w:val="22"/>
        </w:rPr>
        <w:t>.</w:t>
      </w:r>
      <w:r w:rsidR="003F2D1F" w:rsidRPr="00DA3455">
        <w:rPr>
          <w:rFonts w:eastAsia="Webdings" w:cs="Arial"/>
          <w:sz w:val="22"/>
          <w:szCs w:val="22"/>
        </w:rPr>
        <w:t>a4g</w:t>
      </w:r>
      <w:r w:rsidR="00C90267" w:rsidRPr="00DA3455">
        <w:rPr>
          <w:rFonts w:eastAsia="Webdings" w:cs="Arial"/>
          <w:sz w:val="22"/>
          <w:szCs w:val="22"/>
        </w:rPr>
        <w:t xml:space="preserve">” </w:t>
      </w:r>
      <w:proofErr w:type="spellStart"/>
      <w:r w:rsidR="00C90267" w:rsidRPr="00DA3455">
        <w:rPr>
          <w:rFonts w:eastAsia="Webdings" w:cs="Arial"/>
          <w:sz w:val="22"/>
          <w:szCs w:val="22"/>
        </w:rPr>
        <w:t>notEmpty</w:t>
      </w:r>
      <w:proofErr w:type="spellEnd"/>
      <w:r w:rsidR="00C90267" w:rsidRPr="00DA3455">
        <w:rPr>
          <w:rFonts w:eastAsia="Webdings" w:cs="Arial"/>
          <w:sz w:val="22"/>
          <w:szCs w:val="22"/>
        </w:rPr>
        <w:t>=”</w:t>
      </w:r>
      <w:proofErr w:type="spellStart"/>
      <w:r w:rsidR="00C90267" w:rsidRPr="00DA3455">
        <w:rPr>
          <w:rFonts w:eastAsia="Webdings" w:cs="Arial"/>
          <w:sz w:val="22"/>
          <w:szCs w:val="22"/>
        </w:rPr>
        <w:t>true</w:t>
      </w:r>
      <w:proofErr w:type="spellEnd"/>
      <w:r w:rsidR="00C90267" w:rsidRPr="00DA3455">
        <w:rPr>
          <w:rFonts w:eastAsia="Webdings" w:cs="Arial"/>
          <w:sz w:val="22"/>
          <w:szCs w:val="22"/>
        </w:rPr>
        <w:t xml:space="preserve">”&gt; </w:t>
      </w:r>
    </w:p>
    <w:p w:rsidR="003F2D1F" w:rsidRPr="00DA3455" w:rsidRDefault="003F2D1F" w:rsidP="00AF0A54">
      <w:pPr>
        <w:pStyle w:val="Paragrafoelenco"/>
        <w:numPr>
          <w:ilvl w:val="0"/>
          <w:numId w:val="23"/>
        </w:numPr>
        <w:spacing w:line="360" w:lineRule="auto"/>
        <w:jc w:val="both"/>
        <w:rPr>
          <w:rFonts w:eastAsia="Webdings" w:cs="Arial"/>
          <w:sz w:val="22"/>
          <w:szCs w:val="22"/>
          <w:lang w:val="en-US"/>
        </w:rPr>
      </w:pPr>
      <w:r w:rsidRPr="00DA3455">
        <w:rPr>
          <w:rFonts w:eastAsia="Webdings" w:cs="Arial"/>
          <w:sz w:val="22"/>
          <w:szCs w:val="22"/>
        </w:rPr>
        <w:t xml:space="preserve"> </w:t>
      </w:r>
      <w:r w:rsidRPr="00DA3455">
        <w:rPr>
          <w:rFonts w:eastAsia="Webdings" w:cs="Arial"/>
          <w:sz w:val="22"/>
          <w:szCs w:val="22"/>
          <w:lang w:val="en-US"/>
        </w:rPr>
        <w:t>SIAP A4G &lt;</w:t>
      </w:r>
      <w:r w:rsidR="00AA4995" w:rsidRPr="00DA3455">
        <w:rPr>
          <w:rFonts w:eastAsia="Webdings" w:cs="Arial"/>
          <w:sz w:val="22"/>
          <w:szCs w:val="22"/>
          <w:lang w:val="en-US"/>
        </w:rPr>
        <w:t>/</w:t>
      </w:r>
      <w:proofErr w:type="spellStart"/>
      <w:r w:rsidRPr="00DA3455">
        <w:rPr>
          <w:rFonts w:eastAsia="Webdings" w:cs="Arial"/>
          <w:sz w:val="22"/>
          <w:szCs w:val="22"/>
          <w:lang w:val="en-US"/>
        </w:rPr>
        <w:t>wr:if</w:t>
      </w:r>
      <w:proofErr w:type="spellEnd"/>
      <w:r w:rsidRPr="00DA3455">
        <w:rPr>
          <w:rFonts w:eastAsia="Webdings" w:cs="Arial"/>
          <w:sz w:val="22"/>
          <w:szCs w:val="22"/>
          <w:lang w:val="en-US"/>
        </w:rPr>
        <w:t>&gt;&lt;</w:t>
      </w:r>
      <w:proofErr w:type="spellStart"/>
      <w:r w:rsidRPr="00DA3455">
        <w:rPr>
          <w:rFonts w:eastAsia="Webdings" w:cs="Arial"/>
          <w:sz w:val="22"/>
          <w:szCs w:val="22"/>
          <w:lang w:val="en-US"/>
        </w:rPr>
        <w:t>wr:if</w:t>
      </w:r>
      <w:proofErr w:type="spellEnd"/>
      <w:r w:rsidRPr="00DA3455">
        <w:rPr>
          <w:rFonts w:eastAsia="Webdings" w:cs="Arial"/>
          <w:sz w:val="22"/>
          <w:szCs w:val="22"/>
          <w:lang w:val="en-US"/>
        </w:rPr>
        <w:t xml:space="preserve"> select =”</w:t>
      </w:r>
      <w:r w:rsidR="0099746D" w:rsidRPr="00DA3455">
        <w:rPr>
          <w:rFonts w:eastAsia="Webdings" w:cs="Arial"/>
          <w:sz w:val="22"/>
          <w:szCs w:val="22"/>
          <w:lang w:val="en-US"/>
        </w:rPr>
        <w:t>$.</w:t>
      </w:r>
      <w:proofErr w:type="spellStart"/>
      <w:r w:rsidR="0099746D" w:rsidRPr="00DA3455">
        <w:rPr>
          <w:rFonts w:eastAsia="Webdings" w:cs="Arial"/>
          <w:sz w:val="22"/>
          <w:szCs w:val="22"/>
          <w:lang w:val="en-US"/>
        </w:rPr>
        <w:t>domandaNuovoUtente.</w:t>
      </w:r>
      <w:r w:rsidR="00331D55" w:rsidRPr="00DA3455">
        <w:rPr>
          <w:rFonts w:eastAsia="Webdings" w:cs="Arial"/>
          <w:sz w:val="22"/>
          <w:szCs w:val="22"/>
          <w:lang w:val="en-US"/>
        </w:rPr>
        <w:t>sistemi.sistema.</w:t>
      </w:r>
      <w:r w:rsidRPr="00DA3455">
        <w:rPr>
          <w:rFonts w:eastAsia="Webdings" w:cs="Arial"/>
          <w:sz w:val="22"/>
          <w:szCs w:val="22"/>
          <w:lang w:val="en-US"/>
        </w:rPr>
        <w:t>srt</w:t>
      </w:r>
      <w:proofErr w:type="spellEnd"/>
      <w:r w:rsidRPr="00DA3455">
        <w:rPr>
          <w:rFonts w:eastAsia="Webdings" w:cs="Arial"/>
          <w:sz w:val="22"/>
          <w:szCs w:val="22"/>
          <w:lang w:val="en-US"/>
        </w:rPr>
        <w:t xml:space="preserve">” </w:t>
      </w:r>
      <w:proofErr w:type="spellStart"/>
      <w:r w:rsidRPr="00DA3455">
        <w:rPr>
          <w:rFonts w:eastAsia="Webdings" w:cs="Arial"/>
          <w:sz w:val="22"/>
          <w:szCs w:val="22"/>
          <w:lang w:val="en-US"/>
        </w:rPr>
        <w:t>notEmpty</w:t>
      </w:r>
      <w:proofErr w:type="spellEnd"/>
      <w:r w:rsidRPr="00DA3455">
        <w:rPr>
          <w:rFonts w:eastAsia="Webdings" w:cs="Arial"/>
          <w:sz w:val="22"/>
          <w:szCs w:val="22"/>
          <w:lang w:val="en-US"/>
        </w:rPr>
        <w:t>=”true”&gt;</w:t>
      </w:r>
    </w:p>
    <w:p w:rsidR="00C90267" w:rsidRPr="00DA3455" w:rsidRDefault="002D1F34" w:rsidP="00AF0A54">
      <w:pPr>
        <w:pStyle w:val="Paragrafoelenco"/>
        <w:numPr>
          <w:ilvl w:val="0"/>
          <w:numId w:val="23"/>
        </w:numPr>
        <w:spacing w:line="360" w:lineRule="auto"/>
        <w:jc w:val="both"/>
        <w:rPr>
          <w:rFonts w:eastAsia="Webdings" w:cs="Arial"/>
          <w:sz w:val="22"/>
          <w:szCs w:val="22"/>
        </w:rPr>
      </w:pPr>
      <w:r w:rsidRPr="00DA3455">
        <w:rPr>
          <w:rFonts w:eastAsia="Webdings" w:cs="Arial"/>
          <w:sz w:val="22"/>
          <w:szCs w:val="22"/>
          <w:lang w:val="en-US"/>
        </w:rPr>
        <w:t xml:space="preserve"> </w:t>
      </w:r>
      <w:r w:rsidR="00C90267" w:rsidRPr="00DA3455">
        <w:rPr>
          <w:rFonts w:eastAsia="Webdings" w:cs="Arial"/>
          <w:sz w:val="22"/>
          <w:szCs w:val="22"/>
        </w:rPr>
        <w:t>SR TRENTO &lt;/</w:t>
      </w:r>
      <w:proofErr w:type="spellStart"/>
      <w:proofErr w:type="gramStart"/>
      <w:r w:rsidR="00C90267" w:rsidRPr="00DA3455">
        <w:rPr>
          <w:rFonts w:eastAsia="Webdings" w:cs="Arial"/>
          <w:sz w:val="22"/>
          <w:szCs w:val="22"/>
        </w:rPr>
        <w:t>wr:if</w:t>
      </w:r>
      <w:proofErr w:type="spellEnd"/>
      <w:proofErr w:type="gramEnd"/>
      <w:r w:rsidR="00C90267" w:rsidRPr="00DA3455">
        <w:rPr>
          <w:rFonts w:eastAsia="Webdings" w:cs="Arial"/>
          <w:sz w:val="22"/>
          <w:szCs w:val="22"/>
        </w:rPr>
        <w:t>&gt;&lt;</w:t>
      </w:r>
      <w:proofErr w:type="spellStart"/>
      <w:r w:rsidR="00C90267" w:rsidRPr="00DA3455">
        <w:rPr>
          <w:rFonts w:eastAsia="Webdings" w:cs="Arial"/>
          <w:sz w:val="22"/>
          <w:szCs w:val="22"/>
        </w:rPr>
        <w:t>wr:if</w:t>
      </w:r>
      <w:proofErr w:type="spellEnd"/>
      <w:r w:rsidR="00C90267" w:rsidRPr="00DA3455">
        <w:rPr>
          <w:rFonts w:eastAsia="Webdings" w:cs="Arial"/>
          <w:sz w:val="22"/>
          <w:szCs w:val="22"/>
        </w:rPr>
        <w:t xml:space="preserve"> </w:t>
      </w:r>
      <w:proofErr w:type="spellStart"/>
      <w:r w:rsidR="00C90267" w:rsidRPr="00DA3455">
        <w:rPr>
          <w:rFonts w:eastAsia="Webdings" w:cs="Arial"/>
          <w:sz w:val="22"/>
          <w:szCs w:val="22"/>
        </w:rPr>
        <w:t>select</w:t>
      </w:r>
      <w:proofErr w:type="spellEnd"/>
      <w:r w:rsidR="00C90267" w:rsidRPr="00DA3455">
        <w:rPr>
          <w:rFonts w:eastAsia="Webdings" w:cs="Arial"/>
          <w:sz w:val="22"/>
          <w:szCs w:val="22"/>
        </w:rPr>
        <w:t xml:space="preserve"> =”</w:t>
      </w:r>
      <w:r w:rsidR="0099746D" w:rsidRPr="00DA3455">
        <w:rPr>
          <w:rFonts w:eastAsia="Webdings" w:cs="Arial"/>
          <w:sz w:val="22"/>
          <w:szCs w:val="22"/>
        </w:rPr>
        <w:t>$.</w:t>
      </w:r>
      <w:proofErr w:type="spellStart"/>
      <w:r w:rsidR="0099746D" w:rsidRPr="00DA3455">
        <w:rPr>
          <w:rFonts w:eastAsia="Webdings" w:cs="Arial"/>
          <w:sz w:val="22"/>
          <w:szCs w:val="22"/>
        </w:rPr>
        <w:t>domandaNuovoUtente.</w:t>
      </w:r>
      <w:r w:rsidR="00331D55" w:rsidRPr="00DA3455">
        <w:rPr>
          <w:rFonts w:eastAsia="Webdings" w:cs="Arial"/>
          <w:sz w:val="22"/>
          <w:szCs w:val="22"/>
        </w:rPr>
        <w:t>sistemi.sistema.</w:t>
      </w:r>
      <w:r w:rsidR="00C90267" w:rsidRPr="00DA3455">
        <w:rPr>
          <w:rFonts w:eastAsia="Webdings" w:cs="Arial"/>
          <w:sz w:val="22"/>
          <w:szCs w:val="22"/>
        </w:rPr>
        <w:t>ags</w:t>
      </w:r>
      <w:r w:rsidR="00C0762A" w:rsidRPr="00DA3455">
        <w:rPr>
          <w:rFonts w:eastAsia="Webdings" w:cs="Arial"/>
          <w:sz w:val="22"/>
          <w:szCs w:val="22"/>
        </w:rPr>
        <w:t>farlocco</w:t>
      </w:r>
      <w:proofErr w:type="spellEnd"/>
      <w:r w:rsidR="00C90267" w:rsidRPr="00DA3455">
        <w:rPr>
          <w:rFonts w:eastAsia="Webdings" w:cs="Arial"/>
          <w:sz w:val="22"/>
          <w:szCs w:val="22"/>
        </w:rPr>
        <w:t xml:space="preserve">” </w:t>
      </w:r>
      <w:proofErr w:type="spellStart"/>
      <w:r w:rsidR="00C90267" w:rsidRPr="00DA3455">
        <w:rPr>
          <w:rFonts w:eastAsia="Webdings" w:cs="Arial"/>
          <w:sz w:val="22"/>
          <w:szCs w:val="22"/>
        </w:rPr>
        <w:t>notEmpty</w:t>
      </w:r>
      <w:proofErr w:type="spellEnd"/>
      <w:r w:rsidR="00C90267" w:rsidRPr="00DA3455">
        <w:rPr>
          <w:rFonts w:eastAsia="Webdings" w:cs="Arial"/>
          <w:sz w:val="22"/>
          <w:szCs w:val="22"/>
        </w:rPr>
        <w:t>=”</w:t>
      </w:r>
      <w:proofErr w:type="spellStart"/>
      <w:r w:rsidR="00C90267" w:rsidRPr="00DA3455">
        <w:rPr>
          <w:rFonts w:eastAsia="Webdings" w:cs="Arial"/>
          <w:sz w:val="22"/>
          <w:szCs w:val="22"/>
        </w:rPr>
        <w:t>true</w:t>
      </w:r>
      <w:proofErr w:type="spellEnd"/>
      <w:r w:rsidR="00C90267" w:rsidRPr="00DA3455">
        <w:rPr>
          <w:rFonts w:eastAsia="Webdings" w:cs="Arial"/>
          <w:sz w:val="22"/>
          <w:szCs w:val="22"/>
        </w:rPr>
        <w:t xml:space="preserve">”&gt; </w:t>
      </w:r>
    </w:p>
    <w:p w:rsidR="008238E9" w:rsidRPr="00DA3455" w:rsidRDefault="002D1F34" w:rsidP="006A0499">
      <w:pPr>
        <w:pStyle w:val="Paragrafoelenco"/>
        <w:numPr>
          <w:ilvl w:val="0"/>
          <w:numId w:val="23"/>
        </w:numPr>
        <w:spacing w:line="360" w:lineRule="auto"/>
        <w:jc w:val="both"/>
        <w:rPr>
          <w:rFonts w:eastAsia="Webdings" w:cs="Arial"/>
          <w:sz w:val="22"/>
          <w:szCs w:val="22"/>
          <w:lang w:val="en-US"/>
        </w:rPr>
      </w:pPr>
      <w:r w:rsidRPr="00DA3455">
        <w:rPr>
          <w:rFonts w:eastAsia="Webdings" w:cs="Arial"/>
          <w:sz w:val="22"/>
          <w:szCs w:val="22"/>
        </w:rPr>
        <w:t xml:space="preserve"> </w:t>
      </w:r>
      <w:r w:rsidR="00C90267" w:rsidRPr="00DA3455">
        <w:rPr>
          <w:rFonts w:eastAsia="Webdings" w:cs="Arial"/>
          <w:sz w:val="22"/>
          <w:szCs w:val="22"/>
          <w:lang w:val="en-US"/>
        </w:rPr>
        <w:t>SIAP AGS&lt;/</w:t>
      </w:r>
      <w:proofErr w:type="spellStart"/>
      <w:r w:rsidR="00C90267" w:rsidRPr="00DA3455">
        <w:rPr>
          <w:rFonts w:eastAsia="Webdings" w:cs="Arial"/>
          <w:sz w:val="22"/>
          <w:szCs w:val="22"/>
          <w:lang w:val="en-US"/>
        </w:rPr>
        <w:t>wr:if</w:t>
      </w:r>
      <w:proofErr w:type="spellEnd"/>
      <w:r w:rsidR="00C90267" w:rsidRPr="00DA3455">
        <w:rPr>
          <w:rFonts w:eastAsia="Webdings" w:cs="Arial"/>
          <w:sz w:val="22"/>
          <w:szCs w:val="22"/>
          <w:lang w:val="en-US"/>
        </w:rPr>
        <w:t>&gt;</w:t>
      </w:r>
    </w:p>
    <w:p w:rsidR="008238E9" w:rsidRPr="00DA3455" w:rsidRDefault="002D1F34" w:rsidP="008238E9">
      <w:pPr>
        <w:pStyle w:val="Paragrafoelenco"/>
        <w:numPr>
          <w:ilvl w:val="0"/>
          <w:numId w:val="23"/>
        </w:numPr>
        <w:spacing w:line="360" w:lineRule="auto"/>
        <w:jc w:val="both"/>
        <w:rPr>
          <w:rFonts w:eastAsia="Webdings" w:cs="Arial"/>
          <w:sz w:val="22"/>
          <w:szCs w:val="22"/>
          <w:lang w:val="en-US"/>
        </w:rPr>
        <w:sectPr w:rsidR="008238E9" w:rsidRPr="00DA3455" w:rsidSect="003C0914">
          <w:headerReference w:type="default" r:id="rId8"/>
          <w:footerReference w:type="default" r:id="rId9"/>
          <w:headerReference w:type="first" r:id="rId10"/>
          <w:type w:val="continuous"/>
          <w:pgSz w:w="11906" w:h="16838"/>
          <w:pgMar w:top="851" w:right="1134" w:bottom="1276" w:left="1134" w:header="567" w:footer="595" w:gutter="0"/>
          <w:cols w:space="720"/>
          <w:titlePg/>
          <w:docGrid w:linePitch="360"/>
        </w:sectPr>
      </w:pPr>
      <w:r w:rsidRPr="00DA3455">
        <w:rPr>
          <w:rFonts w:eastAsia="Webdings" w:cs="Arial"/>
          <w:sz w:val="22"/>
          <w:szCs w:val="22"/>
          <w:lang w:val="en-US"/>
        </w:rPr>
        <w:t xml:space="preserve"> </w:t>
      </w:r>
    </w:p>
    <w:p w:rsidR="00BE4E83" w:rsidRPr="00DA3455" w:rsidRDefault="00BE4E83" w:rsidP="00177C48">
      <w:pPr>
        <w:spacing w:after="240" w:line="360" w:lineRule="auto"/>
        <w:jc w:val="both"/>
        <w:rPr>
          <w:rFonts w:cs="Arial"/>
          <w:sz w:val="22"/>
          <w:szCs w:val="22"/>
          <w:lang w:val="en-US"/>
        </w:rPr>
        <w:sectPr w:rsidR="00BE4E83" w:rsidRPr="00DA3455" w:rsidSect="00331FC2">
          <w:type w:val="continuous"/>
          <w:pgSz w:w="11906" w:h="16838"/>
          <w:pgMar w:top="1418" w:right="1134" w:bottom="426" w:left="1134" w:header="567" w:footer="595" w:gutter="0"/>
          <w:cols w:num="3" w:space="720" w:equalWidth="0">
            <w:col w:w="2740" w:space="708"/>
            <w:col w:w="2740" w:space="708"/>
            <w:col w:w="2740"/>
          </w:cols>
          <w:titlePg/>
          <w:docGrid w:linePitch="360"/>
        </w:sectPr>
      </w:pPr>
    </w:p>
    <w:p w:rsidR="0079110E" w:rsidRPr="00DA3455" w:rsidRDefault="0079110E" w:rsidP="00EC62E7">
      <w:pPr>
        <w:pStyle w:val="Intestazione"/>
        <w:tabs>
          <w:tab w:val="clear" w:pos="4819"/>
          <w:tab w:val="clear" w:pos="9638"/>
        </w:tabs>
        <w:spacing w:before="120" w:line="264" w:lineRule="auto"/>
        <w:jc w:val="both"/>
        <w:rPr>
          <w:rFonts w:cs="Arial"/>
          <w:sz w:val="22"/>
          <w:szCs w:val="22"/>
        </w:rPr>
      </w:pPr>
      <w:proofErr w:type="gramStart"/>
      <w:r w:rsidRPr="00DA3455">
        <w:rPr>
          <w:rFonts w:eastAsia="Webdings" w:cs="Arial"/>
          <w:sz w:val="22"/>
          <w:szCs w:val="22"/>
        </w:rPr>
        <w:t>mediante</w:t>
      </w:r>
      <w:proofErr w:type="gramEnd"/>
      <w:r w:rsidRPr="00DA3455">
        <w:rPr>
          <w:rFonts w:eastAsia="Webdings" w:cs="Arial"/>
          <w:sz w:val="22"/>
          <w:szCs w:val="22"/>
        </w:rPr>
        <w:t xml:space="preserve"> l’attribuzione di un account utente personale e riservato</w:t>
      </w:r>
      <w:r w:rsidR="005623A4" w:rsidRPr="00DA3455">
        <w:rPr>
          <w:rFonts w:eastAsia="Webdings" w:cs="Arial"/>
          <w:sz w:val="22"/>
          <w:szCs w:val="22"/>
        </w:rPr>
        <w:t xml:space="preserve"> con le autorizzazioni definite dalla Provincia Autonoma di Trento per lo specifico profilo utente.</w:t>
      </w:r>
    </w:p>
    <w:p w:rsidR="0079110E" w:rsidRPr="00DA3455" w:rsidRDefault="0079110E" w:rsidP="00EC62E7">
      <w:pPr>
        <w:spacing w:line="264" w:lineRule="auto"/>
        <w:jc w:val="both"/>
        <w:rPr>
          <w:rFonts w:eastAsia="Webdings" w:cs="Arial"/>
          <w:sz w:val="22"/>
          <w:szCs w:val="22"/>
        </w:rPr>
      </w:pPr>
      <w:r w:rsidRPr="00DA3455">
        <w:rPr>
          <w:rFonts w:eastAsia="Webdings" w:cs="Arial"/>
          <w:sz w:val="22"/>
          <w:szCs w:val="22"/>
        </w:rPr>
        <w:t xml:space="preserve">A tal fine, ai sensi degli artt. 46 e 47 del </w:t>
      </w:r>
      <w:proofErr w:type="spellStart"/>
      <w:r w:rsidRPr="00DA3455">
        <w:rPr>
          <w:rFonts w:eastAsia="Webdings" w:cs="Arial"/>
          <w:sz w:val="22"/>
          <w:szCs w:val="22"/>
        </w:rPr>
        <w:t>d.P.R.</w:t>
      </w:r>
      <w:proofErr w:type="spellEnd"/>
      <w:r w:rsidRPr="00DA3455">
        <w:rPr>
          <w:rFonts w:eastAsia="Webdings" w:cs="Arial"/>
          <w:sz w:val="22"/>
          <w:szCs w:val="22"/>
        </w:rPr>
        <w:t xml:space="preserve"> 445/2000, consapevole delle sanzioni penali, nel caso di dichiarazioni non veritiere, di formazione o uso di atti falsi, richiamate dall'articolo 76 del </w:t>
      </w:r>
      <w:proofErr w:type="spellStart"/>
      <w:r w:rsidRPr="00DA3455">
        <w:rPr>
          <w:rFonts w:eastAsia="Webdings" w:cs="Arial"/>
          <w:sz w:val="22"/>
          <w:szCs w:val="22"/>
        </w:rPr>
        <w:t>d.P.R.</w:t>
      </w:r>
      <w:proofErr w:type="spellEnd"/>
      <w:r w:rsidRPr="00DA3455">
        <w:rPr>
          <w:rFonts w:eastAsia="Webdings" w:cs="Arial"/>
          <w:sz w:val="22"/>
          <w:szCs w:val="22"/>
        </w:rPr>
        <w:t xml:space="preserve"> 28 dicembre 2000, n. 445, nonché della decadenza dai benefici conseguenti  al provvedimento eventualmente emanato sulla base della dichiarazione non veritiera, qualora dal controllo effettuato emerga la non veridicità del contenuto di taluna delle dichiarazioni rese (art. 75 </w:t>
      </w:r>
      <w:proofErr w:type="spellStart"/>
      <w:r w:rsidRPr="00DA3455">
        <w:rPr>
          <w:rFonts w:eastAsia="Webdings" w:cs="Arial"/>
          <w:sz w:val="22"/>
          <w:szCs w:val="22"/>
        </w:rPr>
        <w:t>d.P.R.</w:t>
      </w:r>
      <w:proofErr w:type="spellEnd"/>
      <w:r w:rsidRPr="00DA3455">
        <w:rPr>
          <w:rFonts w:eastAsia="Webdings" w:cs="Arial"/>
          <w:sz w:val="22"/>
          <w:szCs w:val="22"/>
        </w:rPr>
        <w:t xml:space="preserve"> 28 dicembre 2000, n. 445)</w:t>
      </w:r>
    </w:p>
    <w:p w:rsidR="00636149" w:rsidRPr="00DA3455" w:rsidRDefault="00636149" w:rsidP="00F21A2C">
      <w:pPr>
        <w:jc w:val="both"/>
        <w:rPr>
          <w:rFonts w:eastAsia="Webdings" w:cs="Arial"/>
          <w:sz w:val="22"/>
          <w:szCs w:val="22"/>
        </w:rPr>
      </w:pPr>
    </w:p>
    <w:p w:rsidR="0079110E" w:rsidRPr="00DA3455" w:rsidRDefault="0079110E" w:rsidP="00F21A2C">
      <w:pPr>
        <w:pStyle w:val="CM1"/>
        <w:spacing w:before="120" w:after="120"/>
        <w:jc w:val="center"/>
        <w:rPr>
          <w:rFonts w:eastAsia="Webdings"/>
          <w:b/>
          <w:bCs/>
          <w:sz w:val="22"/>
          <w:szCs w:val="22"/>
        </w:rPr>
      </w:pPr>
      <w:r w:rsidRPr="00DA3455">
        <w:rPr>
          <w:rFonts w:eastAsia="Webdings"/>
          <w:b/>
          <w:bCs/>
          <w:sz w:val="22"/>
          <w:szCs w:val="22"/>
        </w:rPr>
        <w:t>DICHIARA</w:t>
      </w:r>
    </w:p>
    <w:p w:rsidR="00636149" w:rsidRPr="00DA3455" w:rsidRDefault="00636149" w:rsidP="00636149">
      <w:pPr>
        <w:rPr>
          <w:rFonts w:cs="Arial"/>
        </w:rPr>
      </w:pPr>
    </w:p>
    <w:p w:rsidR="0079110E" w:rsidRPr="00DA3455" w:rsidRDefault="0079110E" w:rsidP="00EC62E7">
      <w:pPr>
        <w:pStyle w:val="Intestazione"/>
        <w:numPr>
          <w:ilvl w:val="0"/>
          <w:numId w:val="7"/>
        </w:numPr>
        <w:tabs>
          <w:tab w:val="clear" w:pos="4819"/>
          <w:tab w:val="clear" w:pos="9638"/>
        </w:tabs>
        <w:spacing w:line="264" w:lineRule="auto"/>
        <w:ind w:hanging="720"/>
        <w:jc w:val="both"/>
        <w:rPr>
          <w:rFonts w:cs="Arial"/>
          <w:sz w:val="22"/>
          <w:szCs w:val="22"/>
        </w:rPr>
      </w:pPr>
      <w:proofErr w:type="gramStart"/>
      <w:r w:rsidRPr="00DA3455">
        <w:rPr>
          <w:rFonts w:eastAsia="Webdings" w:cs="Arial"/>
          <w:sz w:val="22"/>
          <w:szCs w:val="22"/>
        </w:rPr>
        <w:lastRenderedPageBreak/>
        <w:t>che</w:t>
      </w:r>
      <w:proofErr w:type="gramEnd"/>
      <w:r w:rsidRPr="00DA3455">
        <w:rPr>
          <w:rFonts w:eastAsia="Webdings" w:cs="Arial"/>
          <w:sz w:val="22"/>
          <w:szCs w:val="22"/>
        </w:rPr>
        <w:t xml:space="preserve"> le informazioni personali fornite per l’accreditamento sono corrette, complete ed aggiornate;</w:t>
      </w:r>
    </w:p>
    <w:p w:rsidR="0079110E" w:rsidRPr="00DA3455" w:rsidRDefault="0079110E" w:rsidP="00EC62E7">
      <w:pPr>
        <w:pStyle w:val="Intestazione"/>
        <w:numPr>
          <w:ilvl w:val="0"/>
          <w:numId w:val="7"/>
        </w:numPr>
        <w:tabs>
          <w:tab w:val="clear" w:pos="4819"/>
          <w:tab w:val="clear" w:pos="9638"/>
        </w:tabs>
        <w:spacing w:line="22" w:lineRule="atLeast"/>
        <w:ind w:hanging="720"/>
        <w:jc w:val="both"/>
        <w:rPr>
          <w:rFonts w:cs="Arial"/>
          <w:sz w:val="22"/>
          <w:szCs w:val="22"/>
        </w:rPr>
      </w:pPr>
      <w:proofErr w:type="gramStart"/>
      <w:r w:rsidRPr="00DA3455">
        <w:rPr>
          <w:rFonts w:eastAsia="Webdings" w:cs="Arial"/>
          <w:sz w:val="22"/>
          <w:szCs w:val="22"/>
        </w:rPr>
        <w:t>d</w:t>
      </w:r>
      <w:r w:rsidR="00CA5C80" w:rsidRPr="00DA3455">
        <w:rPr>
          <w:rFonts w:eastAsia="Webdings" w:cs="Arial"/>
          <w:sz w:val="22"/>
          <w:szCs w:val="22"/>
        </w:rPr>
        <w:t>i</w:t>
      </w:r>
      <w:proofErr w:type="gramEnd"/>
      <w:r w:rsidR="00CA5C80" w:rsidRPr="00DA3455">
        <w:rPr>
          <w:rFonts w:eastAsia="Webdings" w:cs="Arial"/>
          <w:sz w:val="22"/>
          <w:szCs w:val="22"/>
        </w:rPr>
        <w:t xml:space="preserve"> essere titolato ad operare </w:t>
      </w:r>
      <w:r w:rsidRPr="00DA3455">
        <w:rPr>
          <w:rFonts w:eastAsia="Webdings" w:cs="Arial"/>
          <w:sz w:val="22"/>
          <w:szCs w:val="22"/>
        </w:rPr>
        <w:t xml:space="preserve">in qualità di: </w:t>
      </w:r>
      <w:r w:rsidRPr="00DA3455">
        <w:rPr>
          <w:rFonts w:eastAsia="Webdings" w:cs="Arial"/>
          <w:i/>
          <w:sz w:val="22"/>
          <w:szCs w:val="22"/>
        </w:rPr>
        <w:t>(barrare la casella corrispondente)</w:t>
      </w:r>
    </w:p>
    <w:p w:rsidR="0071547B" w:rsidRPr="00DA3455" w:rsidRDefault="0071547B" w:rsidP="00EC62E7">
      <w:pPr>
        <w:pStyle w:val="Intestazione"/>
        <w:tabs>
          <w:tab w:val="clear" w:pos="4819"/>
          <w:tab w:val="clear" w:pos="9638"/>
        </w:tabs>
        <w:spacing w:line="22" w:lineRule="atLeast"/>
        <w:jc w:val="both"/>
        <w:rPr>
          <w:rFonts w:cs="Arial"/>
          <w:sz w:val="22"/>
          <w:szCs w:val="22"/>
        </w:rPr>
      </w:pPr>
      <w:r w:rsidRPr="00DA3455">
        <w:rPr>
          <w:rFonts w:eastAsia="Webdings" w:cs="Arial"/>
          <w:sz w:val="22"/>
          <w:szCs w:val="22"/>
        </w:rPr>
        <w:t>&lt;</w:t>
      </w:r>
      <w:proofErr w:type="spellStart"/>
      <w:proofErr w:type="gramStart"/>
      <w:r w:rsidRPr="00DA3455">
        <w:rPr>
          <w:rFonts w:eastAsia="Webdings" w:cs="Arial"/>
          <w:sz w:val="22"/>
          <w:szCs w:val="22"/>
        </w:rPr>
        <w:t>wr:if</w:t>
      </w:r>
      <w:proofErr w:type="spellEnd"/>
      <w:proofErr w:type="gramEnd"/>
      <w:r w:rsidRPr="00DA3455">
        <w:rPr>
          <w:rFonts w:eastAsia="Webdings" w:cs="Arial"/>
          <w:sz w:val="22"/>
          <w:szCs w:val="22"/>
        </w:rPr>
        <w:t xml:space="preserve"> </w:t>
      </w:r>
      <w:proofErr w:type="spellStart"/>
      <w:r w:rsidRPr="00DA3455">
        <w:rPr>
          <w:rFonts w:eastAsia="Webdings" w:cs="Arial"/>
          <w:sz w:val="22"/>
          <w:szCs w:val="22"/>
        </w:rPr>
        <w:t>select</w:t>
      </w:r>
      <w:proofErr w:type="spellEnd"/>
      <w:r w:rsidRPr="00DA3455">
        <w:rPr>
          <w:rFonts w:eastAsia="Webdings" w:cs="Arial"/>
          <w:sz w:val="22"/>
          <w:szCs w:val="22"/>
        </w:rPr>
        <w:t>=”</w:t>
      </w:r>
      <w:r w:rsidR="0099746D" w:rsidRPr="00DA3455">
        <w:rPr>
          <w:rFonts w:eastAsia="Webdings" w:cs="Arial"/>
          <w:sz w:val="22"/>
          <w:szCs w:val="22"/>
        </w:rPr>
        <w:t>$.</w:t>
      </w:r>
      <w:proofErr w:type="spellStart"/>
      <w:r w:rsidR="0099746D" w:rsidRPr="00DA3455">
        <w:rPr>
          <w:rFonts w:eastAsia="Webdings" w:cs="Arial"/>
          <w:sz w:val="22"/>
          <w:szCs w:val="22"/>
        </w:rPr>
        <w:t>domandaNuovoUtente.</w:t>
      </w:r>
      <w:r w:rsidR="0022483E" w:rsidRPr="00DA3455">
        <w:rPr>
          <w:rFonts w:eastAsia="Webdings" w:cs="Arial"/>
          <w:sz w:val="22"/>
          <w:szCs w:val="22"/>
        </w:rPr>
        <w:t>qualita.</w:t>
      </w:r>
      <w:r w:rsidRPr="00DA3455">
        <w:rPr>
          <w:rFonts w:eastAsia="Webdings" w:cs="Arial"/>
          <w:sz w:val="22"/>
          <w:szCs w:val="22"/>
        </w:rPr>
        <w:t>titolareIndividuale</w:t>
      </w:r>
      <w:proofErr w:type="spellEnd"/>
      <w:r w:rsidRPr="00DA3455">
        <w:rPr>
          <w:rFonts w:eastAsia="Webdings" w:cs="Arial"/>
          <w:sz w:val="22"/>
          <w:szCs w:val="22"/>
        </w:rPr>
        <w:t>”&gt;</w:t>
      </w:r>
    </w:p>
    <w:p w:rsidR="00CA5C80" w:rsidRPr="00DA3455" w:rsidRDefault="00CA5C80" w:rsidP="00EC62E7">
      <w:pPr>
        <w:pStyle w:val="Intestazione"/>
        <w:tabs>
          <w:tab w:val="clear" w:pos="4819"/>
          <w:tab w:val="clear" w:pos="9638"/>
        </w:tabs>
        <w:spacing w:line="22" w:lineRule="atLeast"/>
        <w:jc w:val="both"/>
        <w:rPr>
          <w:rFonts w:eastAsia="Webdings" w:cs="Arial"/>
          <w:i/>
          <w:sz w:val="22"/>
          <w:szCs w:val="22"/>
        </w:rPr>
      </w:pPr>
    </w:p>
    <w:p w:rsidR="00CA5C80" w:rsidRPr="00DA3455" w:rsidRDefault="00CA5C80" w:rsidP="00EC62E7">
      <w:pPr>
        <w:numPr>
          <w:ilvl w:val="0"/>
          <w:numId w:val="2"/>
        </w:numPr>
        <w:spacing w:line="22" w:lineRule="atLeast"/>
        <w:ind w:firstLine="289"/>
        <w:jc w:val="both"/>
        <w:rPr>
          <w:rFonts w:cs="Arial"/>
          <w:sz w:val="22"/>
          <w:szCs w:val="22"/>
        </w:rPr>
      </w:pPr>
      <w:proofErr w:type="gramStart"/>
      <w:r w:rsidRPr="00DA3455">
        <w:rPr>
          <w:rFonts w:eastAsia="Webdings" w:cs="Arial"/>
          <w:sz w:val="22"/>
          <w:szCs w:val="22"/>
        </w:rPr>
        <w:t>titolare</w:t>
      </w:r>
      <w:proofErr w:type="gramEnd"/>
      <w:r w:rsidRPr="00DA3455">
        <w:rPr>
          <w:rFonts w:eastAsia="Webdings" w:cs="Arial"/>
          <w:sz w:val="22"/>
          <w:szCs w:val="22"/>
        </w:rPr>
        <w:t xml:space="preserve"> dell’impresa individuale</w:t>
      </w:r>
      <w:r w:rsidR="0071547B" w:rsidRPr="00DA3455">
        <w:rPr>
          <w:rFonts w:eastAsia="Webdings" w:cs="Arial"/>
          <w:sz w:val="22"/>
          <w:szCs w:val="22"/>
        </w:rPr>
        <w:t xml:space="preserve"> </w:t>
      </w:r>
      <w:r w:rsidR="00A046C9" w:rsidRPr="00DA3455">
        <w:rPr>
          <w:rFonts w:eastAsia="Webdings" w:cs="Arial"/>
          <w:sz w:val="22"/>
          <w:szCs w:val="22"/>
        </w:rPr>
        <w:t>&lt;/</w:t>
      </w:r>
      <w:proofErr w:type="spellStart"/>
      <w:r w:rsidR="00A046C9" w:rsidRPr="00DA3455">
        <w:rPr>
          <w:rFonts w:eastAsia="Webdings" w:cs="Arial"/>
          <w:sz w:val="22"/>
          <w:szCs w:val="22"/>
        </w:rPr>
        <w:t>wr:if</w:t>
      </w:r>
      <w:proofErr w:type="spellEnd"/>
      <w:r w:rsidR="00A046C9" w:rsidRPr="00DA3455">
        <w:rPr>
          <w:rFonts w:eastAsia="Webdings" w:cs="Arial"/>
          <w:sz w:val="22"/>
          <w:szCs w:val="22"/>
        </w:rPr>
        <w:t>&gt;</w:t>
      </w:r>
    </w:p>
    <w:p w:rsidR="0071547B" w:rsidRPr="00DA3455" w:rsidRDefault="0071547B" w:rsidP="00EC62E7">
      <w:pPr>
        <w:spacing w:line="22" w:lineRule="atLeast"/>
        <w:ind w:left="720"/>
        <w:jc w:val="both"/>
        <w:rPr>
          <w:rFonts w:cs="Arial"/>
          <w:sz w:val="22"/>
          <w:szCs w:val="22"/>
        </w:rPr>
      </w:pPr>
      <w:r w:rsidRPr="00DA3455">
        <w:rPr>
          <w:rFonts w:eastAsia="Webdings" w:cs="Arial"/>
          <w:sz w:val="22"/>
          <w:szCs w:val="22"/>
        </w:rPr>
        <w:t>&lt;</w:t>
      </w:r>
      <w:proofErr w:type="spellStart"/>
      <w:proofErr w:type="gramStart"/>
      <w:r w:rsidRPr="00DA3455">
        <w:rPr>
          <w:rFonts w:eastAsia="Webdings" w:cs="Arial"/>
          <w:sz w:val="22"/>
          <w:szCs w:val="22"/>
        </w:rPr>
        <w:t>wr:if</w:t>
      </w:r>
      <w:proofErr w:type="spellEnd"/>
      <w:proofErr w:type="gramEnd"/>
      <w:r w:rsidRPr="00DA3455">
        <w:rPr>
          <w:rFonts w:eastAsia="Webdings" w:cs="Arial"/>
          <w:sz w:val="22"/>
          <w:szCs w:val="22"/>
        </w:rPr>
        <w:t xml:space="preserve"> </w:t>
      </w:r>
      <w:proofErr w:type="spellStart"/>
      <w:r w:rsidRPr="00DA3455">
        <w:rPr>
          <w:rFonts w:eastAsia="Webdings" w:cs="Arial"/>
          <w:sz w:val="22"/>
          <w:szCs w:val="22"/>
        </w:rPr>
        <w:t>select</w:t>
      </w:r>
      <w:proofErr w:type="spellEnd"/>
      <w:r w:rsidRPr="00DA3455">
        <w:rPr>
          <w:rFonts w:eastAsia="Webdings" w:cs="Arial"/>
          <w:sz w:val="22"/>
          <w:szCs w:val="22"/>
        </w:rPr>
        <w:t>=”</w:t>
      </w:r>
      <w:r w:rsidR="0099746D" w:rsidRPr="00DA3455">
        <w:rPr>
          <w:rFonts w:eastAsia="Webdings" w:cs="Arial"/>
          <w:sz w:val="22"/>
          <w:szCs w:val="22"/>
        </w:rPr>
        <w:t>$.</w:t>
      </w:r>
      <w:proofErr w:type="spellStart"/>
      <w:r w:rsidR="0099746D" w:rsidRPr="00DA3455">
        <w:rPr>
          <w:rFonts w:eastAsia="Webdings" w:cs="Arial"/>
          <w:sz w:val="22"/>
          <w:szCs w:val="22"/>
        </w:rPr>
        <w:t>domandaNuovoUtente.</w:t>
      </w:r>
      <w:r w:rsidR="0022483E" w:rsidRPr="00DA3455">
        <w:rPr>
          <w:rFonts w:eastAsia="Webdings" w:cs="Arial"/>
          <w:sz w:val="22"/>
          <w:szCs w:val="22"/>
        </w:rPr>
        <w:t>qualita.</w:t>
      </w:r>
      <w:r w:rsidRPr="00DA3455">
        <w:rPr>
          <w:rFonts w:eastAsia="Webdings" w:cs="Arial"/>
          <w:sz w:val="22"/>
          <w:szCs w:val="22"/>
        </w:rPr>
        <w:t>legaleRappresentante</w:t>
      </w:r>
      <w:proofErr w:type="spellEnd"/>
      <w:r w:rsidRPr="00DA3455">
        <w:rPr>
          <w:rFonts w:eastAsia="Webdings" w:cs="Arial"/>
          <w:sz w:val="22"/>
          <w:szCs w:val="22"/>
        </w:rPr>
        <w:t xml:space="preserve">” </w:t>
      </w:r>
      <w:proofErr w:type="spellStart"/>
      <w:r w:rsidRPr="00DA3455">
        <w:rPr>
          <w:rFonts w:eastAsia="Webdings" w:cs="Arial"/>
          <w:sz w:val="22"/>
          <w:szCs w:val="22"/>
        </w:rPr>
        <w:t>notEmpty</w:t>
      </w:r>
      <w:proofErr w:type="spellEnd"/>
      <w:r w:rsidRPr="00DA3455">
        <w:rPr>
          <w:rFonts w:eastAsia="Webdings" w:cs="Arial"/>
          <w:sz w:val="22"/>
          <w:szCs w:val="22"/>
        </w:rPr>
        <w:t>=”</w:t>
      </w:r>
      <w:proofErr w:type="spellStart"/>
      <w:r w:rsidRPr="00DA3455">
        <w:rPr>
          <w:rFonts w:eastAsia="Webdings" w:cs="Arial"/>
          <w:sz w:val="22"/>
          <w:szCs w:val="22"/>
        </w:rPr>
        <w:t>true</w:t>
      </w:r>
      <w:proofErr w:type="spellEnd"/>
      <w:r w:rsidRPr="00DA3455">
        <w:rPr>
          <w:rFonts w:eastAsia="Webdings" w:cs="Arial"/>
          <w:sz w:val="22"/>
          <w:szCs w:val="22"/>
        </w:rPr>
        <w:t>”&gt;</w:t>
      </w:r>
    </w:p>
    <w:p w:rsidR="00331FC2" w:rsidRPr="00DA3455" w:rsidRDefault="00331FC2" w:rsidP="00EC62E7">
      <w:pPr>
        <w:spacing w:line="22" w:lineRule="atLeast"/>
        <w:ind w:left="420"/>
        <w:jc w:val="both"/>
        <w:rPr>
          <w:rFonts w:cs="Arial"/>
          <w:sz w:val="22"/>
          <w:szCs w:val="22"/>
        </w:rPr>
      </w:pPr>
    </w:p>
    <w:p w:rsidR="00CA5C80" w:rsidRPr="00DA3455" w:rsidRDefault="00CA5C80" w:rsidP="00EC62E7">
      <w:pPr>
        <w:numPr>
          <w:ilvl w:val="0"/>
          <w:numId w:val="2"/>
        </w:numPr>
        <w:spacing w:line="22" w:lineRule="atLeast"/>
        <w:ind w:firstLine="289"/>
        <w:jc w:val="both"/>
        <w:rPr>
          <w:rFonts w:cs="Arial"/>
          <w:sz w:val="22"/>
          <w:szCs w:val="22"/>
        </w:rPr>
      </w:pPr>
      <w:proofErr w:type="gramStart"/>
      <w:r w:rsidRPr="00DA3455">
        <w:rPr>
          <w:rFonts w:eastAsia="Webdings" w:cs="Arial"/>
          <w:sz w:val="22"/>
          <w:szCs w:val="22"/>
        </w:rPr>
        <w:t>legale</w:t>
      </w:r>
      <w:proofErr w:type="gramEnd"/>
      <w:r w:rsidRPr="00DA3455">
        <w:rPr>
          <w:rFonts w:eastAsia="Webdings" w:cs="Arial"/>
          <w:sz w:val="22"/>
          <w:szCs w:val="22"/>
        </w:rPr>
        <w:t xml:space="preserve"> rappresentante dell’impresa</w:t>
      </w:r>
      <w:r w:rsidR="003F75AD" w:rsidRPr="00DA3455">
        <w:rPr>
          <w:rFonts w:eastAsia="Webdings" w:cs="Arial"/>
          <w:sz w:val="22"/>
          <w:szCs w:val="22"/>
        </w:rPr>
        <w:t>:</w:t>
      </w:r>
      <w:r w:rsidR="007E5F29" w:rsidRPr="00DA3455">
        <w:rPr>
          <w:rFonts w:eastAsia="Webdings" w:cs="Arial"/>
          <w:sz w:val="22"/>
          <w:szCs w:val="22"/>
        </w:rPr>
        <w:t xml:space="preserve"> </w:t>
      </w:r>
      <w:r w:rsidR="001C364B" w:rsidRPr="00DA3455">
        <w:rPr>
          <w:rFonts w:eastAsia="Webdings" w:cs="Arial"/>
          <w:sz w:val="22"/>
          <w:szCs w:val="22"/>
          <w:u w:val="single"/>
        </w:rPr>
        <w:t xml:space="preserve"> </w:t>
      </w:r>
      <w:r w:rsidR="0082544A" w:rsidRPr="00DA3455">
        <w:rPr>
          <w:rFonts w:eastAsia="Webdings" w:cs="Arial"/>
          <w:sz w:val="22"/>
          <w:szCs w:val="22"/>
          <w:u w:val="single"/>
        </w:rPr>
        <w:t>&lt;</w:t>
      </w:r>
      <w:proofErr w:type="spellStart"/>
      <w:r w:rsidR="0082544A" w:rsidRPr="00DA3455">
        <w:rPr>
          <w:rFonts w:eastAsia="Webdings" w:cs="Arial"/>
          <w:sz w:val="22"/>
          <w:szCs w:val="22"/>
          <w:u w:val="single"/>
        </w:rPr>
        <w:t>wr:out</w:t>
      </w:r>
      <w:proofErr w:type="spellEnd"/>
      <w:r w:rsidR="0082544A" w:rsidRPr="00DA3455">
        <w:rPr>
          <w:rFonts w:eastAsia="Webdings" w:cs="Arial"/>
          <w:sz w:val="22"/>
          <w:szCs w:val="22"/>
          <w:u w:val="single"/>
        </w:rPr>
        <w:t xml:space="preserve"> select=“</w:t>
      </w:r>
      <w:r w:rsidR="0099746D" w:rsidRPr="00DA3455">
        <w:rPr>
          <w:rFonts w:eastAsia="Webdings" w:cs="Arial"/>
          <w:sz w:val="22"/>
          <w:szCs w:val="22"/>
          <w:u w:val="single"/>
        </w:rPr>
        <w:t>$.domandaNuovoUtente.</w:t>
      </w:r>
      <w:r w:rsidR="0022483E" w:rsidRPr="00DA3455">
        <w:rPr>
          <w:rFonts w:eastAsia="Webdings" w:cs="Arial"/>
          <w:sz w:val="22"/>
          <w:szCs w:val="22"/>
          <w:u w:val="single"/>
        </w:rPr>
        <w:t>qualita.</w:t>
      </w:r>
      <w:r w:rsidR="0082544A" w:rsidRPr="00DA3455">
        <w:rPr>
          <w:rFonts w:eastAsia="Webdings" w:cs="Arial"/>
          <w:sz w:val="22"/>
          <w:szCs w:val="22"/>
          <w:u w:val="single"/>
        </w:rPr>
        <w:t>legaleRappresentante</w:t>
      </w:r>
      <w:r w:rsidR="001C364B" w:rsidRPr="00DA3455">
        <w:rPr>
          <w:rFonts w:eastAsia="Webdings" w:cs="Arial"/>
          <w:sz w:val="22"/>
          <w:szCs w:val="22"/>
          <w:u w:val="single"/>
        </w:rPr>
        <w:t xml:space="preserve">/denominazione” /&gt; </w:t>
      </w:r>
    </w:p>
    <w:p w:rsidR="00A80295" w:rsidRPr="00DA3455" w:rsidRDefault="003F75AD" w:rsidP="00EC62E7">
      <w:pPr>
        <w:spacing w:line="22" w:lineRule="atLeast"/>
        <w:ind w:left="1418"/>
        <w:jc w:val="both"/>
        <w:rPr>
          <w:rFonts w:eastAsia="Webdings" w:cs="Arial"/>
          <w:sz w:val="22"/>
          <w:szCs w:val="22"/>
        </w:rPr>
      </w:pPr>
      <w:r w:rsidRPr="00DA3455">
        <w:rPr>
          <w:rFonts w:eastAsia="Webdings" w:cs="Arial"/>
          <w:sz w:val="22"/>
          <w:szCs w:val="22"/>
        </w:rPr>
        <w:t>P</w:t>
      </w:r>
      <w:r w:rsidR="00CA5C80" w:rsidRPr="00DA3455">
        <w:rPr>
          <w:rFonts w:eastAsia="Webdings" w:cs="Arial"/>
          <w:sz w:val="22"/>
          <w:szCs w:val="22"/>
        </w:rPr>
        <w:t>artita IVA</w:t>
      </w:r>
      <w:r w:rsidR="00BE4E83" w:rsidRPr="00DA3455">
        <w:rPr>
          <w:rFonts w:eastAsia="Webdings" w:cs="Arial"/>
          <w:sz w:val="22"/>
          <w:szCs w:val="22"/>
        </w:rPr>
        <w:t>/</w:t>
      </w:r>
      <w:proofErr w:type="gramStart"/>
      <w:r w:rsidR="00BE4E83" w:rsidRPr="00DA3455">
        <w:rPr>
          <w:rFonts w:eastAsia="Webdings" w:cs="Arial"/>
          <w:sz w:val="22"/>
          <w:szCs w:val="22"/>
        </w:rPr>
        <w:t xml:space="preserve">CUAA: </w:t>
      </w:r>
      <w:r w:rsidR="001C364B" w:rsidRPr="00DA3455">
        <w:rPr>
          <w:rFonts w:eastAsia="Webdings" w:cs="Arial"/>
          <w:sz w:val="22"/>
          <w:szCs w:val="22"/>
          <w:u w:val="single"/>
        </w:rPr>
        <w:t xml:space="preserve"> </w:t>
      </w:r>
      <w:r w:rsidR="0071547B" w:rsidRPr="00DA3455">
        <w:rPr>
          <w:rFonts w:eastAsia="Webdings" w:cs="Arial"/>
          <w:sz w:val="22"/>
          <w:szCs w:val="22"/>
          <w:u w:val="single"/>
        </w:rPr>
        <w:t>&lt;</w:t>
      </w:r>
      <w:proofErr w:type="spellStart"/>
      <w:proofErr w:type="gramEnd"/>
      <w:r w:rsidR="0071547B" w:rsidRPr="00DA3455">
        <w:rPr>
          <w:rFonts w:eastAsia="Webdings" w:cs="Arial"/>
          <w:sz w:val="22"/>
          <w:szCs w:val="22"/>
          <w:u w:val="single"/>
        </w:rPr>
        <w:t>wr:out</w:t>
      </w:r>
      <w:proofErr w:type="spellEnd"/>
      <w:r w:rsidR="0071547B" w:rsidRPr="00DA3455">
        <w:rPr>
          <w:rFonts w:eastAsia="Webdings" w:cs="Arial"/>
          <w:sz w:val="22"/>
          <w:szCs w:val="22"/>
          <w:u w:val="single"/>
        </w:rPr>
        <w:t xml:space="preserve"> </w:t>
      </w:r>
      <w:proofErr w:type="spellStart"/>
      <w:r w:rsidR="003D2EAC" w:rsidRPr="00DA3455">
        <w:rPr>
          <w:rFonts w:eastAsia="Webdings" w:cs="Arial"/>
          <w:sz w:val="22"/>
          <w:szCs w:val="22"/>
          <w:u w:val="single"/>
        </w:rPr>
        <w:t>select</w:t>
      </w:r>
      <w:proofErr w:type="spellEnd"/>
      <w:r w:rsidR="003D2EAC"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71547B" w:rsidRPr="00DA3455">
        <w:rPr>
          <w:rFonts w:eastAsia="Webdings" w:cs="Arial"/>
          <w:sz w:val="22"/>
          <w:szCs w:val="22"/>
          <w:u w:val="single"/>
        </w:rPr>
        <w:t>qualita</w:t>
      </w:r>
      <w:r w:rsidR="006B2E4B" w:rsidRPr="00DA3455">
        <w:rPr>
          <w:rFonts w:eastAsia="Webdings" w:cs="Arial"/>
          <w:sz w:val="22"/>
          <w:szCs w:val="22"/>
          <w:u w:val="single"/>
        </w:rPr>
        <w:t>.</w:t>
      </w:r>
      <w:r w:rsidR="0022483E" w:rsidRPr="00DA3455">
        <w:rPr>
          <w:rFonts w:eastAsia="Webdings" w:cs="Arial"/>
          <w:sz w:val="22"/>
          <w:szCs w:val="22"/>
          <w:u w:val="single"/>
        </w:rPr>
        <w:t>legaleRappresentante.cuaa</w:t>
      </w:r>
      <w:proofErr w:type="spellEnd"/>
      <w:r w:rsidR="0071547B" w:rsidRPr="00DA3455">
        <w:rPr>
          <w:rFonts w:eastAsia="Webdings" w:cs="Arial"/>
          <w:sz w:val="22"/>
          <w:szCs w:val="22"/>
          <w:u w:val="single"/>
        </w:rPr>
        <w:t>” /&gt;</w:t>
      </w:r>
      <w:r w:rsidR="001C364B" w:rsidRPr="00DA3455">
        <w:rPr>
          <w:rFonts w:eastAsia="Webdings" w:cs="Arial"/>
          <w:sz w:val="22"/>
          <w:szCs w:val="22"/>
          <w:u w:val="single"/>
        </w:rPr>
        <w:t xml:space="preserve"> </w:t>
      </w:r>
      <w:r w:rsidR="00CA5C80" w:rsidRPr="00DA3455">
        <w:rPr>
          <w:rFonts w:eastAsia="Webdings" w:cs="Arial"/>
          <w:sz w:val="22"/>
          <w:szCs w:val="22"/>
        </w:rPr>
        <w:t xml:space="preserve"> </w:t>
      </w:r>
      <w:r w:rsidR="00A046C9" w:rsidRPr="00DA3455">
        <w:rPr>
          <w:rFonts w:eastAsia="Webdings" w:cs="Arial"/>
          <w:sz w:val="22"/>
          <w:szCs w:val="22"/>
        </w:rPr>
        <w:t>&lt;/</w:t>
      </w:r>
      <w:proofErr w:type="spellStart"/>
      <w:r w:rsidR="00A046C9" w:rsidRPr="00DA3455">
        <w:rPr>
          <w:rFonts w:eastAsia="Webdings" w:cs="Arial"/>
          <w:sz w:val="22"/>
          <w:szCs w:val="22"/>
        </w:rPr>
        <w:t>wr:if</w:t>
      </w:r>
      <w:proofErr w:type="spellEnd"/>
      <w:r w:rsidR="00A046C9" w:rsidRPr="00DA3455">
        <w:rPr>
          <w:rFonts w:eastAsia="Webdings" w:cs="Arial"/>
          <w:sz w:val="22"/>
          <w:szCs w:val="22"/>
        </w:rPr>
        <w:t>&gt;</w:t>
      </w:r>
    </w:p>
    <w:p w:rsidR="00A046C9" w:rsidRPr="00DA3455" w:rsidRDefault="00A046C9" w:rsidP="00DB4F90">
      <w:pPr>
        <w:spacing w:line="360" w:lineRule="auto"/>
        <w:rPr>
          <w:rFonts w:eastAsia="Webdings" w:cs="Arial"/>
          <w:sz w:val="22"/>
          <w:szCs w:val="22"/>
        </w:rPr>
      </w:pPr>
      <w:r w:rsidRPr="00DA3455">
        <w:rPr>
          <w:rFonts w:eastAsia="Webdings" w:cs="Arial"/>
          <w:sz w:val="22"/>
          <w:szCs w:val="22"/>
        </w:rPr>
        <w:t>&lt;</w:t>
      </w:r>
      <w:proofErr w:type="spellStart"/>
      <w:proofErr w:type="gramStart"/>
      <w:r w:rsidRPr="00DA3455">
        <w:rPr>
          <w:rFonts w:eastAsia="Webdings" w:cs="Arial"/>
          <w:sz w:val="22"/>
          <w:szCs w:val="22"/>
        </w:rPr>
        <w:t>wr:if</w:t>
      </w:r>
      <w:proofErr w:type="spellEnd"/>
      <w:proofErr w:type="gramEnd"/>
      <w:r w:rsidRPr="00DA3455">
        <w:rPr>
          <w:rFonts w:eastAsia="Webdings" w:cs="Arial"/>
          <w:sz w:val="22"/>
          <w:szCs w:val="22"/>
        </w:rPr>
        <w:t xml:space="preserve"> </w:t>
      </w:r>
      <w:proofErr w:type="spellStart"/>
      <w:r w:rsidRPr="00DA3455">
        <w:rPr>
          <w:rFonts w:eastAsia="Webdings" w:cs="Arial"/>
          <w:sz w:val="22"/>
          <w:szCs w:val="22"/>
        </w:rPr>
        <w:t>select</w:t>
      </w:r>
      <w:proofErr w:type="spellEnd"/>
      <w:r w:rsidRPr="00DA3455">
        <w:rPr>
          <w:rFonts w:eastAsia="Webdings" w:cs="Arial"/>
          <w:sz w:val="22"/>
          <w:szCs w:val="22"/>
        </w:rPr>
        <w:t>=”</w:t>
      </w:r>
      <w:r w:rsidR="0099746D" w:rsidRPr="00DA3455">
        <w:rPr>
          <w:rFonts w:eastAsia="Webdings" w:cs="Arial"/>
          <w:sz w:val="22"/>
          <w:szCs w:val="22"/>
        </w:rPr>
        <w:t>$.</w:t>
      </w:r>
      <w:proofErr w:type="spellStart"/>
      <w:r w:rsidR="0099746D" w:rsidRPr="00DA3455">
        <w:rPr>
          <w:rFonts w:eastAsia="Webdings" w:cs="Arial"/>
          <w:sz w:val="22"/>
          <w:szCs w:val="22"/>
        </w:rPr>
        <w:t>domandaNuovoUtente.</w:t>
      </w:r>
      <w:r w:rsidRPr="00DA3455">
        <w:rPr>
          <w:rFonts w:eastAsia="Webdings" w:cs="Arial"/>
          <w:sz w:val="22"/>
          <w:szCs w:val="22"/>
        </w:rPr>
        <w:t>qualita</w:t>
      </w:r>
      <w:r w:rsidR="006B2E4B" w:rsidRPr="00DA3455">
        <w:rPr>
          <w:rFonts w:eastAsia="Webdings" w:cs="Arial"/>
          <w:sz w:val="22"/>
          <w:szCs w:val="22"/>
        </w:rPr>
        <w:t>.</w:t>
      </w:r>
      <w:r w:rsidRPr="00DA3455">
        <w:rPr>
          <w:rFonts w:eastAsia="Webdings" w:cs="Arial"/>
          <w:sz w:val="22"/>
          <w:szCs w:val="22"/>
        </w:rPr>
        <w:t>liberoProfessionista</w:t>
      </w:r>
      <w:proofErr w:type="spellEnd"/>
      <w:r w:rsidRPr="00DA3455">
        <w:rPr>
          <w:rFonts w:eastAsia="Webdings" w:cs="Arial"/>
          <w:sz w:val="22"/>
          <w:szCs w:val="22"/>
        </w:rPr>
        <w:t xml:space="preserve">” </w:t>
      </w:r>
      <w:proofErr w:type="spellStart"/>
      <w:r w:rsidRPr="00DA3455">
        <w:rPr>
          <w:rFonts w:eastAsia="Webdings" w:cs="Arial"/>
          <w:sz w:val="22"/>
          <w:szCs w:val="22"/>
        </w:rPr>
        <w:t>notEmpty</w:t>
      </w:r>
      <w:proofErr w:type="spellEnd"/>
      <w:r w:rsidRPr="00DA3455">
        <w:rPr>
          <w:rFonts w:eastAsia="Webdings" w:cs="Arial"/>
          <w:sz w:val="22"/>
          <w:szCs w:val="22"/>
        </w:rPr>
        <w:t>=”</w:t>
      </w:r>
      <w:proofErr w:type="spellStart"/>
      <w:r w:rsidRPr="00DA3455">
        <w:rPr>
          <w:rFonts w:eastAsia="Webdings" w:cs="Arial"/>
          <w:sz w:val="22"/>
          <w:szCs w:val="22"/>
        </w:rPr>
        <w:t>true</w:t>
      </w:r>
      <w:proofErr w:type="spellEnd"/>
      <w:r w:rsidRPr="00DA3455">
        <w:rPr>
          <w:rFonts w:eastAsia="Webdings" w:cs="Arial"/>
          <w:sz w:val="22"/>
          <w:szCs w:val="22"/>
        </w:rPr>
        <w:t>”&gt;</w:t>
      </w:r>
    </w:p>
    <w:p w:rsidR="00F21A2C" w:rsidRPr="00DA3455" w:rsidRDefault="00F21A2C" w:rsidP="00F21A2C">
      <w:pPr>
        <w:ind w:left="420"/>
        <w:jc w:val="both"/>
        <w:rPr>
          <w:rFonts w:cs="Arial"/>
          <w:sz w:val="22"/>
          <w:szCs w:val="22"/>
        </w:rPr>
      </w:pPr>
    </w:p>
    <w:p w:rsidR="00CA5C80" w:rsidRPr="00DA3455" w:rsidRDefault="00BE4E83" w:rsidP="00150B10">
      <w:pPr>
        <w:numPr>
          <w:ilvl w:val="0"/>
          <w:numId w:val="2"/>
        </w:numPr>
        <w:spacing w:line="264" w:lineRule="auto"/>
        <w:ind w:firstLine="289"/>
        <w:jc w:val="both"/>
        <w:rPr>
          <w:rFonts w:cs="Arial"/>
          <w:sz w:val="22"/>
          <w:szCs w:val="22"/>
        </w:rPr>
      </w:pPr>
      <w:proofErr w:type="gramStart"/>
      <w:r w:rsidRPr="00DA3455">
        <w:rPr>
          <w:rFonts w:eastAsia="Webdings" w:cs="Arial"/>
          <w:sz w:val="22"/>
          <w:szCs w:val="22"/>
        </w:rPr>
        <w:t>libero</w:t>
      </w:r>
      <w:proofErr w:type="gramEnd"/>
      <w:r w:rsidRPr="00DA3455">
        <w:rPr>
          <w:rFonts w:eastAsia="Webdings" w:cs="Arial"/>
          <w:sz w:val="22"/>
          <w:szCs w:val="22"/>
        </w:rPr>
        <w:t xml:space="preserve"> professionista/</w:t>
      </w:r>
      <w:r w:rsidR="00CA5C80" w:rsidRPr="00DA3455">
        <w:rPr>
          <w:rFonts w:eastAsia="Webdings" w:cs="Arial"/>
          <w:sz w:val="22"/>
          <w:szCs w:val="22"/>
        </w:rPr>
        <w:t>consulente</w:t>
      </w:r>
    </w:p>
    <w:p w:rsidR="00CA5C80" w:rsidRPr="00DA3455" w:rsidRDefault="00CA5C80" w:rsidP="00150B10">
      <w:pPr>
        <w:spacing w:line="264" w:lineRule="auto"/>
        <w:ind w:left="1418"/>
        <w:jc w:val="both"/>
        <w:rPr>
          <w:rFonts w:eastAsia="Webdings" w:cs="Arial"/>
          <w:sz w:val="22"/>
          <w:szCs w:val="22"/>
        </w:rPr>
      </w:pPr>
      <w:r w:rsidRPr="00DA3455">
        <w:rPr>
          <w:rFonts w:eastAsia="Webdings" w:cs="Arial"/>
          <w:sz w:val="22"/>
          <w:szCs w:val="22"/>
        </w:rPr>
        <w:t xml:space="preserve">Ordine appartenenza: </w:t>
      </w:r>
      <w:r w:rsidR="00DB4F90" w:rsidRPr="00DA3455">
        <w:rPr>
          <w:rFonts w:eastAsia="Webdings" w:cs="Arial"/>
          <w:sz w:val="22"/>
          <w:szCs w:val="22"/>
        </w:rPr>
        <w:t>_</w:t>
      </w:r>
      <w:r w:rsidR="00A046C9" w:rsidRPr="00DA3455">
        <w:rPr>
          <w:rFonts w:eastAsia="Webdings" w:cs="Arial"/>
          <w:sz w:val="22"/>
          <w:szCs w:val="22"/>
          <w:u w:val="single"/>
        </w:rPr>
        <w:t>&lt;</w:t>
      </w:r>
      <w:proofErr w:type="spellStart"/>
      <w:proofErr w:type="gramStart"/>
      <w:r w:rsidR="00A046C9" w:rsidRPr="00DA3455">
        <w:rPr>
          <w:rFonts w:eastAsia="Webdings" w:cs="Arial"/>
          <w:sz w:val="22"/>
          <w:szCs w:val="22"/>
          <w:u w:val="single"/>
        </w:rPr>
        <w:t>wr:out</w:t>
      </w:r>
      <w:proofErr w:type="spellEnd"/>
      <w:proofErr w:type="gramEnd"/>
      <w:r w:rsidR="00A046C9" w:rsidRPr="00DA3455">
        <w:rPr>
          <w:rFonts w:eastAsia="Webdings" w:cs="Arial"/>
          <w:sz w:val="22"/>
          <w:szCs w:val="22"/>
          <w:u w:val="single"/>
        </w:rPr>
        <w:t xml:space="preserve"> select=”</w:t>
      </w:r>
      <w:r w:rsidR="0099746D" w:rsidRPr="00DA3455">
        <w:rPr>
          <w:rFonts w:eastAsia="Webdings" w:cs="Arial"/>
          <w:sz w:val="22"/>
          <w:szCs w:val="22"/>
          <w:u w:val="single"/>
        </w:rPr>
        <w:t>$.domandaNuovoUtente.</w:t>
      </w:r>
      <w:r w:rsidR="00A046C9" w:rsidRPr="00DA3455">
        <w:rPr>
          <w:rFonts w:eastAsia="Webdings" w:cs="Arial"/>
          <w:sz w:val="22"/>
          <w:szCs w:val="22"/>
          <w:u w:val="single"/>
        </w:rPr>
        <w:t>qualita</w:t>
      </w:r>
      <w:r w:rsidR="00986BDD" w:rsidRPr="00DA3455">
        <w:rPr>
          <w:rFonts w:eastAsia="Webdings" w:cs="Arial"/>
          <w:sz w:val="22"/>
          <w:szCs w:val="22"/>
          <w:u w:val="single"/>
        </w:rPr>
        <w:t>.</w:t>
      </w:r>
      <w:r w:rsidR="00A046C9" w:rsidRPr="00DA3455">
        <w:rPr>
          <w:rFonts w:eastAsia="Webdings" w:cs="Arial"/>
          <w:sz w:val="22"/>
          <w:szCs w:val="22"/>
          <w:u w:val="single"/>
        </w:rPr>
        <w:t>liberoProfessionista</w:t>
      </w:r>
      <w:r w:rsidR="00986BDD" w:rsidRPr="00DA3455">
        <w:rPr>
          <w:rFonts w:eastAsia="Webdings" w:cs="Arial"/>
          <w:sz w:val="22"/>
          <w:szCs w:val="22"/>
          <w:u w:val="single"/>
        </w:rPr>
        <w:t>.ordineAppartenenza</w:t>
      </w:r>
      <w:r w:rsidR="00A046C9" w:rsidRPr="00DA3455">
        <w:rPr>
          <w:rFonts w:eastAsia="Webdings" w:cs="Arial"/>
          <w:sz w:val="22"/>
          <w:szCs w:val="22"/>
          <w:u w:val="single"/>
        </w:rPr>
        <w:t>” /&gt;</w:t>
      </w:r>
      <w:r w:rsidR="00DB4F90" w:rsidRPr="00DA3455">
        <w:rPr>
          <w:rFonts w:eastAsia="Webdings" w:cs="Arial"/>
          <w:sz w:val="22"/>
          <w:szCs w:val="22"/>
          <w:u w:val="single"/>
        </w:rPr>
        <w:t>_</w:t>
      </w:r>
      <w:r w:rsidR="00F4341D" w:rsidRPr="00DA3455">
        <w:rPr>
          <w:rFonts w:eastAsia="Webdings" w:cs="Arial"/>
          <w:sz w:val="22"/>
          <w:szCs w:val="22"/>
        </w:rPr>
        <w:t xml:space="preserve"> </w:t>
      </w:r>
      <w:r w:rsidRPr="00DA3455">
        <w:rPr>
          <w:rFonts w:eastAsia="Webdings" w:cs="Arial"/>
          <w:sz w:val="22"/>
          <w:szCs w:val="22"/>
        </w:rPr>
        <w:t xml:space="preserve"> N. iscrizione </w:t>
      </w:r>
      <w:r w:rsidR="00DB4F90" w:rsidRPr="00DA3455">
        <w:rPr>
          <w:rFonts w:eastAsia="Webdings" w:cs="Arial"/>
          <w:sz w:val="22"/>
          <w:szCs w:val="22"/>
        </w:rPr>
        <w:t>_</w:t>
      </w:r>
      <w:r w:rsidR="00A046C9" w:rsidRPr="00DA3455">
        <w:rPr>
          <w:rFonts w:eastAsia="Webdings" w:cs="Arial"/>
          <w:sz w:val="22"/>
          <w:szCs w:val="22"/>
          <w:u w:val="single"/>
        </w:rPr>
        <w:t>&lt;</w:t>
      </w:r>
      <w:proofErr w:type="spellStart"/>
      <w:r w:rsidR="00A046C9" w:rsidRPr="00DA3455">
        <w:rPr>
          <w:rFonts w:eastAsia="Webdings" w:cs="Arial"/>
          <w:sz w:val="22"/>
          <w:szCs w:val="22"/>
          <w:u w:val="single"/>
        </w:rPr>
        <w:t>wr:out</w:t>
      </w:r>
      <w:proofErr w:type="spellEnd"/>
      <w:r w:rsidR="00A046C9" w:rsidRPr="00DA3455">
        <w:rPr>
          <w:rFonts w:eastAsia="Webdings" w:cs="Arial"/>
          <w:sz w:val="22"/>
          <w:szCs w:val="22"/>
          <w:u w:val="single"/>
        </w:rPr>
        <w:t xml:space="preserve"> select=”</w:t>
      </w:r>
      <w:r w:rsidR="0099746D" w:rsidRPr="00DA3455">
        <w:rPr>
          <w:rFonts w:eastAsia="Webdings" w:cs="Arial"/>
          <w:sz w:val="22"/>
          <w:szCs w:val="22"/>
          <w:u w:val="single"/>
        </w:rPr>
        <w:t>$.domandaNuovoUtente.</w:t>
      </w:r>
      <w:r w:rsidR="00A046C9" w:rsidRPr="00DA3455">
        <w:rPr>
          <w:rFonts w:eastAsia="Webdings" w:cs="Arial"/>
          <w:sz w:val="22"/>
          <w:szCs w:val="22"/>
          <w:u w:val="single"/>
        </w:rPr>
        <w:t>qualita/liberoProfessionista</w:t>
      </w:r>
      <w:r w:rsidR="00986BDD" w:rsidRPr="00DA3455">
        <w:rPr>
          <w:rFonts w:eastAsia="Webdings" w:cs="Arial"/>
          <w:sz w:val="22"/>
          <w:szCs w:val="22"/>
          <w:u w:val="single"/>
        </w:rPr>
        <w:t>.</w:t>
      </w:r>
      <w:r w:rsidR="00A046C9" w:rsidRPr="00DA3455">
        <w:rPr>
          <w:rFonts w:eastAsia="Webdings" w:cs="Arial"/>
          <w:sz w:val="22"/>
          <w:szCs w:val="22"/>
          <w:u w:val="single"/>
        </w:rPr>
        <w:t>niscrizione” /&gt;</w:t>
      </w:r>
      <w:r w:rsidR="00DB4F90" w:rsidRPr="00DA3455">
        <w:rPr>
          <w:rFonts w:eastAsia="Webdings" w:cs="Arial"/>
          <w:sz w:val="22"/>
          <w:szCs w:val="22"/>
          <w:u w:val="single"/>
        </w:rPr>
        <w:t>_</w:t>
      </w:r>
    </w:p>
    <w:p w:rsidR="0089019C" w:rsidRPr="00DA3455" w:rsidRDefault="00831946" w:rsidP="00150B10">
      <w:pPr>
        <w:spacing w:line="264" w:lineRule="auto"/>
        <w:ind w:left="1418"/>
        <w:jc w:val="both"/>
        <w:rPr>
          <w:rFonts w:eastAsia="Webdings" w:cs="Arial"/>
          <w:sz w:val="22"/>
          <w:szCs w:val="22"/>
        </w:rPr>
      </w:pPr>
      <w:r w:rsidRPr="00DA3455">
        <w:rPr>
          <w:rFonts w:eastAsia="Webdings" w:cs="Arial"/>
          <w:sz w:val="22"/>
          <w:szCs w:val="22"/>
        </w:rPr>
        <w:t xml:space="preserve">Di essere autorizzato </w:t>
      </w:r>
      <w:r w:rsidR="00A80295" w:rsidRPr="00DA3455">
        <w:rPr>
          <w:rFonts w:eastAsia="Webdings" w:cs="Arial"/>
          <w:sz w:val="22"/>
          <w:szCs w:val="22"/>
        </w:rPr>
        <w:t>ad operare per l’impresa</w:t>
      </w:r>
      <w:r w:rsidR="004A0FEC" w:rsidRPr="00DA3455">
        <w:rPr>
          <w:rFonts w:eastAsia="Webdings" w:cs="Arial"/>
          <w:sz w:val="22"/>
          <w:szCs w:val="22"/>
        </w:rPr>
        <w:t xml:space="preserve"> </w:t>
      </w:r>
      <w:proofErr w:type="gramStart"/>
      <w:r w:rsidR="004A0FEC" w:rsidRPr="00DA3455">
        <w:rPr>
          <w:rFonts w:eastAsia="Webdings" w:cs="Arial"/>
          <w:sz w:val="22"/>
          <w:szCs w:val="22"/>
        </w:rPr>
        <w:t xml:space="preserve">CUAA </w:t>
      </w:r>
      <w:r w:rsidR="00A80295" w:rsidRPr="00DA3455">
        <w:rPr>
          <w:rFonts w:eastAsia="Webdings" w:cs="Arial"/>
          <w:sz w:val="22"/>
          <w:szCs w:val="22"/>
          <w:u w:val="single"/>
        </w:rPr>
        <w:t xml:space="preserve"> </w:t>
      </w:r>
      <w:r w:rsidR="004663BC" w:rsidRPr="00DA3455">
        <w:rPr>
          <w:rFonts w:eastAsia="Webdings" w:cs="Arial"/>
          <w:sz w:val="22"/>
          <w:szCs w:val="22"/>
          <w:u w:val="single"/>
        </w:rPr>
        <w:t>&lt;</w:t>
      </w:r>
      <w:proofErr w:type="spellStart"/>
      <w:proofErr w:type="gramEnd"/>
      <w:r w:rsidR="004663BC" w:rsidRPr="00DA3455">
        <w:rPr>
          <w:rFonts w:eastAsia="Webdings" w:cs="Arial"/>
          <w:sz w:val="22"/>
          <w:szCs w:val="22"/>
          <w:u w:val="single"/>
        </w:rPr>
        <w:t>wr:out</w:t>
      </w:r>
      <w:proofErr w:type="spellEnd"/>
      <w:r w:rsidR="004663BC" w:rsidRPr="00DA3455">
        <w:rPr>
          <w:rFonts w:eastAsia="Webdings" w:cs="Arial"/>
          <w:sz w:val="22"/>
          <w:szCs w:val="22"/>
          <w:u w:val="single"/>
        </w:rPr>
        <w:t xml:space="preserve"> </w:t>
      </w:r>
      <w:proofErr w:type="spellStart"/>
      <w:r w:rsidR="004663BC" w:rsidRPr="00DA3455">
        <w:rPr>
          <w:rFonts w:eastAsia="Webdings" w:cs="Arial"/>
          <w:sz w:val="22"/>
          <w:szCs w:val="22"/>
          <w:u w:val="single"/>
        </w:rPr>
        <w:t>select</w:t>
      </w:r>
      <w:proofErr w:type="spellEnd"/>
      <w:r w:rsidR="004663BC"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4663BC" w:rsidRPr="00DA3455">
        <w:rPr>
          <w:rFonts w:eastAsia="Webdings" w:cs="Arial"/>
          <w:sz w:val="22"/>
          <w:szCs w:val="22"/>
          <w:u w:val="single"/>
        </w:rPr>
        <w:t>qualita</w:t>
      </w:r>
      <w:proofErr w:type="spellEnd"/>
      <w:r w:rsidR="004663BC" w:rsidRPr="00DA3455">
        <w:rPr>
          <w:rFonts w:eastAsia="Webdings" w:cs="Arial"/>
          <w:sz w:val="22"/>
          <w:szCs w:val="22"/>
          <w:u w:val="single"/>
        </w:rPr>
        <w:t>/</w:t>
      </w:r>
      <w:proofErr w:type="spellStart"/>
      <w:r w:rsidR="00986BDD" w:rsidRPr="00DA3455">
        <w:rPr>
          <w:rFonts w:eastAsia="Webdings" w:cs="Arial"/>
          <w:sz w:val="22"/>
          <w:szCs w:val="22"/>
          <w:u w:val="single"/>
        </w:rPr>
        <w:t>liberoProfessionista.cuaa</w:t>
      </w:r>
      <w:proofErr w:type="spellEnd"/>
      <w:r w:rsidR="004663BC" w:rsidRPr="00DA3455">
        <w:rPr>
          <w:rFonts w:eastAsia="Webdings" w:cs="Arial"/>
          <w:sz w:val="22"/>
          <w:szCs w:val="22"/>
          <w:u w:val="single"/>
        </w:rPr>
        <w:t>” /&gt;</w:t>
      </w:r>
      <w:r w:rsidR="00DB4F90" w:rsidRPr="00DA3455">
        <w:rPr>
          <w:rFonts w:eastAsia="Webdings" w:cs="Arial"/>
          <w:sz w:val="22"/>
          <w:szCs w:val="22"/>
        </w:rPr>
        <w:t>_</w:t>
      </w:r>
    </w:p>
    <w:p w:rsidR="005E7850" w:rsidRPr="00DA3455" w:rsidRDefault="005E7850" w:rsidP="00150B10">
      <w:pPr>
        <w:spacing w:line="264" w:lineRule="auto"/>
        <w:ind w:left="1418"/>
        <w:jc w:val="both"/>
        <w:rPr>
          <w:rFonts w:eastAsia="Webdings" w:cs="Arial"/>
          <w:sz w:val="22"/>
          <w:szCs w:val="22"/>
        </w:rPr>
      </w:pPr>
      <w:r w:rsidRPr="00DA3455">
        <w:rPr>
          <w:rFonts w:eastAsia="Webdings" w:cs="Arial"/>
          <w:sz w:val="22"/>
          <w:szCs w:val="22"/>
        </w:rPr>
        <w:t>denominazione</w:t>
      </w:r>
      <w:r w:rsidR="004A0FEC" w:rsidRPr="00DA3455">
        <w:rPr>
          <w:rFonts w:eastAsia="Webdings" w:cs="Arial"/>
          <w:sz w:val="22"/>
          <w:szCs w:val="22"/>
        </w:rPr>
        <w:t xml:space="preserve"> </w:t>
      </w:r>
      <w:r w:rsidR="00DB4F90" w:rsidRPr="00DA3455">
        <w:rPr>
          <w:rFonts w:eastAsia="Webdings" w:cs="Arial"/>
          <w:sz w:val="22"/>
          <w:szCs w:val="22"/>
          <w:u w:val="single"/>
        </w:rPr>
        <w:t>_</w:t>
      </w:r>
      <w:r w:rsidR="007F0EC7" w:rsidRPr="00DA3455">
        <w:rPr>
          <w:rFonts w:eastAsia="Webdings" w:cs="Arial"/>
          <w:sz w:val="22"/>
          <w:szCs w:val="22"/>
          <w:u w:val="single"/>
        </w:rPr>
        <w:t>&lt;</w:t>
      </w:r>
      <w:proofErr w:type="spellStart"/>
      <w:r w:rsidR="007F0EC7" w:rsidRPr="00DA3455">
        <w:rPr>
          <w:rFonts w:eastAsia="Webdings" w:cs="Arial"/>
          <w:sz w:val="22"/>
          <w:szCs w:val="22"/>
          <w:u w:val="single"/>
        </w:rPr>
        <w:t>wr:out</w:t>
      </w:r>
      <w:proofErr w:type="spellEnd"/>
      <w:r w:rsidR="007F0EC7" w:rsidRPr="00DA3455">
        <w:rPr>
          <w:rFonts w:eastAsia="Webdings" w:cs="Arial"/>
          <w:sz w:val="22"/>
          <w:szCs w:val="22"/>
          <w:u w:val="single"/>
        </w:rPr>
        <w:t xml:space="preserve"> select=”</w:t>
      </w:r>
      <w:r w:rsidR="0099746D" w:rsidRPr="00DA3455">
        <w:rPr>
          <w:rFonts w:eastAsia="Webdings" w:cs="Arial"/>
          <w:sz w:val="22"/>
          <w:szCs w:val="22"/>
          <w:u w:val="single"/>
        </w:rPr>
        <w:t>$.domandaNuovoUtente.</w:t>
      </w:r>
      <w:r w:rsidR="003B6D5D" w:rsidRPr="00DA3455">
        <w:rPr>
          <w:rFonts w:eastAsia="Webdings" w:cs="Arial"/>
          <w:sz w:val="22"/>
          <w:szCs w:val="22"/>
          <w:u w:val="single"/>
        </w:rPr>
        <w:t>qualita.liberoProfessionista.</w:t>
      </w:r>
      <w:r w:rsidR="007F0EC7" w:rsidRPr="00DA3455">
        <w:rPr>
          <w:rFonts w:eastAsia="Webdings" w:cs="Arial"/>
          <w:sz w:val="22"/>
          <w:szCs w:val="22"/>
          <w:u w:val="single"/>
        </w:rPr>
        <w:t>denominazione” /&gt;</w:t>
      </w:r>
      <w:r w:rsidR="00DB4F90" w:rsidRPr="00DA3455">
        <w:rPr>
          <w:rFonts w:eastAsia="Webdings" w:cs="Arial"/>
          <w:sz w:val="22"/>
          <w:szCs w:val="22"/>
        </w:rPr>
        <w:t>_</w:t>
      </w:r>
      <w:r w:rsidRPr="00DA3455">
        <w:rPr>
          <w:rFonts w:eastAsia="Webdings" w:cs="Arial"/>
          <w:sz w:val="22"/>
          <w:szCs w:val="22"/>
        </w:rPr>
        <w:t xml:space="preserve"> </w:t>
      </w:r>
    </w:p>
    <w:p w:rsidR="00A80295" w:rsidRPr="00DA3455" w:rsidRDefault="006213B7" w:rsidP="00150B10">
      <w:pPr>
        <w:spacing w:line="264" w:lineRule="auto"/>
        <w:ind w:left="1418"/>
        <w:jc w:val="both"/>
        <w:rPr>
          <w:rFonts w:eastAsia="Webdings" w:cs="Arial"/>
          <w:sz w:val="22"/>
          <w:szCs w:val="22"/>
        </w:rPr>
      </w:pPr>
      <w:proofErr w:type="gramStart"/>
      <w:r w:rsidRPr="00DA3455">
        <w:rPr>
          <w:rFonts w:eastAsia="Webdings" w:cs="Arial"/>
          <w:sz w:val="22"/>
          <w:szCs w:val="22"/>
        </w:rPr>
        <w:t>dal</w:t>
      </w:r>
      <w:proofErr w:type="gramEnd"/>
      <w:r w:rsidR="004A0FEC" w:rsidRPr="00DA3455">
        <w:rPr>
          <w:rFonts w:eastAsia="Webdings" w:cs="Arial"/>
          <w:sz w:val="22"/>
          <w:szCs w:val="22"/>
        </w:rPr>
        <w:t xml:space="preserve"> titolare/legale rappresenta</w:t>
      </w:r>
      <w:r w:rsidR="000E24E8" w:rsidRPr="00DA3455">
        <w:rPr>
          <w:rFonts w:eastAsia="Webdings" w:cs="Arial"/>
          <w:sz w:val="22"/>
          <w:szCs w:val="22"/>
        </w:rPr>
        <w:t>nte</w:t>
      </w:r>
      <w:r w:rsidRPr="00DA3455">
        <w:rPr>
          <w:rFonts w:eastAsia="Webdings" w:cs="Arial"/>
          <w:sz w:val="22"/>
          <w:szCs w:val="22"/>
        </w:rPr>
        <w:t xml:space="preserve"> </w:t>
      </w:r>
      <w:r w:rsidR="00DB4F90" w:rsidRPr="00DA3455">
        <w:rPr>
          <w:rFonts w:eastAsia="Webdings" w:cs="Arial"/>
          <w:sz w:val="22"/>
          <w:szCs w:val="22"/>
          <w:u w:val="single"/>
        </w:rPr>
        <w:t>_</w:t>
      </w:r>
      <w:r w:rsidR="009A2EF0" w:rsidRPr="00DA3455">
        <w:rPr>
          <w:rFonts w:eastAsia="Webdings" w:cs="Arial"/>
          <w:sz w:val="22"/>
          <w:szCs w:val="22"/>
          <w:u w:val="single"/>
        </w:rPr>
        <w:t>&lt;</w:t>
      </w:r>
      <w:proofErr w:type="spellStart"/>
      <w:r w:rsidR="009A2EF0" w:rsidRPr="00DA3455">
        <w:rPr>
          <w:rFonts w:eastAsia="Webdings" w:cs="Arial"/>
          <w:sz w:val="22"/>
          <w:szCs w:val="22"/>
          <w:u w:val="single"/>
        </w:rPr>
        <w:t>wr:out</w:t>
      </w:r>
      <w:proofErr w:type="spellEnd"/>
      <w:r w:rsidR="009A2EF0" w:rsidRPr="00DA3455">
        <w:rPr>
          <w:rFonts w:eastAsia="Webdings" w:cs="Arial"/>
          <w:sz w:val="22"/>
          <w:szCs w:val="22"/>
          <w:u w:val="single"/>
        </w:rPr>
        <w:t xml:space="preserve"> select=”</w:t>
      </w:r>
      <w:r w:rsidR="0099746D" w:rsidRPr="00DA3455">
        <w:rPr>
          <w:rFonts w:eastAsia="Webdings" w:cs="Arial"/>
          <w:sz w:val="22"/>
          <w:szCs w:val="22"/>
          <w:u w:val="single"/>
        </w:rPr>
        <w:t>$.domandaNuovoUtente.</w:t>
      </w:r>
      <w:r w:rsidR="003B6D5D" w:rsidRPr="00DA3455">
        <w:rPr>
          <w:rFonts w:eastAsia="Webdings" w:cs="Arial"/>
          <w:sz w:val="22"/>
          <w:szCs w:val="22"/>
          <w:u w:val="single"/>
        </w:rPr>
        <w:t>qualita.liberoProfessionista.</w:t>
      </w:r>
      <w:r w:rsidR="009A2EF0" w:rsidRPr="00DA3455">
        <w:rPr>
          <w:rFonts w:eastAsia="Webdings" w:cs="Arial"/>
          <w:sz w:val="22"/>
          <w:szCs w:val="22"/>
          <w:u w:val="single"/>
        </w:rPr>
        <w:t>rappresentante” /&gt;</w:t>
      </w:r>
      <w:r w:rsidR="00DB4F90" w:rsidRPr="00DA3455">
        <w:rPr>
          <w:rFonts w:eastAsia="Webdings" w:cs="Arial"/>
          <w:sz w:val="22"/>
          <w:szCs w:val="22"/>
        </w:rPr>
        <w:t>_</w:t>
      </w:r>
    </w:p>
    <w:p w:rsidR="00A80295" w:rsidRPr="00DA3455" w:rsidRDefault="00A80295" w:rsidP="00150B10">
      <w:pPr>
        <w:spacing w:line="264" w:lineRule="auto"/>
        <w:ind w:left="1418"/>
        <w:jc w:val="both"/>
        <w:rPr>
          <w:rFonts w:eastAsia="Webdings" w:cs="Arial"/>
          <w:sz w:val="22"/>
          <w:szCs w:val="22"/>
        </w:rPr>
      </w:pPr>
      <w:r w:rsidRPr="00DA3455">
        <w:rPr>
          <w:rFonts w:eastAsia="Webdings" w:cs="Arial"/>
          <w:sz w:val="22"/>
          <w:szCs w:val="22"/>
        </w:rPr>
        <w:t>(</w:t>
      </w:r>
      <w:proofErr w:type="gramStart"/>
      <w:r w:rsidRPr="00DA3455">
        <w:rPr>
          <w:rFonts w:eastAsia="Webdings" w:cs="Arial"/>
          <w:sz w:val="22"/>
          <w:szCs w:val="22"/>
        </w:rPr>
        <w:t>allegare</w:t>
      </w:r>
      <w:proofErr w:type="gramEnd"/>
      <w:r w:rsidRPr="00DA3455">
        <w:rPr>
          <w:rFonts w:eastAsia="Webdings" w:cs="Arial"/>
          <w:sz w:val="22"/>
          <w:szCs w:val="22"/>
        </w:rPr>
        <w:t xml:space="preserve"> autorizzazione firmata dal titolare/legale rappresenta</w:t>
      </w:r>
      <w:r w:rsidR="000E24E8" w:rsidRPr="00DA3455">
        <w:rPr>
          <w:rFonts w:eastAsia="Webdings" w:cs="Arial"/>
          <w:sz w:val="22"/>
          <w:szCs w:val="22"/>
        </w:rPr>
        <w:t>n</w:t>
      </w:r>
      <w:r w:rsidRPr="00DA3455">
        <w:rPr>
          <w:rFonts w:eastAsia="Webdings" w:cs="Arial"/>
          <w:sz w:val="22"/>
          <w:szCs w:val="22"/>
        </w:rPr>
        <w:t>te)</w:t>
      </w:r>
      <w:r w:rsidR="009A2EF0" w:rsidRPr="00DA3455">
        <w:rPr>
          <w:rFonts w:eastAsia="Webdings" w:cs="Arial"/>
          <w:sz w:val="22"/>
          <w:szCs w:val="22"/>
        </w:rPr>
        <w:t>&lt;</w:t>
      </w:r>
      <w:r w:rsidR="00181F4B" w:rsidRPr="00DA3455">
        <w:rPr>
          <w:rFonts w:eastAsia="Webdings" w:cs="Arial"/>
          <w:sz w:val="22"/>
          <w:szCs w:val="22"/>
        </w:rPr>
        <w:t>/</w:t>
      </w:r>
      <w:proofErr w:type="spellStart"/>
      <w:r w:rsidR="009A2EF0" w:rsidRPr="00DA3455">
        <w:rPr>
          <w:rFonts w:eastAsia="Webdings" w:cs="Arial"/>
          <w:sz w:val="22"/>
          <w:szCs w:val="22"/>
        </w:rPr>
        <w:t>wr:if</w:t>
      </w:r>
      <w:proofErr w:type="spellEnd"/>
      <w:r w:rsidR="009A2EF0" w:rsidRPr="00DA3455">
        <w:rPr>
          <w:rFonts w:eastAsia="Webdings" w:cs="Arial"/>
          <w:sz w:val="22"/>
          <w:szCs w:val="22"/>
        </w:rPr>
        <w:t>&gt;</w:t>
      </w:r>
    </w:p>
    <w:p w:rsidR="009C71CA" w:rsidRPr="00DA3455" w:rsidRDefault="009C71CA" w:rsidP="00150B10">
      <w:pPr>
        <w:spacing w:line="264" w:lineRule="auto"/>
        <w:ind w:left="1009"/>
        <w:jc w:val="both"/>
        <w:rPr>
          <w:rFonts w:eastAsia="Webdings" w:cs="Arial"/>
          <w:sz w:val="22"/>
          <w:szCs w:val="22"/>
          <w:lang w:val="en-US"/>
        </w:rPr>
      </w:pPr>
      <w:r w:rsidRPr="00DA3455">
        <w:rPr>
          <w:rFonts w:eastAsia="Webdings" w:cs="Arial"/>
          <w:sz w:val="22"/>
          <w:szCs w:val="22"/>
          <w:lang w:val="en-US"/>
        </w:rPr>
        <w:t>&lt;</w:t>
      </w:r>
      <w:proofErr w:type="spellStart"/>
      <w:r w:rsidRPr="00DA3455">
        <w:rPr>
          <w:rFonts w:eastAsia="Webdings" w:cs="Arial"/>
          <w:sz w:val="22"/>
          <w:szCs w:val="22"/>
          <w:lang w:val="en-US"/>
        </w:rPr>
        <w:t>wr</w:t>
      </w:r>
      <w:proofErr w:type="gramStart"/>
      <w:r w:rsidRPr="00DA3455">
        <w:rPr>
          <w:rFonts w:eastAsia="Webdings" w:cs="Arial"/>
          <w:sz w:val="22"/>
          <w:szCs w:val="22"/>
          <w:lang w:val="en-US"/>
        </w:rPr>
        <w:t>:if</w:t>
      </w:r>
      <w:proofErr w:type="spellEnd"/>
      <w:proofErr w:type="gramEnd"/>
      <w:r w:rsidRPr="00DA3455">
        <w:rPr>
          <w:rFonts w:eastAsia="Webdings" w:cs="Arial"/>
          <w:sz w:val="22"/>
          <w:szCs w:val="22"/>
          <w:lang w:val="en-US"/>
        </w:rPr>
        <w:t xml:space="preserve"> select=”</w:t>
      </w:r>
      <w:r w:rsidR="0099746D" w:rsidRPr="00DA3455">
        <w:rPr>
          <w:rFonts w:eastAsia="Webdings" w:cs="Arial"/>
          <w:sz w:val="22"/>
          <w:szCs w:val="22"/>
          <w:lang w:val="en-US"/>
        </w:rPr>
        <w:t>$.</w:t>
      </w:r>
      <w:proofErr w:type="spellStart"/>
      <w:r w:rsidR="0099746D" w:rsidRPr="00DA3455">
        <w:rPr>
          <w:rFonts w:eastAsia="Webdings" w:cs="Arial"/>
          <w:sz w:val="22"/>
          <w:szCs w:val="22"/>
          <w:lang w:val="en-US"/>
        </w:rPr>
        <w:t>domandaNuovoUtente.</w:t>
      </w:r>
      <w:r w:rsidR="007B190A" w:rsidRPr="00DA3455">
        <w:rPr>
          <w:rFonts w:eastAsia="Webdings" w:cs="Arial"/>
          <w:sz w:val="22"/>
          <w:szCs w:val="22"/>
          <w:lang w:val="en-US"/>
        </w:rPr>
        <w:t>qualita.</w:t>
      </w:r>
      <w:r w:rsidRPr="00DA3455">
        <w:rPr>
          <w:rFonts w:eastAsia="Webdings" w:cs="Arial"/>
          <w:sz w:val="22"/>
          <w:szCs w:val="22"/>
          <w:lang w:val="en-US"/>
        </w:rPr>
        <w:t>pat</w:t>
      </w:r>
      <w:proofErr w:type="spellEnd"/>
      <w:r w:rsidRPr="00DA3455">
        <w:rPr>
          <w:rFonts w:eastAsia="Webdings" w:cs="Arial"/>
          <w:sz w:val="22"/>
          <w:szCs w:val="22"/>
          <w:lang w:val="en-US"/>
        </w:rPr>
        <w:t xml:space="preserve">” </w:t>
      </w:r>
      <w:proofErr w:type="spellStart"/>
      <w:r w:rsidRPr="00DA3455">
        <w:rPr>
          <w:rFonts w:eastAsia="Webdings" w:cs="Arial"/>
          <w:sz w:val="22"/>
          <w:szCs w:val="22"/>
          <w:lang w:val="en-US"/>
        </w:rPr>
        <w:t>notEmpty</w:t>
      </w:r>
      <w:proofErr w:type="spellEnd"/>
      <w:r w:rsidRPr="00DA3455">
        <w:rPr>
          <w:rFonts w:eastAsia="Webdings" w:cs="Arial"/>
          <w:sz w:val="22"/>
          <w:szCs w:val="22"/>
          <w:lang w:val="en-US"/>
        </w:rPr>
        <w:t>=”true”&gt;</w:t>
      </w:r>
    </w:p>
    <w:p w:rsidR="003C04F1" w:rsidRPr="00DA3455" w:rsidRDefault="003C04F1" w:rsidP="00F21A2C">
      <w:pPr>
        <w:ind w:left="1418"/>
        <w:jc w:val="both"/>
        <w:rPr>
          <w:rFonts w:eastAsia="Webdings" w:cs="Arial"/>
          <w:sz w:val="22"/>
          <w:szCs w:val="22"/>
          <w:lang w:val="en-US"/>
        </w:rPr>
      </w:pPr>
    </w:p>
    <w:p w:rsidR="00CA5C80" w:rsidRPr="00DA3455" w:rsidRDefault="00CA5C80" w:rsidP="00150B10">
      <w:pPr>
        <w:numPr>
          <w:ilvl w:val="0"/>
          <w:numId w:val="2"/>
        </w:numPr>
        <w:spacing w:line="264" w:lineRule="auto"/>
        <w:ind w:firstLine="289"/>
        <w:jc w:val="both"/>
        <w:rPr>
          <w:rFonts w:cs="Arial"/>
          <w:sz w:val="22"/>
          <w:szCs w:val="22"/>
        </w:rPr>
      </w:pPr>
      <w:proofErr w:type="gramStart"/>
      <w:r w:rsidRPr="00DA3455">
        <w:rPr>
          <w:rFonts w:eastAsia="Webdings" w:cs="Arial"/>
          <w:sz w:val="22"/>
          <w:szCs w:val="22"/>
        </w:rPr>
        <w:t>dipendente</w:t>
      </w:r>
      <w:proofErr w:type="gramEnd"/>
      <w:r w:rsidRPr="00DA3455">
        <w:rPr>
          <w:rFonts w:eastAsia="Webdings" w:cs="Arial"/>
          <w:sz w:val="22"/>
          <w:szCs w:val="22"/>
        </w:rPr>
        <w:t xml:space="preserve">/collaboratore PAT, con matricola n. </w:t>
      </w:r>
      <w:r w:rsidR="0063155E" w:rsidRPr="00DA3455">
        <w:rPr>
          <w:rFonts w:eastAsia="Webdings" w:cs="Arial"/>
          <w:sz w:val="22"/>
          <w:szCs w:val="22"/>
          <w:u w:val="single"/>
        </w:rPr>
        <w:t>_</w:t>
      </w:r>
      <w:r w:rsidR="009C71CA" w:rsidRPr="00DA3455">
        <w:rPr>
          <w:rFonts w:eastAsia="Webdings" w:cs="Arial"/>
          <w:sz w:val="22"/>
          <w:szCs w:val="22"/>
          <w:u w:val="single"/>
        </w:rPr>
        <w:t>&lt;</w:t>
      </w:r>
      <w:proofErr w:type="spellStart"/>
      <w:r w:rsidR="009C71CA" w:rsidRPr="00DA3455">
        <w:rPr>
          <w:rFonts w:eastAsia="Webdings" w:cs="Arial"/>
          <w:sz w:val="22"/>
          <w:szCs w:val="22"/>
          <w:u w:val="single"/>
        </w:rPr>
        <w:t>wr:out</w:t>
      </w:r>
      <w:proofErr w:type="spellEnd"/>
      <w:r w:rsidR="009C71CA" w:rsidRPr="00DA3455">
        <w:rPr>
          <w:rFonts w:eastAsia="Webdings" w:cs="Arial"/>
          <w:sz w:val="22"/>
          <w:szCs w:val="22"/>
          <w:u w:val="single"/>
        </w:rPr>
        <w:t xml:space="preserve"> </w:t>
      </w:r>
      <w:proofErr w:type="spellStart"/>
      <w:r w:rsidR="009C71CA" w:rsidRPr="00DA3455">
        <w:rPr>
          <w:rFonts w:eastAsia="Webdings" w:cs="Arial"/>
          <w:sz w:val="22"/>
          <w:szCs w:val="22"/>
          <w:u w:val="single"/>
        </w:rPr>
        <w:t>select</w:t>
      </w:r>
      <w:proofErr w:type="spellEnd"/>
      <w:r w:rsidR="009C71CA"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9C71CA" w:rsidRPr="00DA3455">
        <w:rPr>
          <w:rFonts w:eastAsia="Webdings" w:cs="Arial"/>
          <w:sz w:val="22"/>
          <w:szCs w:val="22"/>
          <w:u w:val="single"/>
        </w:rPr>
        <w:t>qualita</w:t>
      </w:r>
      <w:r w:rsidR="007B190A" w:rsidRPr="00DA3455">
        <w:rPr>
          <w:rFonts w:eastAsia="Webdings" w:cs="Arial"/>
          <w:sz w:val="22"/>
          <w:szCs w:val="22"/>
          <w:u w:val="single"/>
        </w:rPr>
        <w:t>.</w:t>
      </w:r>
      <w:r w:rsidR="009C71CA" w:rsidRPr="00DA3455">
        <w:rPr>
          <w:rFonts w:eastAsia="Webdings" w:cs="Arial"/>
          <w:sz w:val="22"/>
          <w:szCs w:val="22"/>
          <w:u w:val="single"/>
        </w:rPr>
        <w:t>pat</w:t>
      </w:r>
      <w:r w:rsidR="007B190A" w:rsidRPr="00DA3455">
        <w:rPr>
          <w:rFonts w:eastAsia="Webdings" w:cs="Arial"/>
          <w:sz w:val="22"/>
          <w:szCs w:val="22"/>
          <w:u w:val="single"/>
        </w:rPr>
        <w:t>.</w:t>
      </w:r>
      <w:r w:rsidR="009C71CA" w:rsidRPr="00DA3455">
        <w:rPr>
          <w:rFonts w:eastAsia="Webdings" w:cs="Arial"/>
          <w:sz w:val="22"/>
          <w:szCs w:val="22"/>
          <w:u w:val="single"/>
        </w:rPr>
        <w:t>matricola</w:t>
      </w:r>
      <w:proofErr w:type="spellEnd"/>
      <w:r w:rsidR="009C71CA" w:rsidRPr="00DA3455">
        <w:rPr>
          <w:rFonts w:eastAsia="Webdings" w:cs="Arial"/>
          <w:sz w:val="22"/>
          <w:szCs w:val="22"/>
          <w:u w:val="single"/>
        </w:rPr>
        <w:t>” /&gt;</w:t>
      </w:r>
      <w:r w:rsidR="0063155E" w:rsidRPr="00DA3455">
        <w:rPr>
          <w:rFonts w:eastAsia="Webdings" w:cs="Arial"/>
          <w:sz w:val="22"/>
          <w:szCs w:val="22"/>
        </w:rPr>
        <w:softHyphen/>
        <w:t>_</w:t>
      </w:r>
    </w:p>
    <w:p w:rsidR="00CA5C80" w:rsidRPr="00DA3455" w:rsidRDefault="00CA5C80" w:rsidP="00150B10">
      <w:pPr>
        <w:spacing w:line="264" w:lineRule="auto"/>
        <w:ind w:left="1418"/>
        <w:jc w:val="both"/>
        <w:rPr>
          <w:rFonts w:eastAsia="Webdings" w:cs="Arial"/>
          <w:sz w:val="22"/>
          <w:szCs w:val="22"/>
        </w:rPr>
      </w:pPr>
      <w:r w:rsidRPr="00DA3455">
        <w:rPr>
          <w:rFonts w:eastAsia="Webdings" w:cs="Arial"/>
          <w:sz w:val="22"/>
          <w:szCs w:val="22"/>
        </w:rPr>
        <w:t xml:space="preserve">Servizio appartenenza: </w:t>
      </w:r>
      <w:r w:rsidR="0063155E" w:rsidRPr="00DA3455">
        <w:rPr>
          <w:rFonts w:eastAsia="Webdings" w:cs="Arial"/>
          <w:sz w:val="22"/>
          <w:szCs w:val="22"/>
          <w:u w:val="single"/>
        </w:rPr>
        <w:t>_</w:t>
      </w:r>
      <w:r w:rsidR="00914C79" w:rsidRPr="00DA3455">
        <w:rPr>
          <w:rFonts w:eastAsia="Webdings" w:cs="Arial"/>
          <w:sz w:val="22"/>
          <w:szCs w:val="22"/>
          <w:u w:val="single"/>
        </w:rPr>
        <w:t>&lt;</w:t>
      </w:r>
      <w:proofErr w:type="spellStart"/>
      <w:proofErr w:type="gramStart"/>
      <w:r w:rsidR="00914C79" w:rsidRPr="00DA3455">
        <w:rPr>
          <w:rFonts w:eastAsia="Webdings" w:cs="Arial"/>
          <w:sz w:val="22"/>
          <w:szCs w:val="22"/>
          <w:u w:val="single"/>
        </w:rPr>
        <w:t>wr:out</w:t>
      </w:r>
      <w:proofErr w:type="spellEnd"/>
      <w:proofErr w:type="gramEnd"/>
      <w:r w:rsidR="00914C79" w:rsidRPr="00DA3455">
        <w:rPr>
          <w:rFonts w:eastAsia="Webdings" w:cs="Arial"/>
          <w:sz w:val="22"/>
          <w:szCs w:val="22"/>
          <w:u w:val="single"/>
        </w:rPr>
        <w:t xml:space="preserve"> </w:t>
      </w:r>
      <w:proofErr w:type="spellStart"/>
      <w:r w:rsidR="00914C79" w:rsidRPr="00DA3455">
        <w:rPr>
          <w:rFonts w:eastAsia="Webdings" w:cs="Arial"/>
          <w:sz w:val="22"/>
          <w:szCs w:val="22"/>
          <w:u w:val="single"/>
        </w:rPr>
        <w:t>select</w:t>
      </w:r>
      <w:proofErr w:type="spellEnd"/>
      <w:r w:rsidR="00914C79"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914C79" w:rsidRPr="00DA3455">
        <w:rPr>
          <w:rFonts w:eastAsia="Webdings" w:cs="Arial"/>
          <w:sz w:val="22"/>
          <w:szCs w:val="22"/>
          <w:u w:val="single"/>
        </w:rPr>
        <w:t>qualita</w:t>
      </w:r>
      <w:r w:rsidR="00422710" w:rsidRPr="00DA3455">
        <w:rPr>
          <w:rFonts w:eastAsia="Webdings" w:cs="Arial"/>
          <w:sz w:val="22"/>
          <w:szCs w:val="22"/>
          <w:u w:val="single"/>
        </w:rPr>
        <w:t>.</w:t>
      </w:r>
      <w:r w:rsidR="00914C79" w:rsidRPr="00DA3455">
        <w:rPr>
          <w:rFonts w:eastAsia="Webdings" w:cs="Arial"/>
          <w:sz w:val="22"/>
          <w:szCs w:val="22"/>
          <w:u w:val="single"/>
        </w:rPr>
        <w:t>pat</w:t>
      </w:r>
      <w:r w:rsidR="00422710" w:rsidRPr="00DA3455">
        <w:rPr>
          <w:rFonts w:eastAsia="Webdings" w:cs="Arial"/>
          <w:sz w:val="22"/>
          <w:szCs w:val="22"/>
          <w:u w:val="single"/>
        </w:rPr>
        <w:t>.</w:t>
      </w:r>
      <w:r w:rsidR="00914C79" w:rsidRPr="00DA3455">
        <w:rPr>
          <w:rFonts w:eastAsia="Webdings" w:cs="Arial"/>
          <w:sz w:val="22"/>
          <w:szCs w:val="22"/>
          <w:u w:val="single"/>
        </w:rPr>
        <w:t>struttura</w:t>
      </w:r>
      <w:proofErr w:type="spellEnd"/>
      <w:r w:rsidR="00914C79" w:rsidRPr="00DA3455">
        <w:rPr>
          <w:rFonts w:eastAsia="Webdings" w:cs="Arial"/>
          <w:sz w:val="22"/>
          <w:szCs w:val="22"/>
          <w:u w:val="single"/>
        </w:rPr>
        <w:t>” /&gt;</w:t>
      </w:r>
      <w:r w:rsidR="0063155E" w:rsidRPr="00DA3455">
        <w:rPr>
          <w:rFonts w:eastAsia="Webdings" w:cs="Arial"/>
          <w:sz w:val="22"/>
          <w:szCs w:val="22"/>
        </w:rPr>
        <w:t>_</w:t>
      </w:r>
    </w:p>
    <w:p w:rsidR="00BE4E83" w:rsidRPr="00DA3455" w:rsidRDefault="00831946" w:rsidP="00150B10">
      <w:pPr>
        <w:spacing w:line="264" w:lineRule="auto"/>
        <w:ind w:left="1418"/>
        <w:jc w:val="both"/>
        <w:rPr>
          <w:rFonts w:eastAsia="Webdings" w:cs="Arial"/>
          <w:sz w:val="22"/>
          <w:szCs w:val="22"/>
        </w:rPr>
      </w:pPr>
      <w:r w:rsidRPr="00DA3455">
        <w:rPr>
          <w:rFonts w:eastAsia="Webdings" w:cs="Arial"/>
          <w:sz w:val="22"/>
          <w:szCs w:val="22"/>
        </w:rPr>
        <w:t>Di essere autorizzato dal Dirigente</w:t>
      </w:r>
      <w:r w:rsidR="001D64AE" w:rsidRPr="00DA3455">
        <w:rPr>
          <w:rFonts w:eastAsia="Webdings" w:cs="Arial"/>
          <w:sz w:val="22"/>
          <w:szCs w:val="22"/>
        </w:rPr>
        <w:t xml:space="preserve"> </w:t>
      </w:r>
      <w:r w:rsidR="0063155E" w:rsidRPr="00DA3455">
        <w:rPr>
          <w:rFonts w:eastAsia="Webdings" w:cs="Arial"/>
          <w:sz w:val="22"/>
          <w:szCs w:val="22"/>
          <w:u w:val="single"/>
        </w:rPr>
        <w:t>_</w:t>
      </w:r>
      <w:r w:rsidR="001D64AE" w:rsidRPr="00DA3455">
        <w:rPr>
          <w:rFonts w:eastAsia="Webdings" w:cs="Arial"/>
          <w:sz w:val="22"/>
          <w:szCs w:val="22"/>
          <w:u w:val="single"/>
        </w:rPr>
        <w:t>&lt;</w:t>
      </w:r>
      <w:proofErr w:type="spellStart"/>
      <w:proofErr w:type="gramStart"/>
      <w:r w:rsidR="001D64AE" w:rsidRPr="00DA3455">
        <w:rPr>
          <w:rFonts w:eastAsia="Webdings" w:cs="Arial"/>
          <w:sz w:val="22"/>
          <w:szCs w:val="22"/>
          <w:u w:val="single"/>
        </w:rPr>
        <w:t>wr:out</w:t>
      </w:r>
      <w:proofErr w:type="spellEnd"/>
      <w:proofErr w:type="gramEnd"/>
      <w:r w:rsidR="001D64AE" w:rsidRPr="00DA3455">
        <w:rPr>
          <w:rFonts w:eastAsia="Webdings" w:cs="Arial"/>
          <w:sz w:val="22"/>
          <w:szCs w:val="22"/>
          <w:u w:val="single"/>
        </w:rPr>
        <w:t xml:space="preserve"> </w:t>
      </w:r>
      <w:proofErr w:type="spellStart"/>
      <w:r w:rsidR="001D64AE" w:rsidRPr="00DA3455">
        <w:rPr>
          <w:rFonts w:eastAsia="Webdings" w:cs="Arial"/>
          <w:sz w:val="22"/>
          <w:szCs w:val="22"/>
          <w:u w:val="single"/>
        </w:rPr>
        <w:t>select</w:t>
      </w:r>
      <w:proofErr w:type="spellEnd"/>
      <w:r w:rsidR="001D64AE"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F65E67" w:rsidRPr="00DA3455">
        <w:rPr>
          <w:rFonts w:eastAsia="Webdings" w:cs="Arial"/>
          <w:sz w:val="22"/>
          <w:szCs w:val="22"/>
          <w:u w:val="single"/>
        </w:rPr>
        <w:t>qualita.pat.</w:t>
      </w:r>
      <w:r w:rsidR="001D64AE" w:rsidRPr="00DA3455">
        <w:rPr>
          <w:rFonts w:eastAsia="Webdings" w:cs="Arial"/>
          <w:sz w:val="22"/>
          <w:szCs w:val="22"/>
          <w:u w:val="single"/>
        </w:rPr>
        <w:t>dirigente</w:t>
      </w:r>
      <w:proofErr w:type="spellEnd"/>
      <w:r w:rsidR="001D64AE" w:rsidRPr="00DA3455">
        <w:rPr>
          <w:rFonts w:eastAsia="Webdings" w:cs="Arial"/>
          <w:sz w:val="22"/>
          <w:szCs w:val="22"/>
          <w:u w:val="single"/>
        </w:rPr>
        <w:t>” /&gt;</w:t>
      </w:r>
      <w:r w:rsidR="0063155E" w:rsidRPr="00DA3455">
        <w:rPr>
          <w:rFonts w:eastAsia="Webdings" w:cs="Arial"/>
          <w:sz w:val="22"/>
          <w:szCs w:val="22"/>
        </w:rPr>
        <w:t>_</w:t>
      </w:r>
    </w:p>
    <w:p w:rsidR="00831946" w:rsidRPr="00DA3455" w:rsidRDefault="00BE4E83" w:rsidP="00150B10">
      <w:pPr>
        <w:spacing w:line="264" w:lineRule="auto"/>
        <w:ind w:left="1418"/>
        <w:jc w:val="both"/>
        <w:rPr>
          <w:rFonts w:eastAsia="Webdings" w:cs="Arial"/>
          <w:sz w:val="22"/>
          <w:szCs w:val="22"/>
        </w:rPr>
      </w:pPr>
      <w:r w:rsidRPr="00DA3455">
        <w:rPr>
          <w:rFonts w:eastAsia="Webdings" w:cs="Arial"/>
          <w:sz w:val="22"/>
          <w:szCs w:val="22"/>
        </w:rPr>
        <w:t>(</w:t>
      </w:r>
      <w:proofErr w:type="gramStart"/>
      <w:r w:rsidRPr="00DA3455">
        <w:rPr>
          <w:rFonts w:eastAsia="Webdings" w:cs="Arial"/>
          <w:sz w:val="22"/>
          <w:szCs w:val="22"/>
        </w:rPr>
        <w:t>allegare</w:t>
      </w:r>
      <w:proofErr w:type="gramEnd"/>
      <w:r w:rsidRPr="00DA3455">
        <w:rPr>
          <w:rFonts w:eastAsia="Webdings" w:cs="Arial"/>
          <w:sz w:val="22"/>
          <w:szCs w:val="22"/>
        </w:rPr>
        <w:t xml:space="preserve"> autorizzazione firmata dal dirigente)</w:t>
      </w:r>
      <w:r w:rsidR="009C71CA" w:rsidRPr="00DA3455">
        <w:rPr>
          <w:rFonts w:eastAsia="Webdings" w:cs="Arial"/>
          <w:sz w:val="22"/>
          <w:szCs w:val="22"/>
        </w:rPr>
        <w:t>&lt;/</w:t>
      </w:r>
      <w:proofErr w:type="spellStart"/>
      <w:r w:rsidR="009C71CA" w:rsidRPr="00DA3455">
        <w:rPr>
          <w:rFonts w:eastAsia="Webdings" w:cs="Arial"/>
          <w:sz w:val="22"/>
          <w:szCs w:val="22"/>
        </w:rPr>
        <w:t>wr:if</w:t>
      </w:r>
      <w:proofErr w:type="spellEnd"/>
      <w:r w:rsidR="009C71CA" w:rsidRPr="00DA3455">
        <w:rPr>
          <w:rFonts w:eastAsia="Webdings" w:cs="Arial"/>
          <w:sz w:val="22"/>
          <w:szCs w:val="22"/>
        </w:rPr>
        <w:t>&gt;</w:t>
      </w:r>
    </w:p>
    <w:p w:rsidR="00030A12" w:rsidRPr="00DA3455" w:rsidRDefault="00030A12" w:rsidP="00150B10">
      <w:pPr>
        <w:spacing w:line="264" w:lineRule="auto"/>
        <w:ind w:left="1009"/>
        <w:jc w:val="both"/>
        <w:rPr>
          <w:rFonts w:eastAsia="Webdings" w:cs="Arial"/>
          <w:sz w:val="22"/>
          <w:szCs w:val="22"/>
          <w:lang w:val="en-US"/>
        </w:rPr>
      </w:pPr>
      <w:r w:rsidRPr="00DA3455">
        <w:rPr>
          <w:rFonts w:eastAsia="Webdings" w:cs="Arial"/>
          <w:sz w:val="22"/>
          <w:szCs w:val="22"/>
          <w:lang w:val="en-US"/>
        </w:rPr>
        <w:t>&lt;</w:t>
      </w:r>
      <w:proofErr w:type="spellStart"/>
      <w:r w:rsidRPr="00DA3455">
        <w:rPr>
          <w:rFonts w:eastAsia="Webdings" w:cs="Arial"/>
          <w:sz w:val="22"/>
          <w:szCs w:val="22"/>
          <w:lang w:val="en-US"/>
        </w:rPr>
        <w:t>wr</w:t>
      </w:r>
      <w:proofErr w:type="gramStart"/>
      <w:r w:rsidRPr="00DA3455">
        <w:rPr>
          <w:rFonts w:eastAsia="Webdings" w:cs="Arial"/>
          <w:sz w:val="22"/>
          <w:szCs w:val="22"/>
          <w:lang w:val="en-US"/>
        </w:rPr>
        <w:t>:if</w:t>
      </w:r>
      <w:proofErr w:type="spellEnd"/>
      <w:proofErr w:type="gramEnd"/>
      <w:r w:rsidRPr="00DA3455">
        <w:rPr>
          <w:rFonts w:eastAsia="Webdings" w:cs="Arial"/>
          <w:sz w:val="22"/>
          <w:szCs w:val="22"/>
          <w:lang w:val="en-US"/>
        </w:rPr>
        <w:t xml:space="preserve"> select=”</w:t>
      </w:r>
      <w:r w:rsidR="0099746D" w:rsidRPr="00DA3455">
        <w:rPr>
          <w:rFonts w:eastAsia="Webdings" w:cs="Arial"/>
          <w:sz w:val="22"/>
          <w:szCs w:val="22"/>
          <w:lang w:val="en-US"/>
        </w:rPr>
        <w:t>$.</w:t>
      </w:r>
      <w:proofErr w:type="spellStart"/>
      <w:r w:rsidR="0099746D" w:rsidRPr="00DA3455">
        <w:rPr>
          <w:rFonts w:eastAsia="Webdings" w:cs="Arial"/>
          <w:sz w:val="22"/>
          <w:szCs w:val="22"/>
          <w:lang w:val="en-US"/>
        </w:rPr>
        <w:t>domandaNuovoUtente.</w:t>
      </w:r>
      <w:r w:rsidR="00F65E67" w:rsidRPr="00DA3455">
        <w:rPr>
          <w:rFonts w:eastAsia="Webdings" w:cs="Arial"/>
          <w:sz w:val="22"/>
          <w:szCs w:val="22"/>
          <w:lang w:val="en-US"/>
        </w:rPr>
        <w:t>qualita.</w:t>
      </w:r>
      <w:r w:rsidRPr="00DA3455">
        <w:rPr>
          <w:rFonts w:eastAsia="Webdings" w:cs="Arial"/>
          <w:sz w:val="22"/>
          <w:szCs w:val="22"/>
          <w:lang w:val="en-US"/>
        </w:rPr>
        <w:t>caa</w:t>
      </w:r>
      <w:proofErr w:type="spellEnd"/>
      <w:r w:rsidRPr="00DA3455">
        <w:rPr>
          <w:rFonts w:eastAsia="Webdings" w:cs="Arial"/>
          <w:sz w:val="22"/>
          <w:szCs w:val="22"/>
          <w:lang w:val="en-US"/>
        </w:rPr>
        <w:t xml:space="preserve">” </w:t>
      </w:r>
      <w:proofErr w:type="spellStart"/>
      <w:r w:rsidRPr="00DA3455">
        <w:rPr>
          <w:rFonts w:eastAsia="Webdings" w:cs="Arial"/>
          <w:sz w:val="22"/>
          <w:szCs w:val="22"/>
          <w:lang w:val="en-US"/>
        </w:rPr>
        <w:t>notEmpty</w:t>
      </w:r>
      <w:proofErr w:type="spellEnd"/>
      <w:r w:rsidRPr="00DA3455">
        <w:rPr>
          <w:rFonts w:eastAsia="Webdings" w:cs="Arial"/>
          <w:sz w:val="22"/>
          <w:szCs w:val="22"/>
          <w:lang w:val="en-US"/>
        </w:rPr>
        <w:t>=”true”&gt;</w:t>
      </w:r>
    </w:p>
    <w:p w:rsidR="000133E0" w:rsidRPr="00DA3455" w:rsidRDefault="000133E0" w:rsidP="00F21A2C">
      <w:pPr>
        <w:ind w:left="1418"/>
        <w:jc w:val="both"/>
        <w:rPr>
          <w:rFonts w:eastAsia="Webdings" w:cs="Arial"/>
          <w:sz w:val="22"/>
          <w:szCs w:val="22"/>
          <w:lang w:val="en-US"/>
        </w:rPr>
      </w:pPr>
    </w:p>
    <w:p w:rsidR="00CA5C80" w:rsidRPr="00DA3455" w:rsidRDefault="003F75AD" w:rsidP="00150B10">
      <w:pPr>
        <w:numPr>
          <w:ilvl w:val="0"/>
          <w:numId w:val="2"/>
        </w:numPr>
        <w:spacing w:line="264" w:lineRule="auto"/>
        <w:ind w:firstLine="289"/>
        <w:jc w:val="both"/>
        <w:rPr>
          <w:rFonts w:cs="Arial"/>
          <w:sz w:val="22"/>
          <w:szCs w:val="22"/>
        </w:rPr>
      </w:pPr>
      <w:proofErr w:type="gramStart"/>
      <w:r w:rsidRPr="00DA3455">
        <w:rPr>
          <w:rFonts w:cs="Arial"/>
          <w:sz w:val="22"/>
          <w:szCs w:val="22"/>
        </w:rPr>
        <w:t>dipendente</w:t>
      </w:r>
      <w:proofErr w:type="gramEnd"/>
      <w:r w:rsidRPr="00DA3455">
        <w:rPr>
          <w:rFonts w:cs="Arial"/>
          <w:sz w:val="22"/>
          <w:szCs w:val="22"/>
        </w:rPr>
        <w:t xml:space="preserve">/collaboratore CAA: </w:t>
      </w:r>
      <w:r w:rsidR="006158A7" w:rsidRPr="00DA3455">
        <w:rPr>
          <w:rFonts w:cs="Arial"/>
          <w:sz w:val="22"/>
          <w:szCs w:val="22"/>
          <w:u w:val="single"/>
        </w:rPr>
        <w:t>_</w:t>
      </w:r>
      <w:r w:rsidR="00030A12" w:rsidRPr="00DA3455">
        <w:rPr>
          <w:rFonts w:eastAsia="Webdings" w:cs="Arial"/>
          <w:sz w:val="22"/>
          <w:szCs w:val="22"/>
          <w:u w:val="single"/>
        </w:rPr>
        <w:t>&lt;</w:t>
      </w:r>
      <w:proofErr w:type="spellStart"/>
      <w:r w:rsidR="00030A12" w:rsidRPr="00DA3455">
        <w:rPr>
          <w:rFonts w:eastAsia="Webdings" w:cs="Arial"/>
          <w:sz w:val="22"/>
          <w:szCs w:val="22"/>
          <w:u w:val="single"/>
        </w:rPr>
        <w:t>wr:out</w:t>
      </w:r>
      <w:proofErr w:type="spellEnd"/>
      <w:r w:rsidR="00030A12" w:rsidRPr="00DA3455">
        <w:rPr>
          <w:rFonts w:eastAsia="Webdings" w:cs="Arial"/>
          <w:sz w:val="22"/>
          <w:szCs w:val="22"/>
          <w:u w:val="single"/>
        </w:rPr>
        <w:t xml:space="preserve"> </w:t>
      </w:r>
      <w:proofErr w:type="spellStart"/>
      <w:r w:rsidR="00030A12" w:rsidRPr="00DA3455">
        <w:rPr>
          <w:rFonts w:eastAsia="Webdings" w:cs="Arial"/>
          <w:sz w:val="22"/>
          <w:szCs w:val="22"/>
          <w:u w:val="single"/>
        </w:rPr>
        <w:t>select</w:t>
      </w:r>
      <w:proofErr w:type="spellEnd"/>
      <w:r w:rsidR="00030A12"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A7486C" w:rsidRPr="00DA3455">
        <w:rPr>
          <w:rFonts w:eastAsia="Webdings" w:cs="Arial"/>
          <w:sz w:val="22"/>
          <w:szCs w:val="22"/>
          <w:u w:val="single"/>
        </w:rPr>
        <w:t>qualita.</w:t>
      </w:r>
      <w:r w:rsidR="00030A12" w:rsidRPr="00DA3455">
        <w:rPr>
          <w:rFonts w:eastAsia="Webdings" w:cs="Arial"/>
          <w:sz w:val="22"/>
          <w:szCs w:val="22"/>
          <w:u w:val="single"/>
        </w:rPr>
        <w:t>caa</w:t>
      </w:r>
      <w:r w:rsidR="00A7486C" w:rsidRPr="00DA3455">
        <w:rPr>
          <w:rFonts w:eastAsia="Webdings" w:cs="Arial"/>
          <w:sz w:val="22"/>
          <w:szCs w:val="22"/>
          <w:u w:val="single"/>
        </w:rPr>
        <w:t>.ente</w:t>
      </w:r>
      <w:proofErr w:type="spellEnd"/>
      <w:r w:rsidR="00A7486C" w:rsidRPr="00DA3455">
        <w:rPr>
          <w:rFonts w:eastAsia="Webdings" w:cs="Arial"/>
          <w:sz w:val="22"/>
          <w:szCs w:val="22"/>
          <w:u w:val="single"/>
        </w:rPr>
        <w:t>.</w:t>
      </w:r>
      <w:r w:rsidR="00030A12" w:rsidRPr="00DA3455">
        <w:rPr>
          <w:rFonts w:eastAsia="Webdings" w:cs="Arial"/>
          <w:sz w:val="22"/>
          <w:szCs w:val="22"/>
          <w:u w:val="single"/>
        </w:rPr>
        <w:t>” /&gt;</w:t>
      </w:r>
      <w:r w:rsidR="006158A7" w:rsidRPr="00DA3455">
        <w:rPr>
          <w:rFonts w:eastAsia="Webdings" w:cs="Arial"/>
          <w:sz w:val="22"/>
          <w:szCs w:val="22"/>
        </w:rPr>
        <w:t>_</w:t>
      </w:r>
    </w:p>
    <w:p w:rsidR="00CA5C80" w:rsidRPr="00DA3455" w:rsidRDefault="00CA5C80" w:rsidP="00150B10">
      <w:pPr>
        <w:spacing w:line="264" w:lineRule="auto"/>
        <w:ind w:left="1418"/>
        <w:jc w:val="both"/>
        <w:rPr>
          <w:rFonts w:eastAsia="Webdings" w:cs="Arial"/>
          <w:sz w:val="22"/>
          <w:szCs w:val="22"/>
          <w:lang w:val="en-US"/>
        </w:rPr>
      </w:pPr>
      <w:proofErr w:type="spellStart"/>
      <w:r w:rsidRPr="00DA3455">
        <w:rPr>
          <w:rFonts w:eastAsia="Webdings" w:cs="Arial"/>
          <w:sz w:val="22"/>
          <w:szCs w:val="22"/>
          <w:lang w:val="en-US"/>
        </w:rPr>
        <w:t>Sede</w:t>
      </w:r>
      <w:proofErr w:type="spellEnd"/>
      <w:r w:rsidRPr="00DA3455">
        <w:rPr>
          <w:rFonts w:eastAsia="Webdings" w:cs="Arial"/>
          <w:sz w:val="22"/>
          <w:szCs w:val="22"/>
          <w:lang w:val="en-US"/>
        </w:rPr>
        <w:t xml:space="preserve"> CAA: </w:t>
      </w:r>
      <w:r w:rsidR="005C408D" w:rsidRPr="00DA3455">
        <w:rPr>
          <w:rFonts w:eastAsia="Webdings" w:cs="Arial"/>
          <w:sz w:val="22"/>
          <w:szCs w:val="22"/>
          <w:u w:val="single"/>
          <w:lang w:val="en-US"/>
        </w:rPr>
        <w:t xml:space="preserve"> </w:t>
      </w:r>
      <w:r w:rsidR="00030A12" w:rsidRPr="00DA3455">
        <w:rPr>
          <w:rFonts w:eastAsia="Webdings" w:cs="Arial"/>
          <w:sz w:val="22"/>
          <w:szCs w:val="22"/>
          <w:u w:val="single"/>
          <w:lang w:val="en-US"/>
        </w:rPr>
        <w:t>&lt;</w:t>
      </w:r>
      <w:proofErr w:type="spellStart"/>
      <w:r w:rsidR="00030A12" w:rsidRPr="00DA3455">
        <w:rPr>
          <w:rFonts w:eastAsia="Webdings" w:cs="Arial"/>
          <w:sz w:val="22"/>
          <w:szCs w:val="22"/>
          <w:u w:val="single"/>
          <w:lang w:val="en-US"/>
        </w:rPr>
        <w:t>wr</w:t>
      </w:r>
      <w:proofErr w:type="gramStart"/>
      <w:r w:rsidR="00030A12" w:rsidRPr="00DA3455">
        <w:rPr>
          <w:rFonts w:eastAsia="Webdings" w:cs="Arial"/>
          <w:sz w:val="22"/>
          <w:szCs w:val="22"/>
          <w:u w:val="single"/>
          <w:lang w:val="en-US"/>
        </w:rPr>
        <w:t>:out</w:t>
      </w:r>
      <w:proofErr w:type="spellEnd"/>
      <w:proofErr w:type="gramEnd"/>
      <w:r w:rsidR="00030A12" w:rsidRPr="00DA3455">
        <w:rPr>
          <w:rFonts w:eastAsia="Webdings" w:cs="Arial"/>
          <w:sz w:val="22"/>
          <w:szCs w:val="22"/>
          <w:u w:val="single"/>
          <w:lang w:val="en-US"/>
        </w:rPr>
        <w:t xml:space="preserve"> select=”</w:t>
      </w:r>
      <w:r w:rsidR="0099746D" w:rsidRPr="00DA3455">
        <w:rPr>
          <w:rFonts w:eastAsia="Webdings" w:cs="Arial"/>
          <w:sz w:val="22"/>
          <w:szCs w:val="22"/>
          <w:u w:val="single"/>
          <w:lang w:val="en-US"/>
        </w:rPr>
        <w:t>$.</w:t>
      </w:r>
      <w:proofErr w:type="spellStart"/>
      <w:r w:rsidR="0099746D" w:rsidRPr="00DA3455">
        <w:rPr>
          <w:rFonts w:eastAsia="Webdings" w:cs="Arial"/>
          <w:sz w:val="22"/>
          <w:szCs w:val="22"/>
          <w:u w:val="single"/>
          <w:lang w:val="en-US"/>
        </w:rPr>
        <w:t>domandaNuovoUtente.</w:t>
      </w:r>
      <w:r w:rsidR="00030A12" w:rsidRPr="00DA3455">
        <w:rPr>
          <w:rFonts w:eastAsia="Webdings" w:cs="Arial"/>
          <w:sz w:val="22"/>
          <w:szCs w:val="22"/>
          <w:u w:val="single"/>
          <w:lang w:val="en-US"/>
        </w:rPr>
        <w:t>qualita</w:t>
      </w:r>
      <w:r w:rsidR="00CE1CF2" w:rsidRPr="00DA3455">
        <w:rPr>
          <w:rFonts w:eastAsia="Webdings" w:cs="Arial"/>
          <w:sz w:val="22"/>
          <w:szCs w:val="22"/>
          <w:u w:val="single"/>
          <w:lang w:val="en-US"/>
        </w:rPr>
        <w:t>.</w:t>
      </w:r>
      <w:r w:rsidR="00030A12" w:rsidRPr="00DA3455">
        <w:rPr>
          <w:rFonts w:eastAsia="Webdings" w:cs="Arial"/>
          <w:sz w:val="22"/>
          <w:szCs w:val="22"/>
          <w:u w:val="single"/>
          <w:lang w:val="en-US"/>
        </w:rPr>
        <w:t>caa</w:t>
      </w:r>
      <w:r w:rsidR="00CE1CF2" w:rsidRPr="00DA3455">
        <w:rPr>
          <w:rFonts w:eastAsia="Webdings" w:cs="Arial"/>
          <w:sz w:val="22"/>
          <w:szCs w:val="22"/>
          <w:u w:val="single"/>
          <w:lang w:val="en-US"/>
        </w:rPr>
        <w:t>.</w:t>
      </w:r>
      <w:r w:rsidR="00030A12" w:rsidRPr="00DA3455">
        <w:rPr>
          <w:rFonts w:eastAsia="Webdings" w:cs="Arial"/>
          <w:sz w:val="22"/>
          <w:szCs w:val="22"/>
          <w:u w:val="single"/>
          <w:lang w:val="en-US"/>
        </w:rPr>
        <w:t>sede</w:t>
      </w:r>
      <w:proofErr w:type="spellEnd"/>
      <w:r w:rsidR="00030A12" w:rsidRPr="00DA3455">
        <w:rPr>
          <w:rFonts w:eastAsia="Webdings" w:cs="Arial"/>
          <w:sz w:val="22"/>
          <w:szCs w:val="22"/>
          <w:u w:val="single"/>
          <w:lang w:val="en-US"/>
        </w:rPr>
        <w:t>” /&gt;</w:t>
      </w:r>
      <w:r w:rsidR="005C408D" w:rsidRPr="00DA3455">
        <w:rPr>
          <w:rFonts w:eastAsia="Webdings" w:cs="Arial"/>
          <w:sz w:val="22"/>
          <w:szCs w:val="22"/>
          <w:u w:val="single"/>
          <w:lang w:val="en-US"/>
        </w:rPr>
        <w:t xml:space="preserve"> </w:t>
      </w:r>
    </w:p>
    <w:p w:rsidR="00831946" w:rsidRPr="00DA3455" w:rsidRDefault="00D57792" w:rsidP="00150B10">
      <w:pPr>
        <w:spacing w:line="264" w:lineRule="auto"/>
        <w:ind w:left="1418"/>
        <w:rPr>
          <w:rFonts w:eastAsia="Webdings" w:cs="Arial"/>
          <w:sz w:val="22"/>
          <w:szCs w:val="22"/>
        </w:rPr>
      </w:pPr>
      <w:r w:rsidRPr="00DA3455">
        <w:rPr>
          <w:rFonts w:eastAsia="Webdings" w:cs="Arial"/>
          <w:sz w:val="22"/>
          <w:szCs w:val="22"/>
        </w:rPr>
        <w:t xml:space="preserve">Di essere autorizzato </w:t>
      </w:r>
      <w:r w:rsidR="00831946" w:rsidRPr="00DA3455">
        <w:rPr>
          <w:rFonts w:eastAsia="Webdings" w:cs="Arial"/>
          <w:sz w:val="22"/>
          <w:szCs w:val="22"/>
        </w:rPr>
        <w:t xml:space="preserve">dal </w:t>
      </w:r>
      <w:proofErr w:type="gramStart"/>
      <w:r w:rsidR="003F75AD" w:rsidRPr="00DA3455">
        <w:rPr>
          <w:rFonts w:eastAsia="Webdings" w:cs="Arial"/>
          <w:sz w:val="22"/>
          <w:szCs w:val="22"/>
        </w:rPr>
        <w:t>R</w:t>
      </w:r>
      <w:r w:rsidR="00831946" w:rsidRPr="00DA3455">
        <w:rPr>
          <w:rFonts w:eastAsia="Webdings" w:cs="Arial"/>
          <w:sz w:val="22"/>
          <w:szCs w:val="22"/>
        </w:rPr>
        <w:t>esponsabile</w:t>
      </w:r>
      <w:r w:rsidR="00030A12" w:rsidRPr="00DA3455">
        <w:rPr>
          <w:rFonts w:eastAsia="Webdings" w:cs="Arial"/>
          <w:sz w:val="22"/>
          <w:szCs w:val="22"/>
        </w:rPr>
        <w:t xml:space="preserve"> </w:t>
      </w:r>
      <w:r w:rsidR="00150B10" w:rsidRPr="00DA3455">
        <w:rPr>
          <w:rFonts w:eastAsia="Webdings" w:cs="Arial"/>
          <w:sz w:val="22"/>
          <w:szCs w:val="22"/>
          <w:u w:val="single"/>
        </w:rPr>
        <w:t xml:space="preserve"> </w:t>
      </w:r>
      <w:r w:rsidR="00030A12" w:rsidRPr="00DA3455">
        <w:rPr>
          <w:rFonts w:eastAsia="Webdings" w:cs="Arial"/>
          <w:sz w:val="22"/>
          <w:szCs w:val="22"/>
          <w:u w:val="single"/>
        </w:rPr>
        <w:t>&lt;</w:t>
      </w:r>
      <w:proofErr w:type="spellStart"/>
      <w:proofErr w:type="gramEnd"/>
      <w:r w:rsidR="00030A12" w:rsidRPr="00DA3455">
        <w:rPr>
          <w:rFonts w:eastAsia="Webdings" w:cs="Arial"/>
          <w:sz w:val="22"/>
          <w:szCs w:val="22"/>
          <w:u w:val="single"/>
        </w:rPr>
        <w:t>wr:out</w:t>
      </w:r>
      <w:proofErr w:type="spellEnd"/>
      <w:r w:rsidR="00030A12" w:rsidRPr="00DA3455">
        <w:rPr>
          <w:rFonts w:eastAsia="Webdings" w:cs="Arial"/>
          <w:sz w:val="22"/>
          <w:szCs w:val="22"/>
          <w:u w:val="single"/>
        </w:rPr>
        <w:t xml:space="preserve"> </w:t>
      </w:r>
      <w:proofErr w:type="spellStart"/>
      <w:r w:rsidR="00030A12" w:rsidRPr="00DA3455">
        <w:rPr>
          <w:rFonts w:eastAsia="Webdings" w:cs="Arial"/>
          <w:sz w:val="22"/>
          <w:szCs w:val="22"/>
          <w:u w:val="single"/>
        </w:rPr>
        <w:t>select</w:t>
      </w:r>
      <w:proofErr w:type="spellEnd"/>
      <w:r w:rsidR="00030A12"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CE1CF2" w:rsidRPr="00DA3455">
        <w:rPr>
          <w:rFonts w:eastAsia="Webdings" w:cs="Arial"/>
          <w:sz w:val="22"/>
          <w:szCs w:val="22"/>
          <w:u w:val="single"/>
        </w:rPr>
        <w:t>qualita.caa.</w:t>
      </w:r>
      <w:r w:rsidR="00030A12" w:rsidRPr="00DA3455">
        <w:rPr>
          <w:rFonts w:eastAsia="Webdings" w:cs="Arial"/>
          <w:sz w:val="22"/>
          <w:szCs w:val="22"/>
          <w:u w:val="single"/>
        </w:rPr>
        <w:t>responsabile</w:t>
      </w:r>
      <w:proofErr w:type="spellEnd"/>
      <w:r w:rsidR="00030A12" w:rsidRPr="00DA3455">
        <w:rPr>
          <w:rFonts w:eastAsia="Webdings" w:cs="Arial"/>
          <w:sz w:val="22"/>
          <w:szCs w:val="22"/>
          <w:u w:val="single"/>
        </w:rPr>
        <w:t>” /&gt;</w:t>
      </w:r>
      <w:r w:rsidR="00150B10" w:rsidRPr="00DA3455">
        <w:rPr>
          <w:rFonts w:eastAsia="Webdings" w:cs="Arial"/>
          <w:sz w:val="22"/>
          <w:szCs w:val="22"/>
          <w:u w:val="single"/>
        </w:rPr>
        <w:t xml:space="preserve"> </w:t>
      </w:r>
    </w:p>
    <w:p w:rsidR="00BE4E83" w:rsidRPr="00DA3455" w:rsidRDefault="00BE4E83" w:rsidP="00150B10">
      <w:pPr>
        <w:spacing w:line="264" w:lineRule="auto"/>
        <w:ind w:left="1418"/>
        <w:jc w:val="both"/>
        <w:rPr>
          <w:rFonts w:eastAsia="Webdings" w:cs="Arial"/>
          <w:sz w:val="22"/>
          <w:szCs w:val="22"/>
        </w:rPr>
      </w:pPr>
      <w:r w:rsidRPr="00DA3455">
        <w:rPr>
          <w:rFonts w:eastAsia="Webdings" w:cs="Arial"/>
          <w:sz w:val="22"/>
          <w:szCs w:val="22"/>
        </w:rPr>
        <w:t>(</w:t>
      </w:r>
      <w:proofErr w:type="gramStart"/>
      <w:r w:rsidRPr="00DA3455">
        <w:rPr>
          <w:rFonts w:eastAsia="Webdings" w:cs="Arial"/>
          <w:sz w:val="22"/>
          <w:szCs w:val="22"/>
        </w:rPr>
        <w:t>allegare</w:t>
      </w:r>
      <w:proofErr w:type="gramEnd"/>
      <w:r w:rsidRPr="00DA3455">
        <w:rPr>
          <w:rFonts w:eastAsia="Webdings" w:cs="Arial"/>
          <w:sz w:val="22"/>
          <w:szCs w:val="22"/>
        </w:rPr>
        <w:t xml:space="preserve"> autorizzazione firmata dal responsabile)</w:t>
      </w:r>
      <w:r w:rsidR="00030A12" w:rsidRPr="00DA3455">
        <w:rPr>
          <w:rFonts w:eastAsia="Webdings" w:cs="Arial"/>
          <w:sz w:val="22"/>
          <w:szCs w:val="22"/>
        </w:rPr>
        <w:t>&lt;/</w:t>
      </w:r>
      <w:proofErr w:type="spellStart"/>
      <w:r w:rsidR="00030A12" w:rsidRPr="00DA3455">
        <w:rPr>
          <w:rFonts w:eastAsia="Webdings" w:cs="Arial"/>
          <w:sz w:val="22"/>
          <w:szCs w:val="22"/>
        </w:rPr>
        <w:t>wr:if</w:t>
      </w:r>
      <w:proofErr w:type="spellEnd"/>
      <w:r w:rsidR="00030A12" w:rsidRPr="00DA3455">
        <w:rPr>
          <w:rFonts w:eastAsia="Webdings" w:cs="Arial"/>
          <w:sz w:val="22"/>
          <w:szCs w:val="22"/>
        </w:rPr>
        <w:t>&gt;</w:t>
      </w:r>
    </w:p>
    <w:p w:rsidR="00A42411" w:rsidRPr="00DA3455" w:rsidRDefault="00A42411" w:rsidP="00150B10">
      <w:pPr>
        <w:spacing w:line="264" w:lineRule="auto"/>
        <w:ind w:left="1009"/>
        <w:jc w:val="both"/>
        <w:rPr>
          <w:rFonts w:eastAsia="Webdings" w:cs="Arial"/>
          <w:sz w:val="22"/>
          <w:szCs w:val="22"/>
          <w:lang w:val="en-US"/>
        </w:rPr>
      </w:pPr>
      <w:r w:rsidRPr="00DA3455">
        <w:rPr>
          <w:rFonts w:eastAsia="Webdings" w:cs="Arial"/>
          <w:sz w:val="22"/>
          <w:szCs w:val="22"/>
          <w:lang w:val="en-US"/>
        </w:rPr>
        <w:t>&lt;</w:t>
      </w:r>
      <w:proofErr w:type="spellStart"/>
      <w:r w:rsidRPr="00DA3455">
        <w:rPr>
          <w:rFonts w:eastAsia="Webdings" w:cs="Arial"/>
          <w:sz w:val="22"/>
          <w:szCs w:val="22"/>
          <w:lang w:val="en-US"/>
        </w:rPr>
        <w:t>wr</w:t>
      </w:r>
      <w:proofErr w:type="gramStart"/>
      <w:r w:rsidRPr="00DA3455">
        <w:rPr>
          <w:rFonts w:eastAsia="Webdings" w:cs="Arial"/>
          <w:sz w:val="22"/>
          <w:szCs w:val="22"/>
          <w:lang w:val="en-US"/>
        </w:rPr>
        <w:t>:if</w:t>
      </w:r>
      <w:proofErr w:type="spellEnd"/>
      <w:proofErr w:type="gramEnd"/>
      <w:r w:rsidRPr="00DA3455">
        <w:rPr>
          <w:rFonts w:eastAsia="Webdings" w:cs="Arial"/>
          <w:sz w:val="22"/>
          <w:szCs w:val="22"/>
          <w:lang w:val="en-US"/>
        </w:rPr>
        <w:t xml:space="preserve"> select=”</w:t>
      </w:r>
      <w:r w:rsidR="0099746D" w:rsidRPr="00DA3455">
        <w:rPr>
          <w:rFonts w:eastAsia="Webdings" w:cs="Arial"/>
          <w:sz w:val="22"/>
          <w:szCs w:val="22"/>
          <w:lang w:val="en-US"/>
        </w:rPr>
        <w:t>$.</w:t>
      </w:r>
      <w:proofErr w:type="spellStart"/>
      <w:r w:rsidR="0099746D" w:rsidRPr="00DA3455">
        <w:rPr>
          <w:rFonts w:eastAsia="Webdings" w:cs="Arial"/>
          <w:sz w:val="22"/>
          <w:szCs w:val="22"/>
          <w:lang w:val="en-US"/>
        </w:rPr>
        <w:t>domandaNuovoUtente.</w:t>
      </w:r>
      <w:r w:rsidR="00762722" w:rsidRPr="00DA3455">
        <w:rPr>
          <w:rFonts w:eastAsia="Webdings" w:cs="Arial"/>
          <w:sz w:val="22"/>
          <w:szCs w:val="22"/>
          <w:lang w:val="en-US"/>
        </w:rPr>
        <w:t>qualita.</w:t>
      </w:r>
      <w:r w:rsidRPr="00DA3455">
        <w:rPr>
          <w:rFonts w:eastAsia="Webdings" w:cs="Arial"/>
          <w:sz w:val="22"/>
          <w:szCs w:val="22"/>
          <w:lang w:val="en-US"/>
        </w:rPr>
        <w:t>ente</w:t>
      </w:r>
      <w:proofErr w:type="spellEnd"/>
      <w:r w:rsidRPr="00DA3455">
        <w:rPr>
          <w:rFonts w:eastAsia="Webdings" w:cs="Arial"/>
          <w:sz w:val="22"/>
          <w:szCs w:val="22"/>
          <w:lang w:val="en-US"/>
        </w:rPr>
        <w:t xml:space="preserve">” </w:t>
      </w:r>
      <w:proofErr w:type="spellStart"/>
      <w:r w:rsidRPr="00DA3455">
        <w:rPr>
          <w:rFonts w:eastAsia="Webdings" w:cs="Arial"/>
          <w:sz w:val="22"/>
          <w:szCs w:val="22"/>
          <w:lang w:val="en-US"/>
        </w:rPr>
        <w:t>notEmpty</w:t>
      </w:r>
      <w:proofErr w:type="spellEnd"/>
      <w:r w:rsidRPr="00DA3455">
        <w:rPr>
          <w:rFonts w:eastAsia="Webdings" w:cs="Arial"/>
          <w:sz w:val="22"/>
          <w:szCs w:val="22"/>
          <w:lang w:val="en-US"/>
        </w:rPr>
        <w:t>=”true”&gt;</w:t>
      </w:r>
    </w:p>
    <w:p w:rsidR="000133E0" w:rsidRPr="00DA3455" w:rsidRDefault="000133E0" w:rsidP="00F21A2C">
      <w:pPr>
        <w:ind w:left="1418"/>
        <w:jc w:val="both"/>
        <w:rPr>
          <w:rFonts w:eastAsia="Webdings" w:cs="Arial"/>
          <w:sz w:val="22"/>
          <w:szCs w:val="22"/>
          <w:lang w:val="en-US"/>
        </w:rPr>
      </w:pPr>
    </w:p>
    <w:p w:rsidR="00CA5C80" w:rsidRPr="00DA3455" w:rsidRDefault="00CA5C80" w:rsidP="00150B10">
      <w:pPr>
        <w:numPr>
          <w:ilvl w:val="0"/>
          <w:numId w:val="2"/>
        </w:numPr>
        <w:spacing w:line="264" w:lineRule="auto"/>
        <w:ind w:firstLine="289"/>
        <w:jc w:val="both"/>
        <w:rPr>
          <w:rFonts w:cs="Arial"/>
          <w:sz w:val="22"/>
          <w:szCs w:val="22"/>
        </w:rPr>
      </w:pPr>
      <w:proofErr w:type="gramStart"/>
      <w:r w:rsidRPr="00DA3455">
        <w:rPr>
          <w:rFonts w:cs="Arial"/>
          <w:sz w:val="22"/>
          <w:szCs w:val="22"/>
        </w:rPr>
        <w:t>dipendente</w:t>
      </w:r>
      <w:proofErr w:type="gramEnd"/>
      <w:r w:rsidRPr="00DA3455">
        <w:rPr>
          <w:rFonts w:cs="Arial"/>
          <w:sz w:val="22"/>
          <w:szCs w:val="22"/>
        </w:rPr>
        <w:t>/collaboratore ALTRI ENTI</w:t>
      </w:r>
    </w:p>
    <w:p w:rsidR="00CA5C80" w:rsidRPr="00DA3455" w:rsidRDefault="00CA5C80" w:rsidP="00150B10">
      <w:pPr>
        <w:spacing w:line="264" w:lineRule="auto"/>
        <w:ind w:left="1418"/>
        <w:jc w:val="both"/>
        <w:rPr>
          <w:rFonts w:eastAsia="Webdings" w:cs="Arial"/>
          <w:sz w:val="22"/>
          <w:szCs w:val="22"/>
        </w:rPr>
      </w:pPr>
      <w:r w:rsidRPr="00DA3455">
        <w:rPr>
          <w:rFonts w:eastAsia="Webdings" w:cs="Arial"/>
          <w:sz w:val="22"/>
          <w:szCs w:val="22"/>
        </w:rPr>
        <w:t xml:space="preserve">Denominazione </w:t>
      </w:r>
      <w:proofErr w:type="gramStart"/>
      <w:r w:rsidRPr="00DA3455">
        <w:rPr>
          <w:rFonts w:eastAsia="Webdings" w:cs="Arial"/>
          <w:sz w:val="22"/>
          <w:szCs w:val="22"/>
        </w:rPr>
        <w:t xml:space="preserve">Ente: </w:t>
      </w:r>
      <w:r w:rsidR="00150B10" w:rsidRPr="00DA3455">
        <w:rPr>
          <w:rFonts w:eastAsia="Webdings" w:cs="Arial"/>
          <w:sz w:val="22"/>
          <w:szCs w:val="22"/>
          <w:u w:val="single"/>
        </w:rPr>
        <w:t xml:space="preserve"> </w:t>
      </w:r>
      <w:r w:rsidR="00BA7757" w:rsidRPr="00DA3455">
        <w:rPr>
          <w:rFonts w:eastAsia="Webdings" w:cs="Arial"/>
          <w:sz w:val="22"/>
          <w:szCs w:val="22"/>
          <w:u w:val="single"/>
        </w:rPr>
        <w:t>&lt;</w:t>
      </w:r>
      <w:proofErr w:type="spellStart"/>
      <w:proofErr w:type="gramEnd"/>
      <w:r w:rsidR="00BA7757" w:rsidRPr="00DA3455">
        <w:rPr>
          <w:rFonts w:eastAsia="Webdings" w:cs="Arial"/>
          <w:sz w:val="22"/>
          <w:szCs w:val="22"/>
          <w:u w:val="single"/>
        </w:rPr>
        <w:t>wr:out</w:t>
      </w:r>
      <w:proofErr w:type="spellEnd"/>
      <w:r w:rsidR="00BA7757" w:rsidRPr="00DA3455">
        <w:rPr>
          <w:rFonts w:eastAsia="Webdings" w:cs="Arial"/>
          <w:sz w:val="22"/>
          <w:szCs w:val="22"/>
          <w:u w:val="single"/>
        </w:rPr>
        <w:t xml:space="preserve"> </w:t>
      </w:r>
      <w:proofErr w:type="spellStart"/>
      <w:r w:rsidR="00BA7757" w:rsidRPr="00DA3455">
        <w:rPr>
          <w:rFonts w:eastAsia="Webdings" w:cs="Arial"/>
          <w:sz w:val="22"/>
          <w:szCs w:val="22"/>
          <w:u w:val="single"/>
        </w:rPr>
        <w:t>select</w:t>
      </w:r>
      <w:proofErr w:type="spellEnd"/>
      <w:r w:rsidR="00BA7757"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762722" w:rsidRPr="00DA3455">
        <w:rPr>
          <w:rFonts w:eastAsia="Webdings" w:cs="Arial"/>
          <w:sz w:val="22"/>
          <w:szCs w:val="22"/>
          <w:u w:val="single"/>
        </w:rPr>
        <w:t>qualita.ente.</w:t>
      </w:r>
      <w:r w:rsidR="00150B10" w:rsidRPr="00DA3455">
        <w:rPr>
          <w:rFonts w:eastAsia="Webdings" w:cs="Arial"/>
          <w:sz w:val="22"/>
          <w:szCs w:val="22"/>
          <w:u w:val="single"/>
        </w:rPr>
        <w:t>denominazione</w:t>
      </w:r>
      <w:proofErr w:type="spellEnd"/>
      <w:r w:rsidR="00150B10" w:rsidRPr="00DA3455">
        <w:rPr>
          <w:rFonts w:eastAsia="Webdings" w:cs="Arial"/>
          <w:sz w:val="22"/>
          <w:szCs w:val="22"/>
          <w:u w:val="single"/>
        </w:rPr>
        <w:t xml:space="preserve">” /&gt; </w:t>
      </w:r>
    </w:p>
    <w:p w:rsidR="00CA5C80" w:rsidRPr="00DA3455" w:rsidRDefault="00CA5C80" w:rsidP="00150B10">
      <w:pPr>
        <w:spacing w:line="264" w:lineRule="auto"/>
        <w:ind w:left="1418"/>
        <w:jc w:val="both"/>
        <w:rPr>
          <w:rFonts w:eastAsia="Webdings" w:cs="Arial"/>
          <w:sz w:val="22"/>
          <w:szCs w:val="22"/>
        </w:rPr>
      </w:pPr>
      <w:r w:rsidRPr="00DA3455">
        <w:rPr>
          <w:rFonts w:eastAsia="Webdings" w:cs="Arial"/>
          <w:sz w:val="22"/>
          <w:szCs w:val="22"/>
        </w:rPr>
        <w:t xml:space="preserve">Partita </w:t>
      </w:r>
      <w:proofErr w:type="gramStart"/>
      <w:r w:rsidRPr="00DA3455">
        <w:rPr>
          <w:rFonts w:eastAsia="Webdings" w:cs="Arial"/>
          <w:sz w:val="22"/>
          <w:szCs w:val="22"/>
        </w:rPr>
        <w:t xml:space="preserve">IVA: </w:t>
      </w:r>
      <w:r w:rsidR="00150B10" w:rsidRPr="00DA3455">
        <w:rPr>
          <w:rFonts w:eastAsia="Webdings" w:cs="Arial"/>
          <w:sz w:val="22"/>
          <w:szCs w:val="22"/>
          <w:u w:val="single"/>
        </w:rPr>
        <w:t xml:space="preserve"> </w:t>
      </w:r>
      <w:r w:rsidR="00BA7757" w:rsidRPr="00DA3455">
        <w:rPr>
          <w:rFonts w:eastAsia="Webdings" w:cs="Arial"/>
          <w:sz w:val="22"/>
          <w:szCs w:val="22"/>
          <w:u w:val="single"/>
        </w:rPr>
        <w:t>&lt;</w:t>
      </w:r>
      <w:proofErr w:type="spellStart"/>
      <w:proofErr w:type="gramEnd"/>
      <w:r w:rsidR="00BA7757" w:rsidRPr="00DA3455">
        <w:rPr>
          <w:rFonts w:eastAsia="Webdings" w:cs="Arial"/>
          <w:sz w:val="22"/>
          <w:szCs w:val="22"/>
          <w:u w:val="single"/>
        </w:rPr>
        <w:t>wr:out</w:t>
      </w:r>
      <w:proofErr w:type="spellEnd"/>
      <w:r w:rsidR="00BA7757" w:rsidRPr="00DA3455">
        <w:rPr>
          <w:rFonts w:eastAsia="Webdings" w:cs="Arial"/>
          <w:sz w:val="22"/>
          <w:szCs w:val="22"/>
          <w:u w:val="single"/>
        </w:rPr>
        <w:t xml:space="preserve"> </w:t>
      </w:r>
      <w:proofErr w:type="spellStart"/>
      <w:r w:rsidR="00BA7757" w:rsidRPr="00DA3455">
        <w:rPr>
          <w:rFonts w:eastAsia="Webdings" w:cs="Arial"/>
          <w:sz w:val="22"/>
          <w:szCs w:val="22"/>
          <w:u w:val="single"/>
        </w:rPr>
        <w:t>select</w:t>
      </w:r>
      <w:proofErr w:type="spellEnd"/>
      <w:r w:rsidR="00BA7757"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BA7757" w:rsidRPr="00DA3455">
        <w:rPr>
          <w:rFonts w:eastAsia="Webdings" w:cs="Arial"/>
          <w:sz w:val="22"/>
          <w:szCs w:val="22"/>
          <w:u w:val="single"/>
        </w:rPr>
        <w:t>qualita</w:t>
      </w:r>
      <w:r w:rsidR="00762722" w:rsidRPr="00DA3455">
        <w:rPr>
          <w:rFonts w:eastAsia="Webdings" w:cs="Arial"/>
          <w:sz w:val="22"/>
          <w:szCs w:val="22"/>
          <w:u w:val="single"/>
        </w:rPr>
        <w:t>.</w:t>
      </w:r>
      <w:r w:rsidR="00150B10" w:rsidRPr="00DA3455">
        <w:rPr>
          <w:rFonts w:eastAsia="Webdings" w:cs="Arial"/>
          <w:sz w:val="22"/>
          <w:szCs w:val="22"/>
          <w:u w:val="single"/>
        </w:rPr>
        <w:t>ente</w:t>
      </w:r>
      <w:r w:rsidR="00762722" w:rsidRPr="00DA3455">
        <w:rPr>
          <w:rFonts w:eastAsia="Webdings" w:cs="Arial"/>
          <w:sz w:val="22"/>
          <w:szCs w:val="22"/>
          <w:u w:val="single"/>
        </w:rPr>
        <w:t>.</w:t>
      </w:r>
      <w:r w:rsidR="00150B10" w:rsidRPr="00DA3455">
        <w:rPr>
          <w:rFonts w:eastAsia="Webdings" w:cs="Arial"/>
          <w:sz w:val="22"/>
          <w:szCs w:val="22"/>
          <w:u w:val="single"/>
        </w:rPr>
        <w:t>piva</w:t>
      </w:r>
      <w:proofErr w:type="spellEnd"/>
      <w:r w:rsidR="00150B10" w:rsidRPr="00DA3455">
        <w:rPr>
          <w:rFonts w:eastAsia="Webdings" w:cs="Arial"/>
          <w:sz w:val="22"/>
          <w:szCs w:val="22"/>
          <w:u w:val="single"/>
        </w:rPr>
        <w:t xml:space="preserve">” /&gt; </w:t>
      </w:r>
      <w:r w:rsidRPr="00DA3455">
        <w:rPr>
          <w:rFonts w:eastAsia="Webdings" w:cs="Arial"/>
          <w:sz w:val="22"/>
          <w:szCs w:val="22"/>
        </w:rPr>
        <w:t xml:space="preserve"> </w:t>
      </w:r>
    </w:p>
    <w:p w:rsidR="00831946" w:rsidRPr="00DA3455" w:rsidRDefault="00831946" w:rsidP="00150B10">
      <w:pPr>
        <w:spacing w:line="264" w:lineRule="auto"/>
        <w:ind w:left="1418"/>
        <w:jc w:val="both"/>
        <w:rPr>
          <w:rFonts w:eastAsia="Webdings" w:cs="Arial"/>
          <w:sz w:val="22"/>
          <w:szCs w:val="22"/>
        </w:rPr>
      </w:pPr>
      <w:r w:rsidRPr="00DA3455">
        <w:rPr>
          <w:rFonts w:eastAsia="Webdings" w:cs="Arial"/>
          <w:sz w:val="22"/>
          <w:szCs w:val="22"/>
        </w:rPr>
        <w:t xml:space="preserve">Di essere autorizzato dal </w:t>
      </w:r>
      <w:proofErr w:type="gramStart"/>
      <w:r w:rsidRPr="00DA3455">
        <w:rPr>
          <w:rFonts w:eastAsia="Webdings" w:cs="Arial"/>
          <w:sz w:val="22"/>
          <w:szCs w:val="22"/>
        </w:rPr>
        <w:t>Responsabile</w:t>
      </w:r>
      <w:r w:rsidR="00BA7757" w:rsidRPr="00DA3455">
        <w:rPr>
          <w:rFonts w:eastAsia="Webdings" w:cs="Arial"/>
          <w:sz w:val="22"/>
          <w:szCs w:val="22"/>
        </w:rPr>
        <w:t xml:space="preserve"> </w:t>
      </w:r>
      <w:r w:rsidR="00150B10" w:rsidRPr="00DA3455">
        <w:rPr>
          <w:rFonts w:eastAsia="Webdings" w:cs="Arial"/>
          <w:sz w:val="22"/>
          <w:szCs w:val="22"/>
          <w:u w:val="single"/>
        </w:rPr>
        <w:t xml:space="preserve"> </w:t>
      </w:r>
      <w:r w:rsidR="00BA7757" w:rsidRPr="00DA3455">
        <w:rPr>
          <w:rFonts w:eastAsia="Webdings" w:cs="Arial"/>
          <w:sz w:val="22"/>
          <w:szCs w:val="22"/>
          <w:u w:val="single"/>
        </w:rPr>
        <w:t>&lt;</w:t>
      </w:r>
      <w:proofErr w:type="spellStart"/>
      <w:proofErr w:type="gramEnd"/>
      <w:r w:rsidR="00BA7757" w:rsidRPr="00DA3455">
        <w:rPr>
          <w:rFonts w:eastAsia="Webdings" w:cs="Arial"/>
          <w:sz w:val="22"/>
          <w:szCs w:val="22"/>
          <w:u w:val="single"/>
        </w:rPr>
        <w:t>wr:out</w:t>
      </w:r>
      <w:proofErr w:type="spellEnd"/>
      <w:r w:rsidR="00BA7757" w:rsidRPr="00DA3455">
        <w:rPr>
          <w:rFonts w:eastAsia="Webdings" w:cs="Arial"/>
          <w:sz w:val="22"/>
          <w:szCs w:val="22"/>
          <w:u w:val="single"/>
        </w:rPr>
        <w:t xml:space="preserve"> </w:t>
      </w:r>
      <w:proofErr w:type="spellStart"/>
      <w:r w:rsidR="00BA7757" w:rsidRPr="00DA3455">
        <w:rPr>
          <w:rFonts w:eastAsia="Webdings" w:cs="Arial"/>
          <w:sz w:val="22"/>
          <w:szCs w:val="22"/>
          <w:u w:val="single"/>
        </w:rPr>
        <w:t>select</w:t>
      </w:r>
      <w:proofErr w:type="spellEnd"/>
      <w:r w:rsidR="00BA7757" w:rsidRPr="00DA3455">
        <w:rPr>
          <w:rFonts w:eastAsia="Webdings" w:cs="Arial"/>
          <w:sz w:val="22"/>
          <w:szCs w:val="22"/>
          <w:u w:val="single"/>
        </w:rPr>
        <w:t>=”</w:t>
      </w:r>
      <w:r w:rsidR="0099746D" w:rsidRPr="00DA3455">
        <w:rPr>
          <w:rFonts w:eastAsia="Webdings" w:cs="Arial"/>
          <w:sz w:val="22"/>
          <w:szCs w:val="22"/>
          <w:u w:val="single"/>
        </w:rPr>
        <w:t>$.</w:t>
      </w:r>
      <w:proofErr w:type="spellStart"/>
      <w:r w:rsidR="0099746D" w:rsidRPr="00DA3455">
        <w:rPr>
          <w:rFonts w:eastAsia="Webdings" w:cs="Arial"/>
          <w:sz w:val="22"/>
          <w:szCs w:val="22"/>
          <w:u w:val="single"/>
        </w:rPr>
        <w:t>domandaNuovoUtente.</w:t>
      </w:r>
      <w:r w:rsidR="00762722" w:rsidRPr="00DA3455">
        <w:rPr>
          <w:rFonts w:eastAsia="Webdings" w:cs="Arial"/>
          <w:sz w:val="22"/>
          <w:szCs w:val="22"/>
          <w:u w:val="single"/>
        </w:rPr>
        <w:t>qualita.ente.</w:t>
      </w:r>
      <w:r w:rsidR="00150B10" w:rsidRPr="00DA3455">
        <w:rPr>
          <w:rFonts w:eastAsia="Webdings" w:cs="Arial"/>
          <w:sz w:val="22"/>
          <w:szCs w:val="22"/>
          <w:u w:val="single"/>
        </w:rPr>
        <w:t>responsabile</w:t>
      </w:r>
      <w:proofErr w:type="spellEnd"/>
      <w:r w:rsidR="00150B10" w:rsidRPr="00DA3455">
        <w:rPr>
          <w:rFonts w:eastAsia="Webdings" w:cs="Arial"/>
          <w:sz w:val="22"/>
          <w:szCs w:val="22"/>
          <w:u w:val="single"/>
        </w:rPr>
        <w:t xml:space="preserve">” /&gt; </w:t>
      </w:r>
    </w:p>
    <w:p w:rsidR="00BE4E83" w:rsidRPr="00DA3455" w:rsidRDefault="00BE4E83" w:rsidP="00150B10">
      <w:pPr>
        <w:spacing w:line="264" w:lineRule="auto"/>
        <w:ind w:left="1418"/>
        <w:jc w:val="both"/>
        <w:rPr>
          <w:rFonts w:eastAsia="Webdings" w:cs="Arial"/>
          <w:sz w:val="22"/>
          <w:szCs w:val="22"/>
        </w:rPr>
      </w:pPr>
      <w:r w:rsidRPr="00DA3455">
        <w:rPr>
          <w:rFonts w:eastAsia="Webdings" w:cs="Arial"/>
          <w:sz w:val="22"/>
          <w:szCs w:val="22"/>
        </w:rPr>
        <w:t>(</w:t>
      </w:r>
      <w:proofErr w:type="gramStart"/>
      <w:r w:rsidRPr="00DA3455">
        <w:rPr>
          <w:rFonts w:eastAsia="Webdings" w:cs="Arial"/>
          <w:sz w:val="22"/>
          <w:szCs w:val="22"/>
        </w:rPr>
        <w:t>allegare</w:t>
      </w:r>
      <w:proofErr w:type="gramEnd"/>
      <w:r w:rsidRPr="00DA3455">
        <w:rPr>
          <w:rFonts w:eastAsia="Webdings" w:cs="Arial"/>
          <w:sz w:val="22"/>
          <w:szCs w:val="22"/>
        </w:rPr>
        <w:t xml:space="preserve"> autorizzazione firmata dal responsabile)</w:t>
      </w:r>
      <w:r w:rsidR="00F31AB1" w:rsidRPr="00DA3455">
        <w:rPr>
          <w:rFonts w:eastAsia="Webdings" w:cs="Arial"/>
          <w:sz w:val="22"/>
          <w:szCs w:val="22"/>
        </w:rPr>
        <w:t>&lt;/wr:if&gt;</w:t>
      </w:r>
    </w:p>
    <w:p w:rsidR="000133E0" w:rsidRPr="00DA3455" w:rsidRDefault="000133E0" w:rsidP="00326F2D">
      <w:pPr>
        <w:spacing w:line="360" w:lineRule="auto"/>
        <w:ind w:left="1418"/>
        <w:jc w:val="both"/>
        <w:rPr>
          <w:rFonts w:eastAsia="Webdings" w:cs="Arial"/>
          <w:sz w:val="22"/>
          <w:szCs w:val="22"/>
        </w:rPr>
      </w:pPr>
    </w:p>
    <w:p w:rsidR="0079110E" w:rsidRPr="00DA3455" w:rsidRDefault="0079110E" w:rsidP="00326F2D">
      <w:pPr>
        <w:pStyle w:val="CM1"/>
        <w:spacing w:before="120" w:after="120" w:line="360" w:lineRule="auto"/>
        <w:jc w:val="center"/>
        <w:rPr>
          <w:rFonts w:eastAsia="Webdings"/>
          <w:b/>
          <w:bCs/>
          <w:sz w:val="22"/>
          <w:szCs w:val="22"/>
        </w:rPr>
      </w:pPr>
      <w:r w:rsidRPr="00DA3455">
        <w:rPr>
          <w:rFonts w:eastAsia="Webdings"/>
          <w:b/>
          <w:bCs/>
          <w:sz w:val="22"/>
          <w:szCs w:val="22"/>
        </w:rPr>
        <w:lastRenderedPageBreak/>
        <w:t>SI IMPEGNA</w:t>
      </w:r>
    </w:p>
    <w:p w:rsidR="000133E0" w:rsidRPr="00DA3455" w:rsidRDefault="000133E0" w:rsidP="00326F2D">
      <w:pPr>
        <w:spacing w:line="360" w:lineRule="auto"/>
        <w:rPr>
          <w:rFonts w:cs="Arial"/>
          <w:sz w:val="22"/>
          <w:szCs w:val="22"/>
        </w:rPr>
      </w:pPr>
    </w:p>
    <w:p w:rsidR="0079110E" w:rsidRPr="00DA3455" w:rsidRDefault="0079110E" w:rsidP="00CA3F34">
      <w:pPr>
        <w:pStyle w:val="Intestazione"/>
        <w:numPr>
          <w:ilvl w:val="0"/>
          <w:numId w:val="24"/>
        </w:numPr>
        <w:tabs>
          <w:tab w:val="clear" w:pos="4819"/>
          <w:tab w:val="clear" w:pos="9638"/>
        </w:tabs>
        <w:spacing w:line="264" w:lineRule="auto"/>
        <w:jc w:val="both"/>
        <w:rPr>
          <w:rFonts w:cs="Arial"/>
          <w:sz w:val="22"/>
          <w:szCs w:val="22"/>
        </w:rPr>
      </w:pPr>
      <w:proofErr w:type="gramStart"/>
      <w:r w:rsidRPr="00DA3455">
        <w:rPr>
          <w:rFonts w:eastAsia="Webdings" w:cs="Arial"/>
          <w:sz w:val="22"/>
          <w:szCs w:val="22"/>
        </w:rPr>
        <w:t>a</w:t>
      </w:r>
      <w:proofErr w:type="gramEnd"/>
      <w:r w:rsidRPr="00DA3455">
        <w:rPr>
          <w:rFonts w:eastAsia="Webdings" w:cs="Arial"/>
          <w:sz w:val="22"/>
          <w:szCs w:val="22"/>
        </w:rPr>
        <w:t xml:space="preserve"> proteggere e conservare le credenziali di accesso personali (nome utente e password) con la massima accuratezza al fine di garantirne l'integrità e la riservatezza;</w:t>
      </w:r>
    </w:p>
    <w:p w:rsidR="0079110E" w:rsidRPr="00DA3455" w:rsidRDefault="0079110E" w:rsidP="00CA3F34">
      <w:pPr>
        <w:pStyle w:val="Intestazione"/>
        <w:numPr>
          <w:ilvl w:val="0"/>
          <w:numId w:val="24"/>
        </w:numPr>
        <w:tabs>
          <w:tab w:val="clear" w:pos="4819"/>
          <w:tab w:val="clear" w:pos="9638"/>
        </w:tabs>
        <w:spacing w:line="264" w:lineRule="auto"/>
        <w:jc w:val="both"/>
        <w:rPr>
          <w:rFonts w:cs="Arial"/>
          <w:sz w:val="22"/>
          <w:szCs w:val="22"/>
        </w:rPr>
      </w:pPr>
      <w:proofErr w:type="gramStart"/>
      <w:r w:rsidRPr="00DA3455">
        <w:rPr>
          <w:rFonts w:eastAsia="Webdings" w:cs="Arial"/>
          <w:sz w:val="22"/>
          <w:szCs w:val="22"/>
        </w:rPr>
        <w:t>a</w:t>
      </w:r>
      <w:proofErr w:type="gramEnd"/>
      <w:r w:rsidRPr="00DA3455">
        <w:rPr>
          <w:rFonts w:eastAsia="Webdings" w:cs="Arial"/>
          <w:sz w:val="22"/>
          <w:szCs w:val="22"/>
        </w:rPr>
        <w:t xml:space="preserve"> proteggere e conservare le credenziali di accesso in luogo sicuro;</w:t>
      </w:r>
    </w:p>
    <w:p w:rsidR="0079110E" w:rsidRPr="00DA3455" w:rsidRDefault="0079110E" w:rsidP="00CA3F34">
      <w:pPr>
        <w:pStyle w:val="Intestazione"/>
        <w:numPr>
          <w:ilvl w:val="0"/>
          <w:numId w:val="24"/>
        </w:numPr>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adottare ogni altra misura atta ad impedire la perdita, la compromissione o l'utilizzo improprio delle credenziali di accesso;</w:t>
      </w:r>
    </w:p>
    <w:p w:rsidR="0079110E" w:rsidRPr="00DA3455" w:rsidRDefault="0079110E" w:rsidP="00CA3F34">
      <w:pPr>
        <w:pStyle w:val="Intestazione"/>
        <w:numPr>
          <w:ilvl w:val="0"/>
          <w:numId w:val="24"/>
        </w:numPr>
        <w:tabs>
          <w:tab w:val="clear" w:pos="4819"/>
          <w:tab w:val="clear" w:pos="9638"/>
        </w:tabs>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utilizzare l’account utente per le sole attività inerenti al proprio lavoro e professione;</w:t>
      </w:r>
    </w:p>
    <w:p w:rsidR="0079110E" w:rsidRPr="00DA3455" w:rsidRDefault="0079110E" w:rsidP="00CA3F34">
      <w:pPr>
        <w:pStyle w:val="Intestazione"/>
        <w:numPr>
          <w:ilvl w:val="0"/>
          <w:numId w:val="24"/>
        </w:numPr>
        <w:tabs>
          <w:tab w:val="clear" w:pos="4819"/>
          <w:tab w:val="clear" w:pos="9638"/>
        </w:tabs>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inoltrare senza ritardo, al sopraggiungere della decadenza dei requisiti dichiarati per l’accreditamento, la richiesta di revoca dell’account utente alla Provincia Autonoma di Trento;</w:t>
      </w:r>
    </w:p>
    <w:p w:rsidR="0079110E" w:rsidRPr="00DA3455" w:rsidRDefault="0079110E" w:rsidP="00CA3F34">
      <w:pPr>
        <w:pStyle w:val="Intestazione"/>
        <w:numPr>
          <w:ilvl w:val="0"/>
          <w:numId w:val="24"/>
        </w:numPr>
        <w:tabs>
          <w:tab w:val="clear" w:pos="4819"/>
        </w:tabs>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adottare tutte le misure organizzative e tecniche idonee ad evitare danno ad altri;</w:t>
      </w:r>
    </w:p>
    <w:p w:rsidR="0079110E" w:rsidRPr="00DA3455" w:rsidRDefault="0079110E" w:rsidP="00CA3F34">
      <w:pPr>
        <w:pStyle w:val="Intestazione"/>
        <w:numPr>
          <w:ilvl w:val="0"/>
          <w:numId w:val="24"/>
        </w:numPr>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inoltrare, alla Provincia Autonoma di Trento, pronta denuncia formale di smarrimento e/o violazione delle credenziali di accesso;</w:t>
      </w:r>
    </w:p>
    <w:p w:rsidR="0079110E" w:rsidRPr="00DA3455" w:rsidRDefault="0079110E" w:rsidP="00CA3F34">
      <w:pPr>
        <w:pStyle w:val="Intestazione"/>
        <w:numPr>
          <w:ilvl w:val="0"/>
          <w:numId w:val="24"/>
        </w:numPr>
        <w:tabs>
          <w:tab w:val="clear" w:pos="4819"/>
          <w:tab w:val="clear" w:pos="9638"/>
        </w:tabs>
        <w:spacing w:line="264" w:lineRule="auto"/>
        <w:jc w:val="both"/>
        <w:rPr>
          <w:rFonts w:cs="Arial"/>
          <w:sz w:val="22"/>
          <w:szCs w:val="22"/>
        </w:rPr>
      </w:pPr>
      <w:proofErr w:type="gramStart"/>
      <w:r w:rsidRPr="00DA3455">
        <w:rPr>
          <w:rFonts w:eastAsia="Webdings" w:cs="Arial"/>
          <w:sz w:val="22"/>
          <w:szCs w:val="22"/>
        </w:rPr>
        <w:t>ad</w:t>
      </w:r>
      <w:proofErr w:type="gramEnd"/>
      <w:r w:rsidRPr="00DA3455">
        <w:rPr>
          <w:rFonts w:eastAsia="Webdings" w:cs="Arial"/>
          <w:sz w:val="22"/>
          <w:szCs w:val="22"/>
        </w:rPr>
        <w:t xml:space="preserve"> utilizzare in modo esclusivo e personale l’accesso al Sistema tramite il proprio account utente;</w:t>
      </w:r>
    </w:p>
    <w:p w:rsidR="003F75AD" w:rsidRPr="00DA3455" w:rsidRDefault="003F75AD" w:rsidP="00326F2D">
      <w:pPr>
        <w:tabs>
          <w:tab w:val="left" w:pos="-720"/>
          <w:tab w:val="left" w:pos="0"/>
          <w:tab w:val="left" w:pos="180"/>
          <w:tab w:val="left" w:pos="1440"/>
          <w:tab w:val="left" w:pos="2160"/>
          <w:tab w:val="left" w:pos="2880"/>
          <w:tab w:val="left" w:pos="3600"/>
          <w:tab w:val="left" w:pos="4320"/>
        </w:tabs>
        <w:autoSpaceDE w:val="0"/>
        <w:spacing w:line="360" w:lineRule="auto"/>
        <w:ind w:left="180" w:hanging="180"/>
        <w:jc w:val="both"/>
        <w:rPr>
          <w:rFonts w:cs="Arial"/>
          <w:sz w:val="22"/>
          <w:szCs w:val="22"/>
        </w:rPr>
      </w:pPr>
    </w:p>
    <w:p w:rsidR="0079110E" w:rsidRPr="00DA3455" w:rsidRDefault="0079110E" w:rsidP="00326F2D">
      <w:pPr>
        <w:pStyle w:val="Intestazione"/>
        <w:tabs>
          <w:tab w:val="clear" w:pos="4819"/>
          <w:tab w:val="clear" w:pos="9638"/>
        </w:tabs>
        <w:spacing w:line="360" w:lineRule="auto"/>
        <w:rPr>
          <w:rFonts w:eastAsia="Webdings" w:cs="Arial"/>
          <w:color w:val="000000"/>
          <w:sz w:val="22"/>
          <w:szCs w:val="22"/>
        </w:rPr>
      </w:pPr>
    </w:p>
    <w:p w:rsidR="00636149" w:rsidRPr="00DA3455" w:rsidRDefault="00636149" w:rsidP="00326F2D">
      <w:pPr>
        <w:pStyle w:val="Intestazione"/>
        <w:tabs>
          <w:tab w:val="clear" w:pos="4819"/>
          <w:tab w:val="clear" w:pos="9638"/>
        </w:tabs>
        <w:spacing w:line="360" w:lineRule="auto"/>
        <w:rPr>
          <w:rFonts w:eastAsia="Webdings" w:cs="Arial"/>
          <w:color w:val="000000"/>
          <w:sz w:val="22"/>
          <w:szCs w:val="22"/>
        </w:rPr>
      </w:pPr>
    </w:p>
    <w:p w:rsidR="0079110E" w:rsidRPr="00DA3455" w:rsidRDefault="0079110E" w:rsidP="00326F2D">
      <w:pPr>
        <w:pStyle w:val="Intestazione"/>
        <w:tabs>
          <w:tab w:val="clear" w:pos="4819"/>
          <w:tab w:val="clear" w:pos="9638"/>
          <w:tab w:val="left" w:pos="5387"/>
        </w:tabs>
        <w:spacing w:line="360" w:lineRule="auto"/>
        <w:ind w:firstLine="540"/>
        <w:rPr>
          <w:rFonts w:cs="Arial"/>
          <w:sz w:val="22"/>
          <w:szCs w:val="22"/>
        </w:rPr>
      </w:pPr>
      <w:r w:rsidRPr="00DA3455">
        <w:rPr>
          <w:rFonts w:eastAsia="Webdings" w:cs="Arial"/>
          <w:sz w:val="22"/>
          <w:szCs w:val="22"/>
        </w:rPr>
        <w:t>Luogo e data</w:t>
      </w:r>
      <w:r w:rsidRPr="00DA3455">
        <w:rPr>
          <w:rFonts w:eastAsia="Webdings" w:cs="Arial"/>
          <w:sz w:val="22"/>
          <w:szCs w:val="22"/>
        </w:rPr>
        <w:tab/>
      </w:r>
      <w:r w:rsidR="00331FC2" w:rsidRPr="00DA3455">
        <w:rPr>
          <w:rFonts w:eastAsia="Webdings" w:cs="Arial"/>
          <w:sz w:val="22"/>
          <w:szCs w:val="22"/>
        </w:rPr>
        <w:t xml:space="preserve">          </w:t>
      </w:r>
      <w:r w:rsidRPr="00DA3455">
        <w:rPr>
          <w:rFonts w:eastAsia="Webdings" w:cs="Arial"/>
          <w:sz w:val="22"/>
          <w:szCs w:val="22"/>
        </w:rPr>
        <w:t>FIRMA DEL RICHIEDENTE</w:t>
      </w:r>
    </w:p>
    <w:p w:rsidR="0079110E" w:rsidRPr="00DA3455" w:rsidRDefault="0079110E" w:rsidP="00326F2D">
      <w:pPr>
        <w:pStyle w:val="Intestazione"/>
        <w:tabs>
          <w:tab w:val="clear" w:pos="4819"/>
          <w:tab w:val="clear" w:pos="9638"/>
          <w:tab w:val="left" w:pos="6480"/>
        </w:tabs>
        <w:spacing w:line="360" w:lineRule="auto"/>
        <w:rPr>
          <w:rFonts w:eastAsia="Webdings" w:cs="Arial"/>
          <w:sz w:val="22"/>
          <w:szCs w:val="22"/>
        </w:rPr>
      </w:pPr>
    </w:p>
    <w:p w:rsidR="0079110E" w:rsidRPr="00DA3455" w:rsidRDefault="00A778F9" w:rsidP="00326F2D">
      <w:pPr>
        <w:pStyle w:val="Intestazione"/>
        <w:tabs>
          <w:tab w:val="clear" w:pos="4819"/>
          <w:tab w:val="clear" w:pos="9638"/>
          <w:tab w:val="left" w:pos="5387"/>
        </w:tabs>
        <w:spacing w:line="360" w:lineRule="auto"/>
        <w:rPr>
          <w:rFonts w:eastAsia="Webdings" w:cs="Arial"/>
          <w:sz w:val="22"/>
          <w:szCs w:val="22"/>
          <w:lang w:val="en-US"/>
        </w:rPr>
      </w:pPr>
      <w:r w:rsidRPr="00DA3455">
        <w:rPr>
          <w:rFonts w:eastAsia="Times New Roman" w:cs="Arial"/>
          <w:sz w:val="22"/>
          <w:szCs w:val="22"/>
          <w:lang w:val="en-US"/>
        </w:rPr>
        <w:t>&lt;</w:t>
      </w:r>
      <w:proofErr w:type="spellStart"/>
      <w:r w:rsidRPr="00DA3455">
        <w:rPr>
          <w:rFonts w:eastAsia="Times New Roman" w:cs="Arial"/>
          <w:sz w:val="22"/>
          <w:szCs w:val="22"/>
          <w:lang w:val="en-US"/>
        </w:rPr>
        <w:t>wr</w:t>
      </w:r>
      <w:proofErr w:type="gramStart"/>
      <w:r w:rsidRPr="00DA3455">
        <w:rPr>
          <w:rFonts w:eastAsia="Times New Roman" w:cs="Arial"/>
          <w:sz w:val="22"/>
          <w:szCs w:val="22"/>
          <w:lang w:val="en-US"/>
        </w:rPr>
        <w:t>:out</w:t>
      </w:r>
      <w:proofErr w:type="spellEnd"/>
      <w:proofErr w:type="gramEnd"/>
      <w:r w:rsidRPr="00DA3455">
        <w:rPr>
          <w:rFonts w:eastAsia="Times New Roman" w:cs="Arial"/>
          <w:sz w:val="22"/>
          <w:szCs w:val="22"/>
          <w:lang w:val="en-US"/>
        </w:rPr>
        <w:t xml:space="preserve"> select=”</w:t>
      </w:r>
      <w:r w:rsidR="0099746D" w:rsidRPr="00DA3455">
        <w:rPr>
          <w:rFonts w:eastAsia="Times New Roman" w:cs="Arial"/>
          <w:sz w:val="22"/>
          <w:szCs w:val="22"/>
          <w:lang w:val="en-US"/>
        </w:rPr>
        <w:t>$.</w:t>
      </w:r>
      <w:proofErr w:type="spellStart"/>
      <w:r w:rsidR="0099746D" w:rsidRPr="00DA3455">
        <w:rPr>
          <w:rFonts w:eastAsia="Times New Roman" w:cs="Arial"/>
          <w:sz w:val="22"/>
          <w:szCs w:val="22"/>
          <w:lang w:val="en-US"/>
        </w:rPr>
        <w:t>domandaNuovoUtente.</w:t>
      </w:r>
      <w:r w:rsidRPr="00DA3455">
        <w:rPr>
          <w:rFonts w:eastAsia="Times New Roman" w:cs="Arial"/>
          <w:sz w:val="22"/>
          <w:szCs w:val="22"/>
          <w:lang w:val="en-US"/>
        </w:rPr>
        <w:t>luogo</w:t>
      </w:r>
      <w:proofErr w:type="spellEnd"/>
      <w:r w:rsidRPr="00DA3455">
        <w:rPr>
          <w:rFonts w:eastAsia="Times New Roman" w:cs="Arial"/>
          <w:sz w:val="22"/>
          <w:szCs w:val="22"/>
          <w:lang w:val="en-US"/>
        </w:rPr>
        <w:t>” /&gt;, &lt;</w:t>
      </w:r>
      <w:proofErr w:type="spellStart"/>
      <w:r w:rsidRPr="00DA3455">
        <w:rPr>
          <w:rFonts w:eastAsia="Times New Roman" w:cs="Arial"/>
          <w:sz w:val="22"/>
          <w:szCs w:val="22"/>
          <w:lang w:val="en-US"/>
        </w:rPr>
        <w:t>wr:out</w:t>
      </w:r>
      <w:proofErr w:type="spellEnd"/>
      <w:r w:rsidRPr="00DA3455">
        <w:rPr>
          <w:rFonts w:eastAsia="Times New Roman" w:cs="Arial"/>
          <w:sz w:val="22"/>
          <w:szCs w:val="22"/>
          <w:lang w:val="en-US"/>
        </w:rPr>
        <w:t xml:space="preserve"> select=”</w:t>
      </w:r>
      <w:r w:rsidR="0099746D" w:rsidRPr="00DA3455">
        <w:rPr>
          <w:rFonts w:eastAsia="Times New Roman" w:cs="Arial"/>
          <w:sz w:val="22"/>
          <w:szCs w:val="22"/>
          <w:lang w:val="en-US"/>
        </w:rPr>
        <w:t>$.</w:t>
      </w:r>
      <w:proofErr w:type="spellStart"/>
      <w:r w:rsidR="0099746D" w:rsidRPr="00DA3455">
        <w:rPr>
          <w:rFonts w:eastAsia="Times New Roman" w:cs="Arial"/>
          <w:sz w:val="22"/>
          <w:szCs w:val="22"/>
          <w:lang w:val="en-US"/>
        </w:rPr>
        <w:t>domandaNuovoUtente.</w:t>
      </w:r>
      <w:r w:rsidR="00B60137" w:rsidRPr="00DA3455">
        <w:rPr>
          <w:rFonts w:eastAsia="Times New Roman" w:cs="Arial"/>
          <w:sz w:val="22"/>
          <w:szCs w:val="22"/>
          <w:lang w:val="en-US"/>
        </w:rPr>
        <w:t>data</w:t>
      </w:r>
      <w:proofErr w:type="spellEnd"/>
      <w:r w:rsidRPr="00DA3455">
        <w:rPr>
          <w:rFonts w:eastAsia="Times New Roman" w:cs="Arial"/>
          <w:sz w:val="22"/>
          <w:szCs w:val="22"/>
          <w:lang w:val="en-US"/>
        </w:rPr>
        <w:t>” /&gt;</w:t>
      </w:r>
      <w:r w:rsidR="0079110E" w:rsidRPr="00DA3455">
        <w:rPr>
          <w:rFonts w:eastAsia="Webdings" w:cs="Arial"/>
          <w:sz w:val="22"/>
          <w:szCs w:val="22"/>
          <w:lang w:val="en-US"/>
        </w:rPr>
        <w:t>.</w:t>
      </w:r>
      <w:r w:rsidR="00331FC2" w:rsidRPr="00DA3455">
        <w:rPr>
          <w:rFonts w:eastAsia="Webdings" w:cs="Arial"/>
          <w:sz w:val="22"/>
          <w:szCs w:val="22"/>
          <w:lang w:val="en-US"/>
        </w:rPr>
        <w:tab/>
        <w:t>……………………………………………..</w:t>
      </w:r>
    </w:p>
    <w:p w:rsidR="00331FC2" w:rsidRPr="00DA3455" w:rsidRDefault="00331FC2" w:rsidP="00326F2D">
      <w:pPr>
        <w:ind w:left="5400"/>
        <w:jc w:val="both"/>
        <w:rPr>
          <w:rFonts w:cs="Arial"/>
          <w:sz w:val="16"/>
          <w:szCs w:val="16"/>
        </w:rPr>
      </w:pPr>
      <w:proofErr w:type="gramStart"/>
      <w:r w:rsidRPr="00DA3455">
        <w:rPr>
          <w:rFonts w:cs="Arial"/>
          <w:sz w:val="16"/>
          <w:szCs w:val="16"/>
        </w:rPr>
        <w:t>”Documento</w:t>
      </w:r>
      <w:proofErr w:type="gramEnd"/>
      <w:r w:rsidRPr="00DA3455">
        <w:rPr>
          <w:rFonts w:cs="Arial"/>
          <w:sz w:val="16"/>
          <w:szCs w:val="16"/>
        </w:rPr>
        <w:t xml:space="preserve"> sottoscritto con firma digitale ai sensi del D. </w:t>
      </w:r>
      <w:proofErr w:type="spellStart"/>
      <w:r w:rsidRPr="00DA3455">
        <w:rPr>
          <w:rFonts w:cs="Arial"/>
          <w:sz w:val="16"/>
          <w:szCs w:val="16"/>
        </w:rPr>
        <w:t>Lgs</w:t>
      </w:r>
      <w:proofErr w:type="spellEnd"/>
      <w:r w:rsidRPr="00DA3455">
        <w:rPr>
          <w:rFonts w:cs="Arial"/>
          <w:sz w:val="16"/>
          <w:szCs w:val="16"/>
        </w:rPr>
        <w:t xml:space="preserve"> n. 82 del 7 marzo 2005 successive modifiche ed integrazioni”</w:t>
      </w:r>
    </w:p>
    <w:p w:rsidR="000133E0" w:rsidRPr="00DA3455" w:rsidRDefault="000133E0" w:rsidP="00326F2D">
      <w:pPr>
        <w:spacing w:line="360" w:lineRule="auto"/>
        <w:ind w:left="5400"/>
        <w:jc w:val="both"/>
        <w:rPr>
          <w:rFonts w:cs="Arial"/>
          <w:sz w:val="16"/>
          <w:szCs w:val="16"/>
        </w:rPr>
      </w:pPr>
      <w:bookmarkStart w:id="0" w:name="_GoBack"/>
      <w:bookmarkEnd w:id="0"/>
    </w:p>
    <w:sectPr w:rsidR="000133E0" w:rsidRPr="00DA3455" w:rsidSect="000133E0">
      <w:type w:val="continuous"/>
      <w:pgSz w:w="11906" w:h="16838"/>
      <w:pgMar w:top="567" w:right="1134" w:bottom="284" w:left="1134" w:header="567" w:footer="5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9F6" w:rsidRDefault="00F929F6">
      <w:r>
        <w:separator/>
      </w:r>
    </w:p>
  </w:endnote>
  <w:endnote w:type="continuationSeparator" w:id="0">
    <w:p w:rsidR="00F929F6" w:rsidRDefault="00F92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CC3956">
    <w:pPr>
      <w:jc w:val="both"/>
    </w:pPr>
    <w:r>
      <w:rPr>
        <w:noProof/>
        <w:lang w:eastAsia="it-IT"/>
      </w:rPr>
      <mc:AlternateContent>
        <mc:Choice Requires="wps">
          <w:drawing>
            <wp:anchor distT="0" distB="0" distL="0" distR="0" simplePos="0" relativeHeight="251659776" behindDoc="0" locked="0" layoutInCell="1" allowOverlap="1">
              <wp:simplePos x="0" y="0"/>
              <wp:positionH relativeFrom="page">
                <wp:posOffset>7087235</wp:posOffset>
              </wp:positionH>
              <wp:positionV relativeFrom="paragraph">
                <wp:posOffset>214630</wp:posOffset>
              </wp:positionV>
              <wp:extent cx="76200" cy="174625"/>
              <wp:effectExtent l="635" t="5080" r="889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0914" w:rsidRDefault="003C0914">
                          <w:pPr>
                            <w:pStyle w:val="Pidipagina"/>
                          </w:pPr>
                          <w:r>
                            <w:rPr>
                              <w:rStyle w:val="Numeropagina"/>
                            </w:rPr>
                            <w:fldChar w:fldCharType="begin"/>
                          </w:r>
                          <w:r>
                            <w:rPr>
                              <w:rStyle w:val="Numeropagina"/>
                            </w:rPr>
                            <w:instrText xml:space="preserve"> PAGE </w:instrText>
                          </w:r>
                          <w:r>
                            <w:rPr>
                              <w:rStyle w:val="Numeropagina"/>
                            </w:rPr>
                            <w:fldChar w:fldCharType="separate"/>
                          </w:r>
                          <w:r w:rsidR="00DA3455">
                            <w:rPr>
                              <w:rStyle w:val="Numeropagina"/>
                              <w:noProof/>
                            </w:rPr>
                            <w:t>2</w:t>
                          </w:r>
                          <w:r>
                            <w:rPr>
                              <w:rStyle w:val="Numeropa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8.05pt;margin-top:16.9pt;width:6pt;height:13.7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" stroked="f">
              <v:fill opacity="0"/>
              <v:textbox inset="0,0,0,0">
                <w:txbxContent>
                  <w:p w:rsidR="003C0914" w:rsidRDefault="003C0914">
                    <w:pPr>
                      <w:pStyle w:val="Pidipagina"/>
                    </w:pPr>
                    <w:r>
                      <w:rPr>
                        <w:rStyle w:val="Numeropagina"/>
                      </w:rPr>
                      <w:fldChar w:fldCharType="begin"/>
                    </w:r>
                    <w:r>
                      <w:rPr>
                        <w:rStyle w:val="Numeropagina"/>
                      </w:rPr>
                      <w:instrText xml:space="preserve"> PAGE </w:instrText>
                    </w:r>
                    <w:r>
                      <w:rPr>
                        <w:rStyle w:val="Numeropagina"/>
                      </w:rPr>
                      <w:fldChar w:fldCharType="separate"/>
                    </w:r>
                    <w:r w:rsidR="00DA3455">
                      <w:rPr>
                        <w:rStyle w:val="Numeropagina"/>
                        <w:noProof/>
                      </w:rPr>
                      <w:t>2</w:t>
                    </w:r>
                    <w:r>
                      <w:rPr>
                        <w:rStyle w:val="Numeropa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9F6" w:rsidRDefault="00F929F6">
      <w:r>
        <w:separator/>
      </w:r>
    </w:p>
  </w:footnote>
  <w:footnote w:type="continuationSeparator" w:id="0">
    <w:p w:rsidR="00F929F6" w:rsidRDefault="00F92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3C0914">
    <w:pPr>
      <w:spacing w:after="120"/>
      <w:jc w:val="right"/>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914" w:rsidRDefault="003C091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4100001"/>
    <w:lvl w:ilvl="0">
      <w:start w:val="1"/>
      <w:numFmt w:val="bullet"/>
      <w:lvlText w:val=""/>
      <w:lvlJc w:val="left"/>
      <w:pPr>
        <w:ind w:left="72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360"/>
        </w:tabs>
        <w:ind w:left="360" w:hanging="360"/>
      </w:pPr>
      <w:rPr>
        <w:rFonts w:ascii="Wingdings" w:hAnsi="Wingdings" w:cs="Wingdings"/>
        <w:sz w:val="16"/>
        <w:szCs w:val="16"/>
      </w:rPr>
    </w:lvl>
  </w:abstractNum>
  <w:abstractNum w:abstractNumId="3" w15:restartNumberingAfterBreak="0">
    <w:nsid w:val="00000004"/>
    <w:multiLevelType w:val="singleLevel"/>
    <w:tmpl w:val="00000004"/>
    <w:name w:val="WW8Num11"/>
    <w:lvl w:ilvl="0">
      <w:start w:val="1"/>
      <w:numFmt w:val="bullet"/>
      <w:lvlText w:val=""/>
      <w:lvlJc w:val="left"/>
      <w:pPr>
        <w:tabs>
          <w:tab w:val="num" w:pos="709"/>
        </w:tabs>
        <w:ind w:left="720" w:hanging="360"/>
      </w:pPr>
      <w:rPr>
        <w:rFonts w:ascii="Wingdings" w:hAnsi="Wingdings" w:cs="Wingdings"/>
      </w:rPr>
    </w:lvl>
  </w:abstractNum>
  <w:abstractNum w:abstractNumId="4" w15:restartNumberingAfterBreak="0">
    <w:nsid w:val="00000005"/>
    <w:multiLevelType w:val="singleLevel"/>
    <w:tmpl w:val="04100005"/>
    <w:lvl w:ilvl="0">
      <w:start w:val="1"/>
      <w:numFmt w:val="bullet"/>
      <w:lvlText w:val=""/>
      <w:lvlJc w:val="left"/>
      <w:pPr>
        <w:ind w:left="720" w:hanging="36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09"/>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singleLevel"/>
    <w:tmpl w:val="00000009"/>
    <w:lvl w:ilvl="0">
      <w:start w:val="1"/>
      <w:numFmt w:val="bullet"/>
      <w:lvlText w:val=""/>
      <w:lvlJc w:val="left"/>
      <w:pPr>
        <w:tabs>
          <w:tab w:val="num" w:pos="1140"/>
        </w:tabs>
        <w:ind w:left="1140" w:hanging="360"/>
      </w:pPr>
      <w:rPr>
        <w:rFonts w:ascii="Webdings" w:hAnsi="Webdings" w:cs="Webdings" w:hint="default"/>
      </w:rPr>
    </w:lvl>
  </w:abstractNum>
  <w:abstractNum w:abstractNumId="9" w15:restartNumberingAfterBreak="0">
    <w:nsid w:val="070A40E8"/>
    <w:multiLevelType w:val="hybridMultilevel"/>
    <w:tmpl w:val="ABD6CC26"/>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7B737E"/>
    <w:multiLevelType w:val="hybridMultilevel"/>
    <w:tmpl w:val="DD384516"/>
    <w:name w:val="WW8Num42"/>
    <w:lvl w:ilvl="0" w:tplc="04100005">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B76844"/>
    <w:multiLevelType w:val="hybridMultilevel"/>
    <w:tmpl w:val="8042EFD2"/>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B6B54"/>
    <w:multiLevelType w:val="hybridMultilevel"/>
    <w:tmpl w:val="745C674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879A8"/>
    <w:multiLevelType w:val="hybridMultilevel"/>
    <w:tmpl w:val="F94A1F0A"/>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A8131B"/>
    <w:multiLevelType w:val="hybridMultilevel"/>
    <w:tmpl w:val="66764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B64913"/>
    <w:multiLevelType w:val="hybridMultilevel"/>
    <w:tmpl w:val="62A27756"/>
    <w:lvl w:ilvl="0" w:tplc="04100005">
      <w:start w:val="1"/>
      <w:numFmt w:val="bullet"/>
      <w:lvlText w:val=""/>
      <w:lvlJc w:val="left"/>
      <w:pPr>
        <w:tabs>
          <w:tab w:val="num" w:pos="709"/>
        </w:tabs>
        <w:ind w:left="709" w:hanging="360"/>
      </w:pPr>
      <w:rPr>
        <w:rFonts w:ascii="Wingdings" w:hAnsi="Wingdings" w:hint="default"/>
      </w:rPr>
    </w:lvl>
    <w:lvl w:ilvl="1" w:tplc="04100003" w:tentative="1">
      <w:start w:val="1"/>
      <w:numFmt w:val="bullet"/>
      <w:lvlText w:val="o"/>
      <w:lvlJc w:val="left"/>
      <w:pPr>
        <w:tabs>
          <w:tab w:val="num" w:pos="1429"/>
        </w:tabs>
        <w:ind w:left="1429" w:hanging="360"/>
      </w:pPr>
      <w:rPr>
        <w:rFonts w:ascii="Courier New" w:hAnsi="Courier New" w:cs="Courier New" w:hint="default"/>
      </w:rPr>
    </w:lvl>
    <w:lvl w:ilvl="2" w:tplc="04100005" w:tentative="1">
      <w:start w:val="1"/>
      <w:numFmt w:val="bullet"/>
      <w:lvlText w:val=""/>
      <w:lvlJc w:val="left"/>
      <w:pPr>
        <w:tabs>
          <w:tab w:val="num" w:pos="2149"/>
        </w:tabs>
        <w:ind w:left="2149" w:hanging="360"/>
      </w:pPr>
      <w:rPr>
        <w:rFonts w:ascii="Wingdings" w:hAnsi="Wingdings" w:hint="default"/>
      </w:rPr>
    </w:lvl>
    <w:lvl w:ilvl="3" w:tplc="04100001" w:tentative="1">
      <w:start w:val="1"/>
      <w:numFmt w:val="bullet"/>
      <w:lvlText w:val=""/>
      <w:lvlJc w:val="left"/>
      <w:pPr>
        <w:tabs>
          <w:tab w:val="num" w:pos="2869"/>
        </w:tabs>
        <w:ind w:left="2869" w:hanging="360"/>
      </w:pPr>
      <w:rPr>
        <w:rFonts w:ascii="Symbol" w:hAnsi="Symbol" w:hint="default"/>
      </w:rPr>
    </w:lvl>
    <w:lvl w:ilvl="4" w:tplc="04100003" w:tentative="1">
      <w:start w:val="1"/>
      <w:numFmt w:val="bullet"/>
      <w:lvlText w:val="o"/>
      <w:lvlJc w:val="left"/>
      <w:pPr>
        <w:tabs>
          <w:tab w:val="num" w:pos="3589"/>
        </w:tabs>
        <w:ind w:left="3589" w:hanging="360"/>
      </w:pPr>
      <w:rPr>
        <w:rFonts w:ascii="Courier New" w:hAnsi="Courier New" w:cs="Courier New" w:hint="default"/>
      </w:rPr>
    </w:lvl>
    <w:lvl w:ilvl="5" w:tplc="04100005" w:tentative="1">
      <w:start w:val="1"/>
      <w:numFmt w:val="bullet"/>
      <w:lvlText w:val=""/>
      <w:lvlJc w:val="left"/>
      <w:pPr>
        <w:tabs>
          <w:tab w:val="num" w:pos="4309"/>
        </w:tabs>
        <w:ind w:left="4309" w:hanging="360"/>
      </w:pPr>
      <w:rPr>
        <w:rFonts w:ascii="Wingdings" w:hAnsi="Wingdings" w:hint="default"/>
      </w:rPr>
    </w:lvl>
    <w:lvl w:ilvl="6" w:tplc="04100001" w:tentative="1">
      <w:start w:val="1"/>
      <w:numFmt w:val="bullet"/>
      <w:lvlText w:val=""/>
      <w:lvlJc w:val="left"/>
      <w:pPr>
        <w:tabs>
          <w:tab w:val="num" w:pos="5029"/>
        </w:tabs>
        <w:ind w:left="5029" w:hanging="360"/>
      </w:pPr>
      <w:rPr>
        <w:rFonts w:ascii="Symbol" w:hAnsi="Symbol" w:hint="default"/>
      </w:rPr>
    </w:lvl>
    <w:lvl w:ilvl="7" w:tplc="04100003" w:tentative="1">
      <w:start w:val="1"/>
      <w:numFmt w:val="bullet"/>
      <w:lvlText w:val="o"/>
      <w:lvlJc w:val="left"/>
      <w:pPr>
        <w:tabs>
          <w:tab w:val="num" w:pos="5749"/>
        </w:tabs>
        <w:ind w:left="5749" w:hanging="360"/>
      </w:pPr>
      <w:rPr>
        <w:rFonts w:ascii="Courier New" w:hAnsi="Courier New" w:cs="Courier New" w:hint="default"/>
      </w:rPr>
    </w:lvl>
    <w:lvl w:ilvl="8" w:tplc="04100005" w:tentative="1">
      <w:start w:val="1"/>
      <w:numFmt w:val="bullet"/>
      <w:lvlText w:val=""/>
      <w:lvlJc w:val="left"/>
      <w:pPr>
        <w:tabs>
          <w:tab w:val="num" w:pos="6469"/>
        </w:tabs>
        <w:ind w:left="6469" w:hanging="360"/>
      </w:pPr>
      <w:rPr>
        <w:rFonts w:ascii="Wingdings" w:hAnsi="Wingdings" w:hint="default"/>
      </w:rPr>
    </w:lvl>
  </w:abstractNum>
  <w:abstractNum w:abstractNumId="16" w15:restartNumberingAfterBreak="0">
    <w:nsid w:val="4F192F66"/>
    <w:multiLevelType w:val="multilevel"/>
    <w:tmpl w:val="8042EF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C33CDC"/>
    <w:multiLevelType w:val="hybridMultilevel"/>
    <w:tmpl w:val="16562F0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3212D5"/>
    <w:multiLevelType w:val="hybridMultilevel"/>
    <w:tmpl w:val="3D766374"/>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5424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6F100553"/>
    <w:multiLevelType w:val="hybridMultilevel"/>
    <w:tmpl w:val="F76A21B0"/>
    <w:lvl w:ilvl="0" w:tplc="87B22878">
      <w:start w:val="1"/>
      <w:numFmt w:val="bullet"/>
      <w:lvlText w:val=""/>
      <w:lvlJc w:val="left"/>
      <w:pPr>
        <w:tabs>
          <w:tab w:val="num" w:pos="1140"/>
        </w:tabs>
        <w:ind w:left="1140" w:hanging="360"/>
      </w:pPr>
      <w:rPr>
        <w:rFonts w:ascii="Webdings" w:hAnsi="Web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78628E"/>
    <w:multiLevelType w:val="hybridMultilevel"/>
    <w:tmpl w:val="9D544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7D72FF"/>
    <w:multiLevelType w:val="hybridMultilevel"/>
    <w:tmpl w:val="DB5013F8"/>
    <w:lvl w:ilvl="0" w:tplc="04100001">
      <w:start w:val="1"/>
      <w:numFmt w:val="bullet"/>
      <w:lvlText w:val=""/>
      <w:lvlJc w:val="left"/>
      <w:pPr>
        <w:tabs>
          <w:tab w:val="num" w:pos="1140"/>
        </w:tabs>
        <w:ind w:left="1140" w:hanging="360"/>
      </w:pPr>
      <w:rPr>
        <w:rFonts w:ascii="Symbol" w:hAnsi="Symbol" w:hint="default"/>
      </w:rPr>
    </w:lvl>
    <w:lvl w:ilvl="1" w:tplc="04100003" w:tentative="1">
      <w:start w:val="1"/>
      <w:numFmt w:val="bullet"/>
      <w:lvlText w:val="o"/>
      <w:lvlJc w:val="left"/>
      <w:pPr>
        <w:tabs>
          <w:tab w:val="num" w:pos="1860"/>
        </w:tabs>
        <w:ind w:left="1860" w:hanging="360"/>
      </w:pPr>
      <w:rPr>
        <w:rFonts w:ascii="Courier New" w:hAnsi="Courier New" w:cs="Courier New" w:hint="default"/>
      </w:rPr>
    </w:lvl>
    <w:lvl w:ilvl="2" w:tplc="04100005" w:tentative="1">
      <w:start w:val="1"/>
      <w:numFmt w:val="bullet"/>
      <w:lvlText w:val=""/>
      <w:lvlJc w:val="left"/>
      <w:pPr>
        <w:tabs>
          <w:tab w:val="num" w:pos="2580"/>
        </w:tabs>
        <w:ind w:left="2580" w:hanging="360"/>
      </w:pPr>
      <w:rPr>
        <w:rFonts w:ascii="Wingdings" w:hAnsi="Wingdings" w:hint="default"/>
      </w:rPr>
    </w:lvl>
    <w:lvl w:ilvl="3" w:tplc="04100001" w:tentative="1">
      <w:start w:val="1"/>
      <w:numFmt w:val="bullet"/>
      <w:lvlText w:val=""/>
      <w:lvlJc w:val="left"/>
      <w:pPr>
        <w:tabs>
          <w:tab w:val="num" w:pos="3300"/>
        </w:tabs>
        <w:ind w:left="3300" w:hanging="360"/>
      </w:pPr>
      <w:rPr>
        <w:rFonts w:ascii="Symbol" w:hAnsi="Symbol" w:hint="default"/>
      </w:rPr>
    </w:lvl>
    <w:lvl w:ilvl="4" w:tplc="04100003" w:tentative="1">
      <w:start w:val="1"/>
      <w:numFmt w:val="bullet"/>
      <w:lvlText w:val="o"/>
      <w:lvlJc w:val="left"/>
      <w:pPr>
        <w:tabs>
          <w:tab w:val="num" w:pos="4020"/>
        </w:tabs>
        <w:ind w:left="4020" w:hanging="360"/>
      </w:pPr>
      <w:rPr>
        <w:rFonts w:ascii="Courier New" w:hAnsi="Courier New" w:cs="Courier New" w:hint="default"/>
      </w:rPr>
    </w:lvl>
    <w:lvl w:ilvl="5" w:tplc="04100005" w:tentative="1">
      <w:start w:val="1"/>
      <w:numFmt w:val="bullet"/>
      <w:lvlText w:val=""/>
      <w:lvlJc w:val="left"/>
      <w:pPr>
        <w:tabs>
          <w:tab w:val="num" w:pos="4740"/>
        </w:tabs>
        <w:ind w:left="4740" w:hanging="360"/>
      </w:pPr>
      <w:rPr>
        <w:rFonts w:ascii="Wingdings" w:hAnsi="Wingdings" w:hint="default"/>
      </w:rPr>
    </w:lvl>
    <w:lvl w:ilvl="6" w:tplc="04100001" w:tentative="1">
      <w:start w:val="1"/>
      <w:numFmt w:val="bullet"/>
      <w:lvlText w:val=""/>
      <w:lvlJc w:val="left"/>
      <w:pPr>
        <w:tabs>
          <w:tab w:val="num" w:pos="5460"/>
        </w:tabs>
        <w:ind w:left="5460" w:hanging="360"/>
      </w:pPr>
      <w:rPr>
        <w:rFonts w:ascii="Symbol" w:hAnsi="Symbol" w:hint="default"/>
      </w:rPr>
    </w:lvl>
    <w:lvl w:ilvl="7" w:tplc="04100003" w:tentative="1">
      <w:start w:val="1"/>
      <w:numFmt w:val="bullet"/>
      <w:lvlText w:val="o"/>
      <w:lvlJc w:val="left"/>
      <w:pPr>
        <w:tabs>
          <w:tab w:val="num" w:pos="6180"/>
        </w:tabs>
        <w:ind w:left="6180" w:hanging="360"/>
      </w:pPr>
      <w:rPr>
        <w:rFonts w:ascii="Courier New" w:hAnsi="Courier New" w:cs="Courier New" w:hint="default"/>
      </w:rPr>
    </w:lvl>
    <w:lvl w:ilvl="8" w:tplc="04100005" w:tentative="1">
      <w:start w:val="1"/>
      <w:numFmt w:val="bullet"/>
      <w:lvlText w:val=""/>
      <w:lvlJc w:val="left"/>
      <w:pPr>
        <w:tabs>
          <w:tab w:val="num" w:pos="6900"/>
        </w:tabs>
        <w:ind w:left="6900" w:hanging="360"/>
      </w:pPr>
      <w:rPr>
        <w:rFonts w:ascii="Wingdings" w:hAnsi="Wingdings" w:hint="default"/>
      </w:rPr>
    </w:lvl>
  </w:abstractNum>
  <w:abstractNum w:abstractNumId="23" w15:restartNumberingAfterBreak="0">
    <w:nsid w:val="7AAF7139"/>
    <w:multiLevelType w:val="hybridMultilevel"/>
    <w:tmpl w:val="4C4445D6"/>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2"/>
  </w:num>
  <w:num w:numId="9">
    <w:abstractNumId w:val="20"/>
  </w:num>
  <w:num w:numId="10">
    <w:abstractNumId w:val="7"/>
  </w:num>
  <w:num w:numId="11">
    <w:abstractNumId w:val="8"/>
  </w:num>
  <w:num w:numId="12">
    <w:abstractNumId w:val="9"/>
  </w:num>
  <w:num w:numId="13">
    <w:abstractNumId w:val="13"/>
  </w:num>
  <w:num w:numId="14">
    <w:abstractNumId w:val="11"/>
  </w:num>
  <w:num w:numId="15">
    <w:abstractNumId w:val="10"/>
  </w:num>
  <w:num w:numId="16">
    <w:abstractNumId w:val="16"/>
  </w:num>
  <w:num w:numId="17">
    <w:abstractNumId w:val="12"/>
  </w:num>
  <w:num w:numId="18">
    <w:abstractNumId w:val="19"/>
  </w:num>
  <w:num w:numId="19">
    <w:abstractNumId w:val="18"/>
  </w:num>
  <w:num w:numId="20">
    <w:abstractNumId w:val="15"/>
  </w:num>
  <w:num w:numId="21">
    <w:abstractNumId w:val="17"/>
  </w:num>
  <w:num w:numId="22">
    <w:abstractNumId w:val="23"/>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16F7"/>
    <w:rsid w:val="000133E0"/>
    <w:rsid w:val="00030A12"/>
    <w:rsid w:val="000473FD"/>
    <w:rsid w:val="00072525"/>
    <w:rsid w:val="000C286A"/>
    <w:rsid w:val="000E24E8"/>
    <w:rsid w:val="001133F2"/>
    <w:rsid w:val="0011429D"/>
    <w:rsid w:val="00150B10"/>
    <w:rsid w:val="00176552"/>
    <w:rsid w:val="00177C48"/>
    <w:rsid w:val="00181F4B"/>
    <w:rsid w:val="001852D5"/>
    <w:rsid w:val="001C364B"/>
    <w:rsid w:val="001C3BF5"/>
    <w:rsid w:val="001D64AE"/>
    <w:rsid w:val="0022483E"/>
    <w:rsid w:val="00231F4B"/>
    <w:rsid w:val="002574D8"/>
    <w:rsid w:val="002608AE"/>
    <w:rsid w:val="0028535E"/>
    <w:rsid w:val="002D1F34"/>
    <w:rsid w:val="002E564D"/>
    <w:rsid w:val="003129E1"/>
    <w:rsid w:val="00326F2D"/>
    <w:rsid w:val="0033186B"/>
    <w:rsid w:val="00331D55"/>
    <w:rsid w:val="00331FC2"/>
    <w:rsid w:val="00345F5E"/>
    <w:rsid w:val="00372A23"/>
    <w:rsid w:val="003A2CE1"/>
    <w:rsid w:val="003A30C6"/>
    <w:rsid w:val="003B6D5D"/>
    <w:rsid w:val="003C04F1"/>
    <w:rsid w:val="003C0914"/>
    <w:rsid w:val="003C4A5D"/>
    <w:rsid w:val="003D2EAC"/>
    <w:rsid w:val="003F2D1F"/>
    <w:rsid w:val="003F2DEA"/>
    <w:rsid w:val="003F75AD"/>
    <w:rsid w:val="00422710"/>
    <w:rsid w:val="004663BC"/>
    <w:rsid w:val="004A0FEC"/>
    <w:rsid w:val="004A10AA"/>
    <w:rsid w:val="004C48BA"/>
    <w:rsid w:val="004E3B73"/>
    <w:rsid w:val="00500CF0"/>
    <w:rsid w:val="00501C1F"/>
    <w:rsid w:val="005332F0"/>
    <w:rsid w:val="00550C6F"/>
    <w:rsid w:val="005623A4"/>
    <w:rsid w:val="0058564A"/>
    <w:rsid w:val="005932EC"/>
    <w:rsid w:val="00595C4B"/>
    <w:rsid w:val="005B37B1"/>
    <w:rsid w:val="005C408D"/>
    <w:rsid w:val="005C7F08"/>
    <w:rsid w:val="005E7850"/>
    <w:rsid w:val="006158A7"/>
    <w:rsid w:val="006213B7"/>
    <w:rsid w:val="0063155E"/>
    <w:rsid w:val="00636149"/>
    <w:rsid w:val="006862EA"/>
    <w:rsid w:val="00695686"/>
    <w:rsid w:val="006A6692"/>
    <w:rsid w:val="006B2E4B"/>
    <w:rsid w:val="006C0F02"/>
    <w:rsid w:val="006D577C"/>
    <w:rsid w:val="006E0175"/>
    <w:rsid w:val="0070645E"/>
    <w:rsid w:val="00706A5C"/>
    <w:rsid w:val="0071547B"/>
    <w:rsid w:val="0073273E"/>
    <w:rsid w:val="00762722"/>
    <w:rsid w:val="0079110E"/>
    <w:rsid w:val="007B190A"/>
    <w:rsid w:val="007B4037"/>
    <w:rsid w:val="007B62CD"/>
    <w:rsid w:val="007E5F29"/>
    <w:rsid w:val="007F0EC7"/>
    <w:rsid w:val="008238E9"/>
    <w:rsid w:val="0082544A"/>
    <w:rsid w:val="00831946"/>
    <w:rsid w:val="008406CB"/>
    <w:rsid w:val="0085183D"/>
    <w:rsid w:val="008665E1"/>
    <w:rsid w:val="0089019C"/>
    <w:rsid w:val="008C09FF"/>
    <w:rsid w:val="009140F9"/>
    <w:rsid w:val="00914C79"/>
    <w:rsid w:val="00951E54"/>
    <w:rsid w:val="00964FD7"/>
    <w:rsid w:val="00986BDD"/>
    <w:rsid w:val="0099746D"/>
    <w:rsid w:val="009A2EF0"/>
    <w:rsid w:val="009B30B0"/>
    <w:rsid w:val="009C71CA"/>
    <w:rsid w:val="009D08B1"/>
    <w:rsid w:val="009E4D4F"/>
    <w:rsid w:val="00A046C9"/>
    <w:rsid w:val="00A239EB"/>
    <w:rsid w:val="00A26839"/>
    <w:rsid w:val="00A26D98"/>
    <w:rsid w:val="00A3247D"/>
    <w:rsid w:val="00A42411"/>
    <w:rsid w:val="00A5728A"/>
    <w:rsid w:val="00A7486C"/>
    <w:rsid w:val="00A778F9"/>
    <w:rsid w:val="00A80295"/>
    <w:rsid w:val="00A9429E"/>
    <w:rsid w:val="00AA4995"/>
    <w:rsid w:val="00AD3BC7"/>
    <w:rsid w:val="00B4018A"/>
    <w:rsid w:val="00B60137"/>
    <w:rsid w:val="00B66039"/>
    <w:rsid w:val="00BA7757"/>
    <w:rsid w:val="00BB4793"/>
    <w:rsid w:val="00BB63F7"/>
    <w:rsid w:val="00BC56A0"/>
    <w:rsid w:val="00BE4E83"/>
    <w:rsid w:val="00C05C99"/>
    <w:rsid w:val="00C0762A"/>
    <w:rsid w:val="00C53419"/>
    <w:rsid w:val="00C54636"/>
    <w:rsid w:val="00C90267"/>
    <w:rsid w:val="00C95F0C"/>
    <w:rsid w:val="00CA3F34"/>
    <w:rsid w:val="00CA5C80"/>
    <w:rsid w:val="00CC3956"/>
    <w:rsid w:val="00CD31D2"/>
    <w:rsid w:val="00CE1CF2"/>
    <w:rsid w:val="00D03792"/>
    <w:rsid w:val="00D35585"/>
    <w:rsid w:val="00D47B37"/>
    <w:rsid w:val="00D57792"/>
    <w:rsid w:val="00D753FC"/>
    <w:rsid w:val="00DA3455"/>
    <w:rsid w:val="00DB4F90"/>
    <w:rsid w:val="00DF5B80"/>
    <w:rsid w:val="00E4415D"/>
    <w:rsid w:val="00E653FE"/>
    <w:rsid w:val="00E8242F"/>
    <w:rsid w:val="00E95031"/>
    <w:rsid w:val="00EC62E7"/>
    <w:rsid w:val="00F21A2C"/>
    <w:rsid w:val="00F2654C"/>
    <w:rsid w:val="00F2783B"/>
    <w:rsid w:val="00F31AB1"/>
    <w:rsid w:val="00F32A5B"/>
    <w:rsid w:val="00F353EC"/>
    <w:rsid w:val="00F4341D"/>
    <w:rsid w:val="00F65E67"/>
    <w:rsid w:val="00F852B6"/>
    <w:rsid w:val="00F929F6"/>
    <w:rsid w:val="00F92E7F"/>
    <w:rsid w:val="00FA42FD"/>
    <w:rsid w:val="00FC71E8"/>
    <w:rsid w:val="00FD41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7091EEFD-2C1C-450A-A8A3-34767B0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A3455"/>
    <w:pPr>
      <w:suppressAutoHyphens/>
    </w:pPr>
    <w:rPr>
      <w:rFonts w:ascii="Arial" w:eastAsia="MS Mincho" w:hAnsi="Arial"/>
      <w:sz w:val="24"/>
      <w:szCs w:val="24"/>
      <w:lang w:eastAsia="ja-JP"/>
    </w:rPr>
  </w:style>
  <w:style w:type="paragraph" w:styleId="Titolo1">
    <w:name w:val="heading 1"/>
    <w:basedOn w:val="Titolo10"/>
    <w:next w:val="Corpotesto"/>
    <w:qFormat/>
    <w:pPr>
      <w:numPr>
        <w:numId w:val="1"/>
      </w:numPr>
      <w:outlineLvl w:val="0"/>
    </w:pPr>
    <w:rPr>
      <w:b/>
      <w:bCs/>
      <w:sz w:val="36"/>
      <w:szCs w:val="36"/>
    </w:rPr>
  </w:style>
  <w:style w:type="paragraph" w:styleId="Titolo2">
    <w:name w:val="heading 2"/>
    <w:basedOn w:val="Titolo10"/>
    <w:next w:val="Corpotesto"/>
    <w:qFormat/>
    <w:pPr>
      <w:numPr>
        <w:ilvl w:val="1"/>
        <w:numId w:val="1"/>
      </w:numPr>
      <w:spacing w:before="200"/>
      <w:outlineLvl w:val="1"/>
    </w:pPr>
    <w:rPr>
      <w:b/>
      <w:bCs/>
      <w:sz w:val="32"/>
      <w:szCs w:val="32"/>
    </w:rPr>
  </w:style>
  <w:style w:type="paragraph" w:styleId="Titolo3">
    <w:name w:val="heading 3"/>
    <w:basedOn w:val="Titolo10"/>
    <w:next w:val="Corpotesto"/>
    <w:qFormat/>
    <w:pPr>
      <w:numPr>
        <w:ilvl w:val="2"/>
        <w:numId w:val="1"/>
      </w:numPr>
      <w:spacing w:before="140"/>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ebdings" w:eastAsia="MS Mincho" w:hAnsi="Web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Wingdings" w:hAnsi="Wingdings" w:cs="Wingdings"/>
      <w:sz w:val="16"/>
      <w:szCs w:val="16"/>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3">
    <w:name w:val="WW8Num16z3"/>
    <w:rPr>
      <w:rFonts w:ascii="Symbol" w:hAnsi="Symbol" w:cs="Symbol"/>
    </w:rPr>
  </w:style>
  <w:style w:type="character" w:customStyle="1" w:styleId="WW8Num16z4">
    <w:name w:val="WW8Num16z4"/>
    <w:rPr>
      <w:rFonts w:ascii="Courier New" w:hAnsi="Courier New" w:cs="Courier New"/>
    </w:rPr>
  </w:style>
  <w:style w:type="character" w:customStyle="1" w:styleId="Carpredefinitoparagrafo1">
    <w:name w:val="Car. predefinito paragrafo1"/>
  </w:style>
  <w:style w:type="character" w:styleId="Numeropagina">
    <w:name w:val="page number"/>
    <w:basedOn w:val="Carpredefinitoparagrafo1"/>
  </w:style>
  <w:style w:type="character" w:styleId="Collegamentoipertestuale">
    <w:name w:val="Hyperlink"/>
    <w:rPr>
      <w:color w:val="000000"/>
      <w:u w:val="single"/>
    </w:rPr>
  </w:style>
  <w:style w:type="character" w:customStyle="1" w:styleId="Punti">
    <w:name w:val="Punti"/>
    <w:rPr>
      <w:rFonts w:ascii="OpenSymbol" w:eastAsia="OpenSymbol" w:hAnsi="OpenSymbol" w:cs="OpenSymbol"/>
    </w:rPr>
  </w:style>
  <w:style w:type="paragraph" w:customStyle="1" w:styleId="Titolo10">
    <w:name w:val="Titolo1"/>
    <w:basedOn w:val="Normale"/>
    <w:next w:val="Corpotesto"/>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qFormat/>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M1">
    <w:name w:val="CM1"/>
    <w:basedOn w:val="Normale"/>
    <w:next w:val="Normale"/>
    <w:pPr>
      <w:widowControl w:val="0"/>
      <w:autoSpaceDE w:val="0"/>
    </w:pPr>
    <w:rPr>
      <w:rFonts w:eastAsia="Times New Roman" w:cs="Arial"/>
    </w:rPr>
  </w:style>
  <w:style w:type="paragraph" w:customStyle="1" w:styleId="CM5">
    <w:name w:val="CM5"/>
    <w:basedOn w:val="Normale"/>
    <w:next w:val="Normale"/>
    <w:pPr>
      <w:widowControl w:val="0"/>
      <w:autoSpaceDE w:val="0"/>
    </w:pPr>
    <w:rPr>
      <w:rFonts w:eastAsia="Times New Roman" w:cs="Arial"/>
    </w:rPr>
  </w:style>
  <w:style w:type="paragraph" w:styleId="Testofumetto">
    <w:name w:val="Balloon Text"/>
    <w:basedOn w:val="Normale"/>
    <w:rPr>
      <w:rFonts w:ascii="Tahoma" w:hAnsi="Tahoma" w:cs="Tahoma"/>
      <w:sz w:val="16"/>
      <w:szCs w:val="16"/>
    </w:rPr>
  </w:style>
  <w:style w:type="paragraph" w:customStyle="1" w:styleId="Contenutocornice">
    <w:name w:val="Contenuto cornice"/>
    <w:basedOn w:val="Normale"/>
  </w:style>
  <w:style w:type="paragraph" w:customStyle="1" w:styleId="Quotations">
    <w:name w:val="Quotations"/>
    <w:basedOn w:val="Normale"/>
    <w:pPr>
      <w:spacing w:after="283"/>
      <w:ind w:left="567" w:right="567"/>
    </w:pPr>
  </w:style>
  <w:style w:type="paragraph" w:styleId="Titolo">
    <w:name w:val="Title"/>
    <w:basedOn w:val="Titolo10"/>
    <w:next w:val="Corpotesto"/>
    <w:qFormat/>
    <w:pPr>
      <w:jc w:val="center"/>
    </w:pPr>
    <w:rPr>
      <w:b/>
      <w:bCs/>
      <w:sz w:val="56"/>
      <w:szCs w:val="56"/>
    </w:rPr>
  </w:style>
  <w:style w:type="paragraph" w:styleId="Sottotitolo">
    <w:name w:val="Subtitle"/>
    <w:basedOn w:val="Titolo10"/>
    <w:next w:val="Corpotesto"/>
    <w:qFormat/>
    <w:pPr>
      <w:spacing w:before="60"/>
      <w:jc w:val="center"/>
    </w:pPr>
    <w:rPr>
      <w:sz w:val="36"/>
      <w:szCs w:val="36"/>
    </w:rPr>
  </w:style>
  <w:style w:type="paragraph" w:styleId="Paragrafoelenco">
    <w:name w:val="List Paragraph"/>
    <w:basedOn w:val="Normale"/>
    <w:uiPriority w:val="34"/>
    <w:qFormat/>
    <w:rsid w:val="00A2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4214C-373A-4D50-8564-AD21CC0F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836</Words>
  <Characters>4766</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Mod</vt:lpstr>
    </vt:vector>
  </TitlesOfParts>
  <Company>PAT</Company>
  <LinksUpToDate>false</LinksUpToDate>
  <CharactersWithSpaces>5591</CharactersWithSpaces>
  <SharedDoc>false</SharedDoc>
  <HLinks>
    <vt:vector size="6" baseType="variant">
      <vt:variant>
        <vt:i4>1572990</vt:i4>
      </vt:variant>
      <vt:variant>
        <vt:i4>0</vt:i4>
      </vt:variant>
      <vt:variant>
        <vt:i4>0</vt:i4>
      </vt:variant>
      <vt:variant>
        <vt:i4>5</vt:i4>
      </vt:variant>
      <vt:variant>
        <vt:lpwstr>mailto:serv.politichesvilupporurale@pec.provincia.tn.it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dc:title>
  <dc:subject/>
  <dc:creator>PR38516</dc:creator>
  <cp:keywords/>
  <dc:description/>
  <cp:lastModifiedBy>Freschi Elisabetta</cp:lastModifiedBy>
  <cp:revision>76</cp:revision>
  <cp:lastPrinted>2018-09-18T06:24:00Z</cp:lastPrinted>
  <dcterms:created xsi:type="dcterms:W3CDTF">2018-10-05T11:22:00Z</dcterms:created>
  <dcterms:modified xsi:type="dcterms:W3CDTF">2018-10-22T11:35:00Z</dcterms:modified>
</cp:coreProperties>
</file>