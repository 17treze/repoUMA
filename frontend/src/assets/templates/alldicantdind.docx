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1FC2" w:rsidRPr="00321D21" w:rsidRDefault="00331FC2" w:rsidP="00326F2D">
      <w:pPr>
        <w:autoSpaceDE w:val="0"/>
        <w:spacing w:line="360" w:lineRule="auto"/>
        <w:ind w:left="4859"/>
        <w:jc w:val="right"/>
        <w:rPr>
          <w:rFonts w:cs="Arial"/>
          <w:bCs/>
          <w:sz w:val="22"/>
          <w:szCs w:val="22"/>
        </w:rPr>
      </w:pPr>
    </w:p>
    <w:p w:rsidR="0079110E" w:rsidRPr="00321D21" w:rsidRDefault="001133F2" w:rsidP="0057108B">
      <w:pPr>
        <w:autoSpaceDE w:val="0"/>
        <w:ind w:left="5812"/>
        <w:rPr>
          <w:rFonts w:cs="Arial"/>
          <w:sz w:val="22"/>
          <w:szCs w:val="22"/>
        </w:rPr>
      </w:pPr>
      <w:r w:rsidRPr="00321D21">
        <w:rPr>
          <w:rFonts w:cs="Arial"/>
          <w:bCs/>
          <w:sz w:val="22"/>
          <w:szCs w:val="22"/>
        </w:rPr>
        <w:t>Spettabile</w:t>
      </w:r>
    </w:p>
    <w:p w:rsidR="0079110E" w:rsidRPr="00321D21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321D21">
        <w:rPr>
          <w:rFonts w:cs="Arial"/>
          <w:bCs/>
          <w:sz w:val="22"/>
          <w:szCs w:val="22"/>
        </w:rPr>
        <w:t>AGENZIA PROV.LE PER I PAGAMENTI</w:t>
      </w:r>
    </w:p>
    <w:p w:rsidR="0057108B" w:rsidRPr="00321D21" w:rsidRDefault="0079110E" w:rsidP="0057108B">
      <w:pPr>
        <w:tabs>
          <w:tab w:val="left" w:pos="1440"/>
        </w:tabs>
        <w:autoSpaceDE w:val="0"/>
        <w:ind w:left="5812"/>
        <w:rPr>
          <w:rFonts w:cs="Arial"/>
          <w:bCs/>
          <w:sz w:val="22"/>
          <w:szCs w:val="22"/>
        </w:rPr>
      </w:pPr>
      <w:r w:rsidRPr="00321D21">
        <w:rPr>
          <w:rFonts w:cs="Arial"/>
          <w:bCs/>
          <w:sz w:val="22"/>
          <w:szCs w:val="22"/>
        </w:rPr>
        <w:t>Ufficio Uni</w:t>
      </w:r>
      <w:r w:rsidR="0057108B" w:rsidRPr="00321D21">
        <w:rPr>
          <w:rFonts w:cs="Arial"/>
          <w:bCs/>
          <w:sz w:val="22"/>
          <w:szCs w:val="22"/>
        </w:rPr>
        <w:t>tà informatizzazione e sviluppo</w:t>
      </w:r>
    </w:p>
    <w:p w:rsidR="0079110E" w:rsidRPr="00321D21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321D21">
        <w:rPr>
          <w:rFonts w:cs="Arial"/>
          <w:bCs/>
          <w:sz w:val="22"/>
          <w:szCs w:val="22"/>
        </w:rPr>
        <w:t>piattaforme informatiche</w:t>
      </w:r>
    </w:p>
    <w:p w:rsidR="0079110E" w:rsidRPr="00321D21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 xml:space="preserve">Via G.B. </w:t>
      </w:r>
      <w:proofErr w:type="spellStart"/>
      <w:r w:rsidRPr="00321D21">
        <w:rPr>
          <w:rFonts w:cs="Arial"/>
          <w:sz w:val="22"/>
          <w:szCs w:val="22"/>
        </w:rPr>
        <w:t>Trener</w:t>
      </w:r>
      <w:proofErr w:type="spellEnd"/>
      <w:r w:rsidRPr="00321D21">
        <w:rPr>
          <w:rFonts w:cs="Arial"/>
          <w:sz w:val="22"/>
          <w:szCs w:val="22"/>
        </w:rPr>
        <w:t>, 3</w:t>
      </w:r>
    </w:p>
    <w:p w:rsidR="0079110E" w:rsidRPr="00321D21" w:rsidRDefault="0079110E" w:rsidP="0057108B">
      <w:pPr>
        <w:tabs>
          <w:tab w:val="left" w:pos="1440"/>
        </w:tabs>
        <w:autoSpaceDE w:val="0"/>
        <w:ind w:left="5812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38121 – TRENTO</w:t>
      </w:r>
    </w:p>
    <w:p w:rsidR="0079110E" w:rsidRPr="00321D21" w:rsidRDefault="0079110E" w:rsidP="0057108B">
      <w:pPr>
        <w:tabs>
          <w:tab w:val="left" w:pos="1440"/>
        </w:tabs>
        <w:ind w:left="5812"/>
        <w:rPr>
          <w:rFonts w:cs="Arial"/>
          <w:b/>
          <w:sz w:val="22"/>
          <w:szCs w:val="22"/>
        </w:rPr>
      </w:pPr>
      <w:r w:rsidRPr="00321D21">
        <w:rPr>
          <w:rStyle w:val="Collegamentoipertestuale"/>
          <w:rFonts w:cs="Arial"/>
          <w:sz w:val="22"/>
          <w:szCs w:val="22"/>
        </w:rPr>
        <w:t>appag</w:t>
      </w:r>
      <w:hyperlink r:id="rId7" w:history="1">
        <w:r w:rsidRPr="00321D21">
          <w:rPr>
            <w:rStyle w:val="Collegamentoipertestuale"/>
            <w:rFonts w:cs="Arial"/>
            <w:sz w:val="22"/>
            <w:szCs w:val="22"/>
          </w:rPr>
          <w:t>@pec.provincia.tn.it</w:t>
        </w:r>
      </w:hyperlink>
    </w:p>
    <w:p w:rsidR="00BB4793" w:rsidRPr="00321D21" w:rsidRDefault="00BB4793" w:rsidP="00326F2D">
      <w:pPr>
        <w:pStyle w:val="Intestazione"/>
        <w:tabs>
          <w:tab w:val="clear" w:pos="4819"/>
          <w:tab w:val="clear" w:pos="9638"/>
        </w:tabs>
        <w:spacing w:line="360" w:lineRule="auto"/>
        <w:jc w:val="center"/>
        <w:rPr>
          <w:rFonts w:cs="Arial"/>
          <w:b/>
          <w:sz w:val="22"/>
          <w:szCs w:val="22"/>
        </w:rPr>
      </w:pPr>
    </w:p>
    <w:p w:rsidR="00636149" w:rsidRPr="00321D21" w:rsidRDefault="00636149" w:rsidP="00326F2D">
      <w:pPr>
        <w:pStyle w:val="Intestazione"/>
        <w:tabs>
          <w:tab w:val="clear" w:pos="4819"/>
          <w:tab w:val="clear" w:pos="9638"/>
        </w:tabs>
        <w:spacing w:line="360" w:lineRule="auto"/>
        <w:jc w:val="center"/>
        <w:rPr>
          <w:rFonts w:cs="Arial"/>
          <w:b/>
          <w:sz w:val="22"/>
          <w:szCs w:val="22"/>
        </w:rPr>
      </w:pPr>
    </w:p>
    <w:p w:rsidR="00636149" w:rsidRPr="00321D21" w:rsidRDefault="00636149" w:rsidP="00326F2D">
      <w:pPr>
        <w:pStyle w:val="Intestazione"/>
        <w:tabs>
          <w:tab w:val="clear" w:pos="4819"/>
          <w:tab w:val="clear" w:pos="9638"/>
        </w:tabs>
        <w:spacing w:line="360" w:lineRule="auto"/>
        <w:jc w:val="center"/>
        <w:rPr>
          <w:rFonts w:cs="Arial"/>
          <w:b/>
          <w:sz w:val="22"/>
          <w:szCs w:val="22"/>
        </w:rPr>
      </w:pPr>
    </w:p>
    <w:p w:rsidR="00BB4793" w:rsidRPr="00321D21" w:rsidRDefault="00BB4793" w:rsidP="00326F2D">
      <w:pPr>
        <w:pStyle w:val="Intestazione"/>
        <w:tabs>
          <w:tab w:val="clear" w:pos="4819"/>
          <w:tab w:val="clear" w:pos="9638"/>
        </w:tabs>
        <w:jc w:val="center"/>
        <w:rPr>
          <w:rFonts w:cs="Arial"/>
          <w:sz w:val="22"/>
          <w:szCs w:val="22"/>
        </w:rPr>
      </w:pPr>
      <w:r w:rsidRPr="00321D21">
        <w:rPr>
          <w:rFonts w:cs="Arial"/>
          <w:b/>
          <w:sz w:val="22"/>
          <w:szCs w:val="22"/>
        </w:rPr>
        <w:t>SISTEMA INFORMATIVO INTEGRATO AGRICOLTURA</w:t>
      </w:r>
    </w:p>
    <w:p w:rsidR="00712D71" w:rsidRPr="00321D21" w:rsidRDefault="006B2BCC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321D21">
        <w:rPr>
          <w:rFonts w:cs="Arial"/>
          <w:b/>
          <w:sz w:val="22"/>
          <w:szCs w:val="22"/>
        </w:rPr>
        <w:t>DICHIARAZIONE SOSTITUTIVA DELLA</w:t>
      </w:r>
      <w:r w:rsidR="00712D71" w:rsidRPr="00321D21">
        <w:rPr>
          <w:rFonts w:cs="Arial"/>
          <w:b/>
          <w:sz w:val="22"/>
          <w:szCs w:val="22"/>
        </w:rPr>
        <w:t xml:space="preserve"> CERTIFICAZIONE </w:t>
      </w:r>
      <w:r w:rsidRPr="00321D21">
        <w:rPr>
          <w:rFonts w:cs="Arial"/>
          <w:b/>
          <w:sz w:val="22"/>
          <w:szCs w:val="22"/>
        </w:rPr>
        <w:t>DI ISCRIZIONE</w:t>
      </w:r>
    </w:p>
    <w:p w:rsidR="00712D71" w:rsidRPr="00321D21" w:rsidRDefault="006B2BCC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321D21">
        <w:rPr>
          <w:rFonts w:cs="Arial"/>
          <w:b/>
          <w:sz w:val="22"/>
          <w:szCs w:val="22"/>
        </w:rPr>
        <w:t>ALLA CAMERA DI COMMERCIO</w:t>
      </w:r>
    </w:p>
    <w:p w:rsidR="006B2BCC" w:rsidRPr="00321D21" w:rsidRDefault="006B2BCC" w:rsidP="00712D71">
      <w:pPr>
        <w:tabs>
          <w:tab w:val="left" w:pos="-284"/>
        </w:tabs>
        <w:jc w:val="center"/>
        <w:rPr>
          <w:rFonts w:cs="Arial"/>
          <w:b/>
          <w:sz w:val="22"/>
          <w:szCs w:val="22"/>
        </w:rPr>
      </w:pPr>
      <w:r w:rsidRPr="00321D21">
        <w:rPr>
          <w:rFonts w:cs="Arial"/>
          <w:b/>
          <w:sz w:val="22"/>
          <w:szCs w:val="22"/>
        </w:rPr>
        <w:t>(Modello per Ditta individuale – D.P.R. n. 445/200)</w:t>
      </w:r>
    </w:p>
    <w:p w:rsidR="00BB4793" w:rsidRPr="00321D21" w:rsidRDefault="00BB4793" w:rsidP="00636149">
      <w:pPr>
        <w:tabs>
          <w:tab w:val="left" w:pos="-284"/>
        </w:tabs>
        <w:jc w:val="center"/>
        <w:rPr>
          <w:rFonts w:cs="Arial"/>
          <w:sz w:val="22"/>
          <w:szCs w:val="22"/>
          <w:u w:val="single"/>
        </w:rPr>
      </w:pPr>
    </w:p>
    <w:p w:rsidR="00326F2D" w:rsidRPr="00321D21" w:rsidRDefault="00326F2D" w:rsidP="00636149">
      <w:pPr>
        <w:tabs>
          <w:tab w:val="left" w:pos="-284"/>
        </w:tabs>
        <w:jc w:val="center"/>
        <w:rPr>
          <w:rFonts w:cs="Arial"/>
          <w:sz w:val="22"/>
          <w:szCs w:val="22"/>
          <w:u w:val="single"/>
        </w:rPr>
      </w:pPr>
    </w:p>
    <w:p w:rsidR="00FC1E54" w:rsidRPr="00321D21" w:rsidRDefault="00FC1E54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Il/La sottoscritto/</w:t>
      </w:r>
      <w:proofErr w:type="gramStart"/>
      <w:r w:rsidRPr="00321D21">
        <w:rPr>
          <w:rFonts w:cs="Arial"/>
          <w:sz w:val="22"/>
          <w:szCs w:val="22"/>
        </w:rPr>
        <w:t xml:space="preserve">a  </w:t>
      </w:r>
      <w:r w:rsidR="00395886" w:rsidRPr="00321D21">
        <w:rPr>
          <w:rFonts w:cs="Arial"/>
          <w:sz w:val="22"/>
          <w:szCs w:val="22"/>
        </w:rPr>
        <w:t>cognome</w:t>
      </w:r>
      <w:proofErr w:type="gramEnd"/>
      <w:r w:rsidR="00395886" w:rsidRPr="00321D21">
        <w:rPr>
          <w:rFonts w:cs="Arial"/>
          <w:sz w:val="22"/>
          <w:szCs w:val="22"/>
        </w:rPr>
        <w:tab/>
      </w:r>
      <w:r w:rsidR="00CE70F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CE70F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CE70FD" w:rsidRPr="00321D21">
        <w:rPr>
          <w:rFonts w:cs="Arial"/>
          <w:color w:val="000000"/>
          <w:sz w:val="18"/>
          <w:szCs w:val="18"/>
          <w:u w:val="single"/>
        </w:rPr>
        <w:t xml:space="preserve"> select=”$.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dichiarazioneAntimafia.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datiDichiarazione.richiedente</w:t>
      </w:r>
      <w:r w:rsidR="00CE70FD" w:rsidRPr="00321D21">
        <w:rPr>
          <w:rFonts w:cs="Arial"/>
          <w:color w:val="000000"/>
          <w:sz w:val="18"/>
          <w:szCs w:val="18"/>
          <w:u w:val="single"/>
        </w:rPr>
        <w:t>.cognome”/&gt;</w:t>
      </w:r>
      <w:r w:rsidRPr="00321D21">
        <w:rPr>
          <w:rFonts w:cs="Arial"/>
          <w:sz w:val="22"/>
          <w:szCs w:val="22"/>
        </w:rPr>
        <w:t xml:space="preserve"> nome 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select=”$.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dichiarazioneAntimafia.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datiDichiarazione.richiedente.nome”/&gt;</w:t>
      </w:r>
    </w:p>
    <w:p w:rsidR="00FC1E54" w:rsidRPr="00321D21" w:rsidRDefault="00FC1E54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FC1E54" w:rsidRPr="00321D21" w:rsidRDefault="00764ABB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n</w:t>
      </w:r>
      <w:r w:rsidR="00FC1E54" w:rsidRPr="00321D21">
        <w:rPr>
          <w:rFonts w:cs="Arial"/>
          <w:sz w:val="22"/>
          <w:szCs w:val="22"/>
        </w:rPr>
        <w:t xml:space="preserve">ato/a </w:t>
      </w:r>
      <w:proofErr w:type="spellStart"/>
      <w:r w:rsidR="00FC1E54" w:rsidRPr="00321D21">
        <w:rPr>
          <w:rFonts w:cs="Arial"/>
          <w:sz w:val="22"/>
          <w:szCs w:val="22"/>
        </w:rPr>
        <w:t>a</w:t>
      </w:r>
      <w:proofErr w:type="spellEnd"/>
      <w:r w:rsidR="005A181C">
        <w:rPr>
          <w:rFonts w:cs="Arial"/>
          <w:sz w:val="22"/>
          <w:szCs w:val="22"/>
        </w:rPr>
        <w:t xml:space="preserve"> </w:t>
      </w:r>
      <w:r w:rsidR="005A181C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5A181C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5A181C" w:rsidRPr="00321D21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select=”$.dichiarazioneAntimafia.datiDichiarazione.richiedente.</w:t>
      </w:r>
      <w:r w:rsidR="005A181C">
        <w:rPr>
          <w:rFonts w:cs="Arial"/>
          <w:color w:val="000000"/>
          <w:sz w:val="18"/>
          <w:szCs w:val="18"/>
          <w:u w:val="single"/>
        </w:rPr>
        <w:t>comune</w:t>
      </w:r>
      <w:r w:rsidR="005A181C" w:rsidRPr="00321D21">
        <w:rPr>
          <w:rFonts w:cs="Arial"/>
          <w:color w:val="000000"/>
          <w:sz w:val="18"/>
          <w:szCs w:val="18"/>
          <w:u w:val="single"/>
        </w:rPr>
        <w:t>Nascita”/&gt;</w:t>
      </w:r>
      <w:r w:rsidR="00FC1E54" w:rsidRPr="00321D21">
        <w:rPr>
          <w:rFonts w:cs="Arial"/>
          <w:sz w:val="22"/>
          <w:szCs w:val="22"/>
        </w:rPr>
        <w:t xml:space="preserve"> </w:t>
      </w:r>
      <w:r w:rsidRPr="00321D21">
        <w:rPr>
          <w:rFonts w:cs="Arial"/>
          <w:sz w:val="22"/>
          <w:szCs w:val="22"/>
        </w:rPr>
        <w:t>p</w:t>
      </w:r>
      <w:r w:rsidR="00FC1E54" w:rsidRPr="00321D21">
        <w:rPr>
          <w:rFonts w:cs="Arial"/>
          <w:sz w:val="22"/>
          <w:szCs w:val="22"/>
        </w:rPr>
        <w:t xml:space="preserve">rov. ( 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datiDichiarazione.richiedente.provinciaNascita”/&gt;</w:t>
      </w:r>
      <w:r w:rsidR="00FC1E54" w:rsidRPr="00321D21">
        <w:rPr>
          <w:rFonts w:cs="Arial"/>
          <w:sz w:val="22"/>
          <w:szCs w:val="22"/>
        </w:rPr>
        <w:t xml:space="preserve"> ) il 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$.dichiarazioneAntimafia.</w:t>
      </w:r>
      <w:r w:rsidR="005A181C">
        <w:rPr>
          <w:rFonts w:cs="Arial"/>
          <w:color w:val="000000"/>
          <w:sz w:val="18"/>
          <w:szCs w:val="18"/>
          <w:u w:val="single"/>
        </w:rPr>
        <w:t>datiDichiarazione.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richiedente.dataNascita”/&gt;</w:t>
      </w:r>
    </w:p>
    <w:p w:rsidR="00FC1E54" w:rsidRPr="00321D21" w:rsidRDefault="00FC1E54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FC1E54" w:rsidRPr="00321D21" w:rsidRDefault="00FC1E54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residente a</w:t>
      </w:r>
      <w:r w:rsidRPr="00321D21">
        <w:rPr>
          <w:rFonts w:cs="Arial"/>
          <w:sz w:val="22"/>
          <w:szCs w:val="22"/>
        </w:rPr>
        <w:tab/>
      </w:r>
      <w:r w:rsidR="009A7830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A7830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A7830">
        <w:rPr>
          <w:rFonts w:cs="Arial"/>
          <w:color w:val="000000"/>
          <w:sz w:val="18"/>
          <w:szCs w:val="18"/>
          <w:u w:val="single"/>
        </w:rPr>
        <w:t xml:space="preserve"> </w:t>
      </w:r>
      <w:r w:rsidR="009A7830" w:rsidRPr="00321D21">
        <w:rPr>
          <w:rFonts w:cs="Arial"/>
          <w:color w:val="000000"/>
          <w:sz w:val="18"/>
          <w:szCs w:val="18"/>
          <w:u w:val="single"/>
        </w:rPr>
        <w:t>select=”$.dichiarazioneAntimafia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9A7830" w:rsidRPr="00321D21">
        <w:rPr>
          <w:rFonts w:cs="Arial"/>
          <w:color w:val="000000"/>
          <w:sz w:val="18"/>
          <w:szCs w:val="18"/>
          <w:u w:val="single"/>
        </w:rPr>
        <w:t>richiedente.residenza.</w:t>
      </w:r>
      <w:r w:rsidR="00025745">
        <w:rPr>
          <w:rFonts w:cs="Arial"/>
          <w:color w:val="000000"/>
          <w:sz w:val="18"/>
          <w:szCs w:val="18"/>
          <w:u w:val="single"/>
        </w:rPr>
        <w:t>comune</w:t>
      </w:r>
      <w:r w:rsidR="009A7830" w:rsidRPr="00321D21">
        <w:rPr>
          <w:rFonts w:cs="Arial"/>
          <w:color w:val="000000"/>
          <w:sz w:val="18"/>
          <w:szCs w:val="18"/>
          <w:u w:val="single"/>
        </w:rPr>
        <w:t>”/&gt;</w:t>
      </w:r>
      <w:r w:rsidR="00764ABB" w:rsidRPr="00321D21">
        <w:rPr>
          <w:rFonts w:cs="Arial"/>
          <w:sz w:val="22"/>
          <w:szCs w:val="22"/>
        </w:rPr>
        <w:t xml:space="preserve"> p</w:t>
      </w:r>
      <w:r w:rsidRPr="00321D21">
        <w:rPr>
          <w:rFonts w:cs="Arial"/>
          <w:sz w:val="22"/>
          <w:szCs w:val="22"/>
        </w:rPr>
        <w:t xml:space="preserve">rov. ( 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richiedente.residenza.provincia”/&gt;</w:t>
      </w:r>
      <w:r w:rsidRPr="00321D21">
        <w:rPr>
          <w:rFonts w:cs="Arial"/>
          <w:sz w:val="22"/>
          <w:szCs w:val="22"/>
        </w:rPr>
        <w:t xml:space="preserve"> )</w:t>
      </w:r>
    </w:p>
    <w:p w:rsidR="00FC1E54" w:rsidRPr="00321D21" w:rsidRDefault="00FC1E54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FC1E54" w:rsidRPr="00321D21" w:rsidRDefault="00FC1E54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via/piazza</w:t>
      </w:r>
      <w:r w:rsidRPr="00321D21">
        <w:rPr>
          <w:rFonts w:cs="Arial"/>
          <w:sz w:val="22"/>
          <w:szCs w:val="22"/>
        </w:rPr>
        <w:tab/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richiedente.residenza.indirizzo”/&gt;</w:t>
      </w:r>
    </w:p>
    <w:p w:rsidR="00FC1E54" w:rsidRPr="00321D21" w:rsidRDefault="00FC1E54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FC1E54" w:rsidRPr="00321D21" w:rsidRDefault="00764ABB" w:rsidP="003B4CD8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eastAsia="Webdings" w:cs="Arial"/>
          <w:sz w:val="22"/>
          <w:szCs w:val="22"/>
        </w:rPr>
        <w:t>e</w:t>
      </w:r>
      <w:r w:rsidR="00FC1E54" w:rsidRPr="00321D21">
        <w:rPr>
          <w:rFonts w:eastAsia="Webdings" w:cs="Arial"/>
          <w:sz w:val="22"/>
          <w:szCs w:val="22"/>
        </w:rPr>
        <w:t>-mail/ PEC</w:t>
      </w:r>
      <w:r w:rsidR="00FC1E54" w:rsidRPr="00321D21">
        <w:rPr>
          <w:rFonts w:eastAsia="Webdings" w:cs="Arial"/>
          <w:sz w:val="22"/>
          <w:szCs w:val="22"/>
        </w:rPr>
        <w:tab/>
      </w:r>
      <w:r w:rsidR="002662DB" w:rsidRPr="002662DB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2662DB" w:rsidRPr="002662DB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2662DB" w:rsidRPr="002662DB">
        <w:rPr>
          <w:rFonts w:cs="Arial"/>
          <w:color w:val="000000"/>
          <w:sz w:val="18"/>
          <w:szCs w:val="18"/>
          <w:u w:val="single"/>
        </w:rPr>
        <w:t xml:space="preserve"> select=”$.dichiarazioneAntimafia.datiDichiarazione.dettaglioImpresa.indirizzoPEC”/&gt;</w:t>
      </w:r>
    </w:p>
    <w:p w:rsidR="00712D71" w:rsidRPr="00321D21" w:rsidRDefault="00712D71" w:rsidP="00712D71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</w:p>
    <w:p w:rsidR="00712D71" w:rsidRPr="00321D21" w:rsidRDefault="006B2BCC" w:rsidP="00712D71">
      <w:pPr>
        <w:tabs>
          <w:tab w:val="left" w:pos="-284"/>
        </w:tabs>
        <w:ind w:right="-143"/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a conoscenza delle sanzioni previste dall’art. 76 del D.P.R. n. 445/2000 nel caso di dichiarazioni mendaci e di formazione o uso di falsi,</w:t>
      </w:r>
    </w:p>
    <w:p w:rsidR="00636149" w:rsidRPr="00321D21" w:rsidRDefault="00636149" w:rsidP="00712D71">
      <w:pPr>
        <w:tabs>
          <w:tab w:val="left" w:pos="426"/>
        </w:tabs>
        <w:rPr>
          <w:rFonts w:eastAsia="Webdings" w:cs="Arial"/>
          <w:b/>
          <w:bCs/>
          <w:sz w:val="22"/>
          <w:szCs w:val="22"/>
        </w:rPr>
      </w:pPr>
    </w:p>
    <w:p w:rsidR="00636149" w:rsidRPr="00321D21" w:rsidRDefault="00712D71" w:rsidP="00636149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  <w:r w:rsidRPr="00321D21">
        <w:rPr>
          <w:rFonts w:eastAsia="Webdings" w:cs="Arial"/>
          <w:b/>
          <w:bCs/>
          <w:sz w:val="22"/>
          <w:szCs w:val="22"/>
        </w:rPr>
        <w:t>DICHIARA</w:t>
      </w:r>
    </w:p>
    <w:p w:rsidR="00636149" w:rsidRPr="00321D21" w:rsidRDefault="00636149" w:rsidP="00F21A2C">
      <w:pPr>
        <w:jc w:val="both"/>
        <w:rPr>
          <w:rFonts w:eastAsia="Webdings" w:cs="Arial"/>
          <w:sz w:val="22"/>
          <w:szCs w:val="22"/>
        </w:rPr>
      </w:pPr>
    </w:p>
    <w:p w:rsidR="006B2BCC" w:rsidRPr="00321D21" w:rsidRDefault="006B2BCC" w:rsidP="003B4CD8">
      <w:pPr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 xml:space="preserve">In qualità di titolare dell’impresa </w:t>
      </w:r>
      <w:bookmarkStart w:id="0" w:name="_Hlk529193721"/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datiDichiarazione.dettaglioImpresa.denominazione”/&gt;</w:t>
      </w:r>
      <w:bookmarkEnd w:id="0"/>
      <w:r w:rsidRPr="00321D21">
        <w:rPr>
          <w:rFonts w:cs="Arial"/>
          <w:sz w:val="22"/>
          <w:szCs w:val="22"/>
        </w:rPr>
        <w:t xml:space="preserve"> che la stessa è regolarmente iscritta nel Registro delle Imprese istituito presso la Camera di Commercio, Industria, Artigianato e Agricoltura di 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datiDichiarazione.dettaglioImpresa.estremiCCIAA.sede”/&gt;</w:t>
      </w:r>
      <w:r w:rsidRPr="00321D21">
        <w:rPr>
          <w:rFonts w:cs="Arial"/>
          <w:sz w:val="22"/>
          <w:szCs w:val="22"/>
        </w:rPr>
        <w:t xml:space="preserve"> come segue:</w:t>
      </w:r>
    </w:p>
    <w:p w:rsidR="00395886" w:rsidRPr="00321D21" w:rsidRDefault="00395886" w:rsidP="00C94CBF">
      <w:pPr>
        <w:jc w:val="both"/>
        <w:rPr>
          <w:rFonts w:cs="Arial"/>
          <w:sz w:val="22"/>
          <w:szCs w:val="22"/>
        </w:rPr>
      </w:pPr>
    </w:p>
    <w:p w:rsidR="006B2BCC" w:rsidRPr="00321D21" w:rsidRDefault="006B2BCC" w:rsidP="00712D71">
      <w:pPr>
        <w:rPr>
          <w:rFonts w:cs="Arial"/>
          <w:sz w:val="22"/>
          <w:szCs w:val="22"/>
        </w:rPr>
      </w:pPr>
    </w:p>
    <w:p w:rsidR="006B2BCC" w:rsidRPr="00321D21" w:rsidRDefault="006B2BCC" w:rsidP="00712D71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Numero di iscrizione:</w:t>
      </w:r>
      <w:r w:rsidR="009C296A">
        <w:rPr>
          <w:rFonts w:cs="Arial"/>
          <w:sz w:val="22"/>
          <w:szCs w:val="22"/>
        </w:rPr>
        <w:tab/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dettaglioImpresa.estremiCCIAA.numeroIscrizione”/&gt;</w:t>
      </w:r>
    </w:p>
    <w:p w:rsidR="00395886" w:rsidRPr="00321D21" w:rsidRDefault="00395886" w:rsidP="00712D71">
      <w:pPr>
        <w:rPr>
          <w:rFonts w:cs="Arial"/>
          <w:sz w:val="22"/>
          <w:szCs w:val="22"/>
        </w:rPr>
      </w:pPr>
    </w:p>
    <w:p w:rsidR="006B2BCC" w:rsidRPr="00321D21" w:rsidRDefault="006B2BCC" w:rsidP="00712D71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Data di iscrizione:</w:t>
      </w:r>
      <w:r w:rsidRPr="00321D21">
        <w:rPr>
          <w:rFonts w:cs="Arial"/>
          <w:sz w:val="22"/>
          <w:szCs w:val="22"/>
        </w:rPr>
        <w:tab/>
      </w:r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dettaglioImpresa.estremiCCIAA.dataIscrizione”/&gt;</w:t>
      </w:r>
    </w:p>
    <w:p w:rsidR="00395886" w:rsidRPr="00321D21" w:rsidRDefault="00395886" w:rsidP="00712D71">
      <w:pPr>
        <w:rPr>
          <w:rFonts w:cs="Arial"/>
          <w:sz w:val="22"/>
          <w:szCs w:val="22"/>
        </w:rPr>
      </w:pPr>
    </w:p>
    <w:p w:rsidR="006B2BCC" w:rsidRPr="00321D21" w:rsidRDefault="006B2BCC" w:rsidP="00712D71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Codice fiscale:</w:t>
      </w:r>
      <w:r w:rsidRPr="00321D21">
        <w:rPr>
          <w:rFonts w:cs="Arial"/>
          <w:sz w:val="22"/>
          <w:szCs w:val="22"/>
        </w:rPr>
        <w:tab/>
      </w:r>
      <w:bookmarkStart w:id="1" w:name="_Hlk529193932"/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dettaglioImpresa.codiceFiscale”/&gt;</w:t>
      </w:r>
      <w:bookmarkEnd w:id="1"/>
    </w:p>
    <w:p w:rsidR="00395886" w:rsidRPr="00321D21" w:rsidRDefault="00395886" w:rsidP="00712D71">
      <w:pPr>
        <w:rPr>
          <w:rFonts w:cs="Arial"/>
          <w:sz w:val="22"/>
          <w:szCs w:val="22"/>
        </w:rPr>
      </w:pPr>
    </w:p>
    <w:p w:rsidR="006B2BCC" w:rsidRPr="00321D21" w:rsidRDefault="006B2BCC" w:rsidP="00712D71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Partita IVA:</w:t>
      </w:r>
      <w:r w:rsidRPr="00321D21">
        <w:rPr>
          <w:rFonts w:cs="Arial"/>
          <w:sz w:val="22"/>
          <w:szCs w:val="22"/>
        </w:rPr>
        <w:tab/>
      </w:r>
      <w:r w:rsidRPr="00321D21">
        <w:rPr>
          <w:rFonts w:cs="Arial"/>
          <w:sz w:val="22"/>
          <w:szCs w:val="22"/>
        </w:rPr>
        <w:tab/>
      </w:r>
      <w:bookmarkStart w:id="2" w:name="_Hlk529194061"/>
      <w:r w:rsidR="0091775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91775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91775D" w:rsidRPr="00321D21">
        <w:rPr>
          <w:rFonts w:cs="Arial"/>
          <w:color w:val="000000"/>
          <w:sz w:val="18"/>
          <w:szCs w:val="18"/>
          <w:u w:val="single"/>
        </w:rPr>
        <w:t xml:space="preserve"> select=”</w:t>
      </w:r>
      <w:r w:rsidR="00422FC7" w:rsidRPr="00321D21">
        <w:rPr>
          <w:rFonts w:cs="Arial"/>
          <w:color w:val="000000"/>
          <w:sz w:val="18"/>
          <w:szCs w:val="18"/>
          <w:u w:val="single"/>
        </w:rPr>
        <w:t>$.</w:t>
      </w:r>
      <w:r w:rsidR="0045475A" w:rsidRPr="00321D21">
        <w:rPr>
          <w:rFonts w:cs="Arial"/>
          <w:color w:val="000000"/>
          <w:sz w:val="18"/>
          <w:szCs w:val="18"/>
          <w:u w:val="single"/>
        </w:rPr>
        <w:t>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91775D" w:rsidRPr="00321D21">
        <w:rPr>
          <w:rFonts w:cs="Arial"/>
          <w:color w:val="000000"/>
          <w:sz w:val="18"/>
          <w:szCs w:val="18"/>
          <w:u w:val="single"/>
        </w:rPr>
        <w:t>dettaglioImpresa.partitaIva”/&gt;</w:t>
      </w:r>
      <w:bookmarkEnd w:id="2"/>
    </w:p>
    <w:p w:rsidR="00395886" w:rsidRPr="00321D21" w:rsidRDefault="00395886" w:rsidP="00712D71">
      <w:pPr>
        <w:rPr>
          <w:rFonts w:cs="Arial"/>
          <w:sz w:val="22"/>
          <w:szCs w:val="22"/>
        </w:rPr>
      </w:pPr>
    </w:p>
    <w:p w:rsidR="006B2BCC" w:rsidRPr="00321D21" w:rsidRDefault="006B2BCC" w:rsidP="00712D71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Sede legale:</w:t>
      </w:r>
      <w:r w:rsidRPr="00321D21">
        <w:rPr>
          <w:rFonts w:cs="Arial"/>
          <w:sz w:val="22"/>
          <w:szCs w:val="22"/>
        </w:rPr>
        <w:tab/>
      </w:r>
      <w:r w:rsidRPr="00321D21">
        <w:rPr>
          <w:rFonts w:cs="Arial"/>
          <w:sz w:val="22"/>
          <w:szCs w:val="22"/>
        </w:rPr>
        <w:tab/>
      </w:r>
      <w:bookmarkStart w:id="3" w:name="_Hlk529194086"/>
      <w:r w:rsidR="00CB2BED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CB2BED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CB2BED" w:rsidRPr="00321D21">
        <w:rPr>
          <w:rFonts w:cs="Arial"/>
          <w:color w:val="000000"/>
          <w:sz w:val="18"/>
          <w:szCs w:val="18"/>
          <w:u w:val="single"/>
        </w:rPr>
        <w:t xml:space="preserve"> select=”$.</w:t>
      </w:r>
      <w:r w:rsidR="0045475A" w:rsidRPr="00321D21">
        <w:rPr>
          <w:rFonts w:cs="Arial"/>
          <w:color w:val="000000"/>
          <w:sz w:val="18"/>
          <w:szCs w:val="18"/>
          <w:u w:val="single"/>
        </w:rPr>
        <w:t>dichiarazioneAntimafia</w:t>
      </w:r>
      <w:r w:rsidR="00E67F3A" w:rsidRPr="00321D21">
        <w:rPr>
          <w:rFonts w:cs="Arial"/>
          <w:color w:val="000000"/>
          <w:sz w:val="18"/>
          <w:szCs w:val="18"/>
          <w:u w:val="single"/>
        </w:rPr>
        <w:t>.</w:t>
      </w:r>
      <w:r w:rsidR="00E67F3A">
        <w:rPr>
          <w:rFonts w:cs="Arial"/>
          <w:color w:val="000000"/>
          <w:sz w:val="18"/>
          <w:szCs w:val="18"/>
          <w:u w:val="single"/>
        </w:rPr>
        <w:t>datiDichiarazione.</w:t>
      </w:r>
      <w:r w:rsidR="00CB2BED" w:rsidRPr="00321D21">
        <w:rPr>
          <w:rFonts w:cs="Arial"/>
          <w:color w:val="000000"/>
          <w:sz w:val="18"/>
          <w:szCs w:val="18"/>
          <w:u w:val="single"/>
        </w:rPr>
        <w:t>dettaglioImpresa.sedeLegale”/&gt;</w:t>
      </w:r>
      <w:bookmarkEnd w:id="3"/>
    </w:p>
    <w:p w:rsidR="00BD0A4C" w:rsidRPr="00321D21" w:rsidRDefault="00BD0A4C" w:rsidP="00712D71">
      <w:pPr>
        <w:rPr>
          <w:rFonts w:cs="Arial"/>
          <w:sz w:val="22"/>
          <w:szCs w:val="22"/>
        </w:rPr>
      </w:pPr>
    </w:p>
    <w:p w:rsidR="00BD0A4C" w:rsidRPr="00321D21" w:rsidRDefault="00BD0A4C" w:rsidP="00BD0A4C">
      <w:pPr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t>Oggetto sociale:</w:t>
      </w:r>
      <w:r w:rsidRPr="00321D21">
        <w:rPr>
          <w:rFonts w:cs="Arial"/>
          <w:sz w:val="22"/>
          <w:szCs w:val="22"/>
        </w:rPr>
        <w:tab/>
      </w:r>
      <w:r w:rsidR="005776B0" w:rsidRPr="00321D21">
        <w:rPr>
          <w:rFonts w:cs="Arial"/>
          <w:color w:val="000000"/>
          <w:sz w:val="18"/>
          <w:szCs w:val="18"/>
          <w:u w:val="single"/>
        </w:rPr>
        <w:t>&lt;</w:t>
      </w:r>
      <w:proofErr w:type="spellStart"/>
      <w:r w:rsidR="005776B0" w:rsidRPr="00321D21">
        <w:rPr>
          <w:rFonts w:cs="Arial"/>
          <w:color w:val="000000"/>
          <w:sz w:val="18"/>
          <w:szCs w:val="18"/>
          <w:u w:val="single"/>
        </w:rPr>
        <w:t>wr:out</w:t>
      </w:r>
      <w:proofErr w:type="spellEnd"/>
      <w:r w:rsidR="005776B0" w:rsidRPr="00321D21">
        <w:rPr>
          <w:rFonts w:cs="Arial"/>
          <w:color w:val="000000"/>
          <w:sz w:val="18"/>
          <w:szCs w:val="18"/>
          <w:u w:val="single"/>
        </w:rPr>
        <w:t xml:space="preserve"> select=”$.dichiarazioneAntimafia.</w:t>
      </w:r>
      <w:r w:rsidR="005776B0">
        <w:rPr>
          <w:rFonts w:cs="Arial"/>
          <w:color w:val="000000"/>
          <w:sz w:val="18"/>
          <w:szCs w:val="18"/>
          <w:u w:val="single"/>
        </w:rPr>
        <w:t>datiDichiarazione.</w:t>
      </w:r>
      <w:r w:rsidR="005776B0" w:rsidRPr="00321D21">
        <w:rPr>
          <w:rFonts w:cs="Arial"/>
          <w:color w:val="000000"/>
          <w:sz w:val="18"/>
          <w:szCs w:val="18"/>
          <w:u w:val="single"/>
        </w:rPr>
        <w:t>dettaglioImpresa.</w:t>
      </w:r>
      <w:r w:rsidR="005776B0">
        <w:rPr>
          <w:rFonts w:cs="Arial"/>
          <w:color w:val="000000"/>
          <w:sz w:val="18"/>
          <w:szCs w:val="18"/>
          <w:u w:val="single"/>
        </w:rPr>
        <w:t>oggettoSociale</w:t>
      </w:r>
      <w:r w:rsidR="005776B0" w:rsidRPr="00321D21">
        <w:rPr>
          <w:rFonts w:cs="Arial"/>
          <w:color w:val="000000"/>
          <w:sz w:val="18"/>
          <w:szCs w:val="18"/>
          <w:u w:val="single"/>
        </w:rPr>
        <w:t>”/&gt;</w:t>
      </w:r>
    </w:p>
    <w:p w:rsidR="00BD0A4C" w:rsidRPr="00321D21" w:rsidRDefault="00BD0A4C" w:rsidP="00712D71">
      <w:pPr>
        <w:rPr>
          <w:rFonts w:cs="Arial"/>
          <w:sz w:val="22"/>
          <w:szCs w:val="22"/>
        </w:rPr>
      </w:pPr>
    </w:p>
    <w:p w:rsidR="006B2BCC" w:rsidRPr="00321D21" w:rsidRDefault="006B2BCC" w:rsidP="00712D71">
      <w:pPr>
        <w:rPr>
          <w:rFonts w:cs="Arial"/>
          <w:sz w:val="22"/>
          <w:szCs w:val="22"/>
        </w:rPr>
      </w:pPr>
    </w:p>
    <w:p w:rsidR="00970704" w:rsidRPr="00321D21" w:rsidRDefault="00970704" w:rsidP="00970704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  <w:r w:rsidRPr="00321D21">
        <w:rPr>
          <w:rFonts w:eastAsia="Webdings" w:cs="Arial"/>
          <w:b/>
          <w:bCs/>
          <w:sz w:val="22"/>
          <w:szCs w:val="22"/>
        </w:rPr>
        <w:t>DICHIARA</w:t>
      </w:r>
    </w:p>
    <w:p w:rsidR="00970704" w:rsidRPr="00321D21" w:rsidRDefault="00970704" w:rsidP="00712D71">
      <w:pPr>
        <w:rPr>
          <w:rFonts w:cs="Arial"/>
        </w:rPr>
      </w:pPr>
    </w:p>
    <w:p w:rsidR="00970704" w:rsidRPr="00321D21" w:rsidRDefault="00970704" w:rsidP="00C94CBF">
      <w:pPr>
        <w:jc w:val="both"/>
        <w:rPr>
          <w:rFonts w:cs="Arial"/>
          <w:sz w:val="22"/>
          <w:szCs w:val="22"/>
        </w:rPr>
      </w:pPr>
      <w:r w:rsidRPr="00321D21">
        <w:rPr>
          <w:rFonts w:cs="Arial"/>
          <w:sz w:val="22"/>
          <w:szCs w:val="22"/>
        </w:rPr>
        <w:lastRenderedPageBreak/>
        <w:t>ai sensi dell’art. 85 del D.lgs. n. 159/2011 e successive modificazioni e integrazioni che all’interno della Società sopra descritta ricopre la carica di direttore tecnico:</w:t>
      </w:r>
    </w:p>
    <w:p w:rsidR="00395886" w:rsidRPr="00321D21" w:rsidRDefault="00395886" w:rsidP="00C94CBF">
      <w:pPr>
        <w:jc w:val="both"/>
        <w:rPr>
          <w:rFonts w:cs="Arial"/>
          <w:sz w:val="22"/>
          <w:szCs w:val="22"/>
        </w:rPr>
        <w:sectPr w:rsidR="00395886" w:rsidRPr="00321D21" w:rsidSect="00395886">
          <w:headerReference w:type="default" r:id="rId8"/>
          <w:footerReference w:type="default" r:id="rId9"/>
          <w:headerReference w:type="first" r:id="rId10"/>
          <w:pgSz w:w="11906" w:h="16838"/>
          <w:pgMar w:top="567" w:right="851" w:bottom="284" w:left="851" w:header="567" w:footer="595" w:gutter="0"/>
          <w:cols w:space="720"/>
          <w:titlePg/>
          <w:docGrid w:linePitch="360"/>
        </w:sectPr>
      </w:pPr>
    </w:p>
    <w:p w:rsidR="00970704" w:rsidRPr="00321D21" w:rsidRDefault="00970704" w:rsidP="00712D71">
      <w:pPr>
        <w:rPr>
          <w:rFonts w:cs="Arial"/>
          <w:sz w:val="22"/>
          <w:szCs w:val="22"/>
        </w:rPr>
      </w:pPr>
    </w:p>
    <w:tbl>
      <w:tblPr>
        <w:tblW w:w="47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76"/>
        <w:gridCol w:w="1287"/>
        <w:gridCol w:w="1287"/>
        <w:gridCol w:w="2423"/>
        <w:gridCol w:w="768"/>
        <w:gridCol w:w="1695"/>
        <w:gridCol w:w="3391"/>
        <w:gridCol w:w="1130"/>
        <w:gridCol w:w="900"/>
      </w:tblGrid>
      <w:tr w:rsidR="00CF2357" w:rsidRPr="00321D21" w:rsidTr="00E912C6"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Cognome e Nome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Data Nascita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Luogo di nascita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Codice fiscale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Sesso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Comune di residenza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Via/piazza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Provincia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57" w:rsidRPr="00321D21" w:rsidRDefault="00CF2357" w:rsidP="00E912C6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321D21">
              <w:rPr>
                <w:rFonts w:cs="Arial"/>
                <w:b/>
                <w:bCs/>
                <w:sz w:val="22"/>
                <w:szCs w:val="22"/>
              </w:rPr>
              <w:t>CAP</w:t>
            </w:r>
          </w:p>
        </w:tc>
      </w:tr>
      <w:tr w:rsidR="00CF2357" w:rsidRPr="00321D21" w:rsidTr="00E455C0">
        <w:trPr>
          <w:trHeight w:val="567"/>
        </w:trPr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321D21" w:rsidRDefault="00CF2357" w:rsidP="005472D1">
            <w:pPr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wr:forEach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</w:t>
            </w:r>
            <w:r w:rsidRPr="007266E7">
              <w:rPr>
                <w:rFonts w:cs="Arial"/>
                <w:color w:val="000000"/>
                <w:sz w:val="18"/>
                <w:szCs w:val="18"/>
              </w:rPr>
              <w:t>$.</w:t>
            </w:r>
            <w:proofErr w:type="spellStart"/>
            <w:r w:rsidRPr="007266E7">
              <w:rPr>
                <w:rFonts w:cs="Arial"/>
                <w:color w:val="000000"/>
                <w:sz w:val="18"/>
                <w:szCs w:val="18"/>
              </w:rPr>
              <w:t>soggetti</w:t>
            </w:r>
            <w:r w:rsidR="0026752C">
              <w:rPr>
                <w:rFonts w:cs="Arial"/>
                <w:color w:val="000000"/>
                <w:sz w:val="18"/>
                <w:szCs w:val="18"/>
              </w:rPr>
              <w:t>ConCarica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var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</w:t>
            </w:r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”&gt; 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</w:t>
            </w:r>
            <w:r w:rsidR="0024569B" w:rsidRPr="002E7B03">
              <w:rPr>
                <w:rFonts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.cognome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321D21" w:rsidRDefault="00CF2357" w:rsidP="005472D1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.dataNascita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}” 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type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=”DATE” format=”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category:date;format:dd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/MM/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yyyy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” /&gt;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321D21" w:rsidRDefault="00CF2357" w:rsidP="005472D1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.comuneNascita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 (&lt;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.provinciaNascita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/&gt;)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321D21" w:rsidRDefault="00CF2357" w:rsidP="005472D1">
            <w:pPr>
              <w:jc w:val="center"/>
              <w:rPr>
                <w:rFonts w:cs="Arial"/>
                <w:sz w:val="22"/>
                <w:szCs w:val="22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.codiceFiscale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C07558" w:rsidRDefault="00CF2357" w:rsidP="005472D1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.sesso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C07558" w:rsidRDefault="00CF2357" w:rsidP="005472D1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.comune</w:t>
            </w:r>
            <w:r>
              <w:rPr>
                <w:rFonts w:cs="Arial"/>
                <w:color w:val="000000"/>
                <w:sz w:val="18"/>
                <w:szCs w:val="18"/>
              </w:rPr>
              <w:t>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C07558" w:rsidRDefault="00CF2357" w:rsidP="005472D1">
            <w:pPr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.indirizzo</w:t>
            </w:r>
            <w:r>
              <w:rPr>
                <w:rFonts w:cs="Arial"/>
                <w:color w:val="000000"/>
                <w:sz w:val="18"/>
                <w:szCs w:val="18"/>
              </w:rPr>
              <w:t>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Pr="00C07558" w:rsidRDefault="00CF2357" w:rsidP="005472D1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.provincia</w:t>
            </w:r>
            <w:r>
              <w:rPr>
                <w:rFonts w:cs="Arial"/>
                <w:color w:val="000000"/>
                <w:sz w:val="18"/>
                <w:szCs w:val="18"/>
              </w:rPr>
              <w:t>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357" w:rsidRDefault="00CF2357" w:rsidP="00E455C0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E7B03">
              <w:rPr>
                <w:rFonts w:cs="Arial"/>
                <w:color w:val="000000"/>
                <w:sz w:val="18"/>
                <w:szCs w:val="18"/>
              </w:rPr>
              <w:t>&lt;</w:t>
            </w:r>
            <w:proofErr w:type="spellStart"/>
            <w:r w:rsidRPr="002E7B03">
              <w:rPr>
                <w:rFonts w:cs="Arial"/>
                <w:color w:val="000000"/>
                <w:sz w:val="18"/>
                <w:szCs w:val="18"/>
              </w:rPr>
              <w:t>wr:out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 xml:space="preserve"> select=”$</w:t>
            </w:r>
            <w:r w:rsidR="00446413">
              <w:rPr>
                <w:rFonts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soggetto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</w:rPr>
              <w:t>capR</w:t>
            </w:r>
            <w:r w:rsidRPr="002E7B03">
              <w:rPr>
                <w:rFonts w:cs="Arial"/>
                <w:color w:val="000000"/>
                <w:sz w:val="18"/>
                <w:szCs w:val="18"/>
              </w:rPr>
              <w:t>esidenza</w:t>
            </w:r>
            <w:proofErr w:type="spellEnd"/>
            <w:r w:rsidRPr="002E7B03">
              <w:rPr>
                <w:rFonts w:cs="Arial"/>
                <w:color w:val="000000"/>
                <w:sz w:val="18"/>
                <w:szCs w:val="18"/>
              </w:rPr>
              <w:t>}” /&gt;</w:t>
            </w:r>
          </w:p>
          <w:p w:rsidR="00FF58E3" w:rsidRPr="00C07558" w:rsidRDefault="00FF58E3" w:rsidP="00E455C0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262D58" w:rsidRDefault="00596008" w:rsidP="00712D71">
      <w:pPr>
        <w:rPr>
          <w:rFonts w:cs="Arial"/>
          <w:color w:val="000000"/>
          <w:sz w:val="18"/>
          <w:szCs w:val="18"/>
        </w:rPr>
      </w:pPr>
      <w:r w:rsidRPr="002E7B03">
        <w:rPr>
          <w:rFonts w:cs="Arial"/>
          <w:color w:val="000000"/>
          <w:sz w:val="18"/>
          <w:szCs w:val="18"/>
        </w:rPr>
        <w:t>&lt;/</w:t>
      </w:r>
      <w:proofErr w:type="spellStart"/>
      <w:proofErr w:type="gramStart"/>
      <w:r w:rsidRPr="002E7B03">
        <w:rPr>
          <w:rFonts w:cs="Arial"/>
          <w:color w:val="000000"/>
          <w:sz w:val="18"/>
          <w:szCs w:val="18"/>
        </w:rPr>
        <w:t>wr:forEach</w:t>
      </w:r>
      <w:proofErr w:type="spellEnd"/>
      <w:proofErr w:type="gramEnd"/>
      <w:r w:rsidRPr="002E7B03">
        <w:rPr>
          <w:rFonts w:cs="Arial"/>
          <w:color w:val="000000"/>
          <w:sz w:val="18"/>
          <w:szCs w:val="18"/>
        </w:rPr>
        <w:t>&gt;</w:t>
      </w:r>
    </w:p>
    <w:p w:rsidR="00596008" w:rsidRPr="00321D21" w:rsidRDefault="00596008" w:rsidP="00712D71">
      <w:pPr>
        <w:rPr>
          <w:rFonts w:cs="Arial"/>
          <w:sz w:val="22"/>
          <w:szCs w:val="22"/>
        </w:rPr>
      </w:pPr>
    </w:p>
    <w:p w:rsidR="00712D71" w:rsidRPr="00321D21" w:rsidRDefault="00F753CD" w:rsidP="00712D71">
      <w:pPr>
        <w:rPr>
          <w:rFonts w:cs="Arial"/>
          <w:sz w:val="22"/>
          <w:szCs w:val="22"/>
        </w:rPr>
      </w:pPr>
      <w:r w:rsidRPr="002E7B03">
        <w:rPr>
          <w:rFonts w:cs="Arial"/>
          <w:color w:val="000000"/>
        </w:rPr>
        <w:t>&lt;</w:t>
      </w:r>
      <w:proofErr w:type="spellStart"/>
      <w:proofErr w:type="gramStart"/>
      <w:r w:rsidRPr="002E7B03">
        <w:rPr>
          <w:rFonts w:cs="Arial"/>
          <w:color w:val="000000"/>
        </w:rPr>
        <w:t>wr:if</w:t>
      </w:r>
      <w:proofErr w:type="spellEnd"/>
      <w:proofErr w:type="gramEnd"/>
      <w:r w:rsidRPr="002E7B03">
        <w:rPr>
          <w:rFonts w:cs="Arial"/>
          <w:color w:val="000000"/>
        </w:rPr>
        <w:t xml:space="preserve"> select=”</w:t>
      </w:r>
      <w:r w:rsidR="00483DFC" w:rsidRPr="00321D21">
        <w:rPr>
          <w:rFonts w:cs="Arial"/>
          <w:color w:val="000000"/>
          <w:sz w:val="18"/>
          <w:szCs w:val="18"/>
          <w:u w:val="single"/>
        </w:rPr>
        <w:t>$.</w:t>
      </w:r>
      <w:proofErr w:type="spellStart"/>
      <w:r w:rsidR="00483DFC" w:rsidRPr="00321D21">
        <w:rPr>
          <w:rFonts w:cs="Arial"/>
          <w:color w:val="000000"/>
          <w:sz w:val="18"/>
          <w:szCs w:val="18"/>
          <w:u w:val="single"/>
        </w:rPr>
        <w:t>dichiarazioneAntimafia.</w:t>
      </w:r>
      <w:r w:rsidR="00483DFC" w:rsidRPr="00483DFC">
        <w:rPr>
          <w:rFonts w:cs="Arial"/>
          <w:color w:val="000000"/>
          <w:sz w:val="18"/>
          <w:szCs w:val="18"/>
        </w:rPr>
        <w:t>assenzaDt</w:t>
      </w:r>
      <w:proofErr w:type="spellEnd"/>
      <w:r w:rsidRPr="002E7B03">
        <w:rPr>
          <w:rFonts w:cs="Arial"/>
          <w:color w:val="000000"/>
        </w:rPr>
        <w:t>”&gt;</w:t>
      </w:r>
      <w:r w:rsidRPr="002E7B03">
        <w:rPr>
          <w:rFonts w:cs="Arial"/>
          <w:b/>
          <w:color w:val="000000"/>
        </w:rPr>
        <w:t>X</w:t>
      </w:r>
      <w:r w:rsidRPr="002E7B03">
        <w:rPr>
          <w:rFonts w:cs="Arial"/>
          <w:color w:val="000000"/>
        </w:rPr>
        <w:t>&lt;/</w:t>
      </w:r>
      <w:proofErr w:type="spellStart"/>
      <w:r w:rsidRPr="002E7B03">
        <w:rPr>
          <w:rFonts w:cs="Arial"/>
          <w:color w:val="000000"/>
        </w:rPr>
        <w:t>wr:if</w:t>
      </w:r>
      <w:proofErr w:type="spellEnd"/>
      <w:r w:rsidRPr="002E7B03">
        <w:rPr>
          <w:rFonts w:cs="Arial"/>
          <w:color w:val="000000"/>
        </w:rPr>
        <w:t>&gt;</w:t>
      </w:r>
      <w:r>
        <w:rPr>
          <w:rFonts w:cs="Arial"/>
          <w:color w:val="000000"/>
        </w:rPr>
        <w:t xml:space="preserve"> </w:t>
      </w:r>
      <w:r w:rsidR="00E9137A" w:rsidRPr="00321D21">
        <w:rPr>
          <w:rFonts w:cs="Arial"/>
          <w:sz w:val="22"/>
          <w:szCs w:val="22"/>
        </w:rPr>
        <w:t>In alternativa, di non avere conferito la carica di direttore tecnico</w:t>
      </w:r>
    </w:p>
    <w:p w:rsidR="00E9137A" w:rsidRPr="00321D21" w:rsidRDefault="00E9137A" w:rsidP="003B7F1D">
      <w:pPr>
        <w:pStyle w:val="Intestazione"/>
        <w:tabs>
          <w:tab w:val="clear" w:pos="4819"/>
          <w:tab w:val="clear" w:pos="9638"/>
        </w:tabs>
        <w:spacing w:line="360" w:lineRule="auto"/>
        <w:rPr>
          <w:rFonts w:eastAsia="Webdings" w:cs="Arial"/>
          <w:color w:val="000000"/>
          <w:sz w:val="22"/>
          <w:szCs w:val="22"/>
        </w:rPr>
      </w:pPr>
    </w:p>
    <w:p w:rsidR="00E9137A" w:rsidRPr="00321D21" w:rsidRDefault="00E9137A" w:rsidP="00BF04B7">
      <w:pPr>
        <w:tabs>
          <w:tab w:val="left" w:pos="426"/>
        </w:tabs>
        <w:ind w:right="196"/>
        <w:jc w:val="center"/>
        <w:rPr>
          <w:rFonts w:eastAsia="Webdings" w:cs="Arial"/>
          <w:b/>
          <w:bCs/>
          <w:sz w:val="22"/>
          <w:szCs w:val="22"/>
        </w:rPr>
      </w:pPr>
      <w:r w:rsidRPr="00321D21">
        <w:rPr>
          <w:rFonts w:eastAsia="Webdings" w:cs="Arial"/>
          <w:b/>
          <w:bCs/>
          <w:sz w:val="22"/>
          <w:szCs w:val="22"/>
        </w:rPr>
        <w:t>DICHIARA</w:t>
      </w:r>
    </w:p>
    <w:p w:rsidR="00E9137A" w:rsidRPr="00321D21" w:rsidRDefault="00E9137A" w:rsidP="00E9137A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</w:p>
    <w:p w:rsidR="00171F9A" w:rsidRPr="00321D21" w:rsidRDefault="00171F9A" w:rsidP="00E9137A">
      <w:pPr>
        <w:tabs>
          <w:tab w:val="left" w:pos="426"/>
        </w:tabs>
        <w:jc w:val="center"/>
        <w:rPr>
          <w:rFonts w:eastAsia="Webdings" w:cs="Arial"/>
          <w:b/>
          <w:bCs/>
          <w:sz w:val="22"/>
          <w:szCs w:val="22"/>
        </w:rPr>
      </w:pPr>
    </w:p>
    <w:p w:rsidR="00E9137A" w:rsidRPr="00321D21" w:rsidRDefault="001277F5" w:rsidP="00531E65">
      <w:pPr>
        <w:tabs>
          <w:tab w:val="left" w:pos="10632"/>
        </w:tabs>
        <w:spacing w:after="120"/>
        <w:ind w:left="357" w:right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E9137A" w:rsidRPr="00321D21">
        <w:rPr>
          <w:rFonts w:cs="Arial"/>
          <w:sz w:val="22"/>
          <w:szCs w:val="22"/>
        </w:rPr>
        <w:t>che nei propri confronti non sussistono le cause di divieto, di decadenza o di sospensione di cui all’art. 67 del D.lgs. n. 159/2011 e successi</w:t>
      </w:r>
      <w:r w:rsidR="00171F9A" w:rsidRPr="00321D21">
        <w:rPr>
          <w:rFonts w:cs="Arial"/>
          <w:sz w:val="22"/>
          <w:szCs w:val="22"/>
        </w:rPr>
        <w:t>ve modificazioni e integrazioni;</w:t>
      </w:r>
    </w:p>
    <w:p w:rsidR="00E9137A" w:rsidRPr="00321D21" w:rsidRDefault="001277F5" w:rsidP="00531E65">
      <w:pPr>
        <w:tabs>
          <w:tab w:val="left" w:pos="10632"/>
        </w:tabs>
        <w:spacing w:after="120"/>
        <w:ind w:left="357" w:right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E9137A" w:rsidRPr="00321D21">
        <w:rPr>
          <w:rFonts w:cs="Arial"/>
          <w:sz w:val="22"/>
          <w:szCs w:val="22"/>
        </w:rPr>
        <w:t>che l’impresa gode del pieno e libero esercizio dei propri diritti, non è in stato di liquidazione, fallimento o concordato preventivo, non ha in corso alcuna procedura prevista dalla legge fallimentare e tali procedure non si sono verificate nel quinquen</w:t>
      </w:r>
      <w:r w:rsidR="00171F9A" w:rsidRPr="00321D21">
        <w:rPr>
          <w:rFonts w:cs="Arial"/>
          <w:sz w:val="22"/>
          <w:szCs w:val="22"/>
        </w:rPr>
        <w:t>nio antecedente la data odierna;</w:t>
      </w:r>
    </w:p>
    <w:p w:rsidR="00E9137A" w:rsidRPr="00321D21" w:rsidRDefault="001277F5" w:rsidP="00531E65">
      <w:pPr>
        <w:tabs>
          <w:tab w:val="left" w:pos="10632"/>
        </w:tabs>
        <w:spacing w:after="120"/>
        <w:ind w:left="357" w:right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E9137A" w:rsidRPr="00321D21">
        <w:rPr>
          <w:rFonts w:cs="Arial"/>
          <w:sz w:val="22"/>
          <w:szCs w:val="22"/>
        </w:rPr>
        <w:t>che l’impresa non si trova nelle situazioni di cui all’art. 80 del D.lgs. n. 50/2016.</w:t>
      </w:r>
    </w:p>
    <w:p w:rsidR="00E9137A" w:rsidRPr="00321D21" w:rsidRDefault="00E9137A" w:rsidP="00C94CBF">
      <w:pPr>
        <w:tabs>
          <w:tab w:val="left" w:pos="10632"/>
        </w:tabs>
        <w:ind w:right="282"/>
        <w:jc w:val="both"/>
        <w:rPr>
          <w:rFonts w:cs="Arial"/>
          <w:sz w:val="22"/>
          <w:szCs w:val="22"/>
        </w:rPr>
      </w:pPr>
    </w:p>
    <w:p w:rsidR="00E9137A" w:rsidRPr="00321D21" w:rsidRDefault="00E9137A" w:rsidP="00C94CBF">
      <w:pPr>
        <w:tabs>
          <w:tab w:val="left" w:pos="10632"/>
        </w:tabs>
        <w:ind w:right="282"/>
        <w:jc w:val="both"/>
        <w:rPr>
          <w:rFonts w:cs="Arial"/>
          <w:b/>
          <w:sz w:val="22"/>
          <w:szCs w:val="22"/>
        </w:rPr>
      </w:pPr>
      <w:bookmarkStart w:id="4" w:name="_Hlk499305580"/>
      <w:r w:rsidRPr="00321D21">
        <w:rPr>
          <w:rFonts w:cs="Arial"/>
          <w:b/>
          <w:sz w:val="22"/>
          <w:szCs w:val="22"/>
        </w:rPr>
        <w:t xml:space="preserve">Il/La sottoscritto/a dichiara inoltre di essere informato/a, ai sensi del D.lgs. n. 196/2003 (codice in materia di protezione dei dati personali) che i dati personali raccolti saranno trattati, anche con strumenti informatici, </w:t>
      </w:r>
      <w:bookmarkStart w:id="5" w:name="_Hlk499305112"/>
      <w:r w:rsidRPr="00321D21">
        <w:rPr>
          <w:rFonts w:cs="Arial"/>
          <w:b/>
          <w:sz w:val="22"/>
          <w:szCs w:val="22"/>
        </w:rPr>
        <w:t>esclusivamente nell’ambito dei procedimenti connessi a provvidenze in agricoltura per i quali la presente dichiarazione ha effetto.</w:t>
      </w:r>
    </w:p>
    <w:bookmarkEnd w:id="4"/>
    <w:bookmarkEnd w:id="5"/>
    <w:p w:rsidR="00E9137A" w:rsidRPr="00321D21" w:rsidRDefault="00E9137A" w:rsidP="00E9137A">
      <w:pPr>
        <w:ind w:right="278"/>
        <w:jc w:val="both"/>
        <w:rPr>
          <w:rFonts w:cs="Arial"/>
          <w:sz w:val="22"/>
          <w:szCs w:val="22"/>
        </w:rPr>
      </w:pPr>
    </w:p>
    <w:p w:rsidR="00E9137A" w:rsidRPr="00321D21" w:rsidRDefault="00E9137A" w:rsidP="00E9137A">
      <w:pPr>
        <w:ind w:right="278"/>
        <w:jc w:val="both"/>
        <w:rPr>
          <w:rFonts w:cs="Arial"/>
          <w:sz w:val="22"/>
          <w:szCs w:val="22"/>
        </w:rPr>
      </w:pPr>
    </w:p>
    <w:p w:rsidR="00395886" w:rsidRPr="00321D21" w:rsidRDefault="00395886" w:rsidP="00395886">
      <w:pPr>
        <w:pStyle w:val="Intestazione"/>
        <w:tabs>
          <w:tab w:val="clear" w:pos="4819"/>
          <w:tab w:val="clear" w:pos="9638"/>
          <w:tab w:val="left" w:pos="5387"/>
        </w:tabs>
        <w:spacing w:line="360" w:lineRule="auto"/>
        <w:ind w:firstLine="540"/>
        <w:rPr>
          <w:rFonts w:cs="Arial"/>
          <w:sz w:val="22"/>
          <w:szCs w:val="22"/>
        </w:rPr>
      </w:pPr>
      <w:r w:rsidRPr="00321D21">
        <w:rPr>
          <w:rFonts w:eastAsia="Webdings" w:cs="Arial"/>
          <w:sz w:val="22"/>
          <w:szCs w:val="22"/>
        </w:rPr>
        <w:t xml:space="preserve">Luogo e data </w:t>
      </w:r>
      <w:r w:rsidR="00CB2BED" w:rsidRPr="00BE575B">
        <w:rPr>
          <w:rFonts w:eastAsia="Times New Roman" w:cs="Arial"/>
          <w:sz w:val="22"/>
          <w:szCs w:val="22"/>
          <w:u w:val="single"/>
        </w:rPr>
        <w:t>Trento,</w:t>
      </w:r>
      <w:r w:rsidR="00CB2BED" w:rsidRPr="00BE575B">
        <w:rPr>
          <w:rFonts w:cs="Arial"/>
          <w:color w:val="000000"/>
          <w:sz w:val="18"/>
          <w:szCs w:val="18"/>
          <w:u w:val="single"/>
        </w:rPr>
        <w:t xml:space="preserve"> </w:t>
      </w:r>
      <w:r w:rsidR="00CB2BED" w:rsidRPr="004D24EA">
        <w:rPr>
          <w:rFonts w:eastAsia="Times New Roman" w:cs="Arial"/>
          <w:sz w:val="22"/>
          <w:szCs w:val="22"/>
          <w:u w:val="single"/>
        </w:rPr>
        <w:t>&lt;</w:t>
      </w:r>
      <w:proofErr w:type="spellStart"/>
      <w:r w:rsidR="00CB2BED" w:rsidRPr="004D24EA">
        <w:rPr>
          <w:rFonts w:eastAsia="Times New Roman" w:cs="Arial"/>
          <w:sz w:val="22"/>
          <w:szCs w:val="22"/>
          <w:u w:val="single"/>
        </w:rPr>
        <w:t>wr:out</w:t>
      </w:r>
      <w:proofErr w:type="spellEnd"/>
      <w:r w:rsidR="00CB2BED" w:rsidRPr="004D24EA">
        <w:rPr>
          <w:rFonts w:eastAsia="Times New Roman" w:cs="Arial"/>
          <w:sz w:val="22"/>
          <w:szCs w:val="22"/>
          <w:u w:val="single"/>
        </w:rPr>
        <w:t xml:space="preserve"> select=”$.</w:t>
      </w:r>
      <w:proofErr w:type="spellStart"/>
      <w:r w:rsidR="00CB2BED" w:rsidRPr="004D24EA">
        <w:rPr>
          <w:rFonts w:eastAsia="Times New Roman" w:cs="Arial"/>
          <w:sz w:val="22"/>
          <w:szCs w:val="22"/>
          <w:u w:val="single"/>
        </w:rPr>
        <w:t>dataOdierna</w:t>
      </w:r>
      <w:proofErr w:type="spellEnd"/>
      <w:r w:rsidR="00CB2BED" w:rsidRPr="004D24EA">
        <w:rPr>
          <w:rFonts w:eastAsia="Times New Roman" w:cs="Arial"/>
          <w:sz w:val="22"/>
          <w:szCs w:val="22"/>
          <w:u w:val="single"/>
        </w:rPr>
        <w:t>”/&gt;</w:t>
      </w: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bookmarkStart w:id="6" w:name="_GoBack"/>
      <w:bookmarkEnd w:id="6"/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="00764ABB"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  <w:t xml:space="preserve"> </w:t>
      </w:r>
      <w:r w:rsidR="0028318C">
        <w:rPr>
          <w:rFonts w:eastAsia="Webdings" w:cs="Arial"/>
          <w:sz w:val="22"/>
          <w:szCs w:val="22"/>
        </w:rPr>
        <w:tab/>
        <w:t xml:space="preserve">  </w:t>
      </w:r>
      <w:r w:rsidRPr="00321D21">
        <w:rPr>
          <w:rFonts w:eastAsia="Webdings" w:cs="Arial"/>
          <w:sz w:val="22"/>
          <w:szCs w:val="22"/>
        </w:rPr>
        <w:t>FIRMA DEL RICHIEDENTE</w:t>
      </w:r>
    </w:p>
    <w:p w:rsidR="00395886" w:rsidRPr="00321D21" w:rsidRDefault="00395886" w:rsidP="00395886">
      <w:pPr>
        <w:pStyle w:val="Intestazione"/>
        <w:tabs>
          <w:tab w:val="clear" w:pos="4819"/>
          <w:tab w:val="clear" w:pos="9638"/>
          <w:tab w:val="left" w:pos="5387"/>
        </w:tabs>
        <w:spacing w:line="360" w:lineRule="auto"/>
        <w:rPr>
          <w:rFonts w:eastAsia="Webdings" w:cs="Arial"/>
          <w:sz w:val="22"/>
          <w:szCs w:val="22"/>
        </w:rPr>
      </w:pP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</w:r>
      <w:r w:rsidR="00764ABB" w:rsidRPr="00321D21">
        <w:rPr>
          <w:rFonts w:eastAsia="Webdings" w:cs="Arial"/>
          <w:sz w:val="22"/>
          <w:szCs w:val="22"/>
        </w:rPr>
        <w:tab/>
      </w:r>
      <w:r w:rsidRPr="00321D21">
        <w:rPr>
          <w:rFonts w:eastAsia="Webdings" w:cs="Arial"/>
          <w:sz w:val="22"/>
          <w:szCs w:val="22"/>
        </w:rPr>
        <w:tab/>
        <w:t xml:space="preserve">       …</w:t>
      </w:r>
      <w:r w:rsidR="0064359E" w:rsidRPr="00321D21">
        <w:rPr>
          <w:rFonts w:eastAsia="Webdings" w:cs="Arial"/>
          <w:sz w:val="22"/>
          <w:szCs w:val="22"/>
        </w:rPr>
        <w:t>..</w:t>
      </w:r>
      <w:r w:rsidRPr="00321D21">
        <w:rPr>
          <w:rFonts w:eastAsia="Webdings" w:cs="Arial"/>
          <w:sz w:val="22"/>
          <w:szCs w:val="22"/>
        </w:rPr>
        <w:t>…………………………………</w:t>
      </w:r>
      <w:r w:rsidR="00764ABB" w:rsidRPr="00321D21">
        <w:rPr>
          <w:rFonts w:eastAsia="Webdings" w:cs="Arial"/>
          <w:sz w:val="22"/>
          <w:szCs w:val="22"/>
        </w:rPr>
        <w:t>.</w:t>
      </w:r>
      <w:r w:rsidRPr="00321D21">
        <w:rPr>
          <w:rFonts w:eastAsia="Webdings" w:cs="Arial"/>
          <w:sz w:val="22"/>
          <w:szCs w:val="22"/>
        </w:rPr>
        <w:t>…..</w:t>
      </w:r>
    </w:p>
    <w:p w:rsidR="00395886" w:rsidRPr="00321D21" w:rsidRDefault="00395886" w:rsidP="00764ABB">
      <w:pPr>
        <w:ind w:left="9926"/>
        <w:jc w:val="center"/>
        <w:rPr>
          <w:rFonts w:cs="Arial"/>
          <w:sz w:val="16"/>
          <w:szCs w:val="16"/>
        </w:rPr>
      </w:pPr>
      <w:r w:rsidRPr="00321D21">
        <w:rPr>
          <w:rFonts w:cs="Arial"/>
          <w:sz w:val="16"/>
          <w:szCs w:val="16"/>
        </w:rPr>
        <w:t>“Documento sottoscritto con firma digitale ai</w:t>
      </w:r>
    </w:p>
    <w:p w:rsidR="00395886" w:rsidRPr="00321D21" w:rsidRDefault="00395886" w:rsidP="00764ABB">
      <w:pPr>
        <w:ind w:left="9926"/>
        <w:jc w:val="center"/>
        <w:rPr>
          <w:rFonts w:cs="Arial"/>
          <w:sz w:val="16"/>
          <w:szCs w:val="16"/>
        </w:rPr>
      </w:pPr>
      <w:r w:rsidRPr="00321D21">
        <w:rPr>
          <w:rFonts w:cs="Arial"/>
          <w:sz w:val="16"/>
          <w:szCs w:val="16"/>
        </w:rPr>
        <w:t xml:space="preserve"> sensi del D. Lgs n. 82 del 7 marzo 2005 </w:t>
      </w:r>
    </w:p>
    <w:p w:rsidR="00395886" w:rsidRPr="00321D21" w:rsidRDefault="00395886" w:rsidP="00764ABB">
      <w:pPr>
        <w:ind w:left="9926"/>
        <w:jc w:val="center"/>
        <w:rPr>
          <w:rFonts w:cs="Arial"/>
          <w:sz w:val="16"/>
          <w:szCs w:val="16"/>
        </w:rPr>
      </w:pPr>
      <w:r w:rsidRPr="00321D21">
        <w:rPr>
          <w:rFonts w:cs="Arial"/>
          <w:sz w:val="16"/>
          <w:szCs w:val="16"/>
        </w:rPr>
        <w:t>successive modifiche ed integrazioni”</w:t>
      </w:r>
    </w:p>
    <w:p w:rsidR="00395886" w:rsidRPr="00321D21" w:rsidRDefault="00395886" w:rsidP="00395886">
      <w:pPr>
        <w:rPr>
          <w:rFonts w:cs="Arial"/>
        </w:rPr>
      </w:pPr>
    </w:p>
    <w:p w:rsidR="00395886" w:rsidRPr="00321D21" w:rsidRDefault="00395886" w:rsidP="00395886">
      <w:pPr>
        <w:rPr>
          <w:rFonts w:cs="Arial"/>
        </w:rPr>
      </w:pPr>
    </w:p>
    <w:p w:rsidR="00395886" w:rsidRPr="00321D21" w:rsidRDefault="00395886" w:rsidP="00395886">
      <w:pPr>
        <w:jc w:val="both"/>
        <w:rPr>
          <w:rFonts w:cs="Arial"/>
          <w:b/>
          <w:sz w:val="16"/>
          <w:szCs w:val="16"/>
        </w:rPr>
      </w:pPr>
    </w:p>
    <w:p w:rsidR="00E9137A" w:rsidRPr="00321D21" w:rsidRDefault="00395886" w:rsidP="00395886">
      <w:pPr>
        <w:jc w:val="both"/>
        <w:rPr>
          <w:rFonts w:cs="Arial"/>
          <w:sz w:val="16"/>
          <w:szCs w:val="16"/>
        </w:rPr>
      </w:pPr>
      <w:r w:rsidRPr="00321D21">
        <w:rPr>
          <w:rFonts w:cs="Arial"/>
          <w:sz w:val="16"/>
          <w:szCs w:val="16"/>
        </w:rPr>
        <w:t xml:space="preserve">La dichiarazione sostitutiva va redatta da tutti i soggetti sottoposti a verifica antimafia secondo l’art. 85 del </w:t>
      </w:r>
      <w:proofErr w:type="spellStart"/>
      <w:r w:rsidRPr="00321D21">
        <w:rPr>
          <w:rFonts w:cs="Arial"/>
          <w:sz w:val="16"/>
          <w:szCs w:val="16"/>
        </w:rPr>
        <w:t>D.Lgs</w:t>
      </w:r>
      <w:proofErr w:type="spellEnd"/>
      <w:r w:rsidRPr="00321D21">
        <w:rPr>
          <w:rFonts w:cs="Arial"/>
          <w:sz w:val="16"/>
          <w:szCs w:val="16"/>
        </w:rPr>
        <w:t xml:space="preserve"> 159/20</w:t>
      </w:r>
    </w:p>
    <w:sectPr w:rsidR="00E9137A" w:rsidRPr="00321D21" w:rsidSect="0064359E">
      <w:headerReference w:type="first" r:id="rId11"/>
      <w:pgSz w:w="16838" w:h="11906" w:orient="landscape"/>
      <w:pgMar w:top="851" w:right="567" w:bottom="851" w:left="340" w:header="567" w:footer="5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3E0" w:rsidRDefault="002543E0">
      <w:r>
        <w:separator/>
      </w:r>
    </w:p>
  </w:endnote>
  <w:endnote w:type="continuationSeparator" w:id="0">
    <w:p w:rsidR="002543E0" w:rsidRDefault="0025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10E" w:rsidRDefault="002543E0">
    <w:pPr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58.05pt;margin-top:16.9pt;width:6pt;height:13.75pt;z-index:1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79110E" w:rsidRDefault="0079110E">
                <w:pPr>
                  <w:pStyle w:val="Pidipagina"/>
                </w:pPr>
                <w:r>
                  <w:rPr>
                    <w:rStyle w:val="Numeropagina"/>
                  </w:rPr>
                  <w:fldChar w:fldCharType="begin"/>
                </w:r>
                <w:r>
                  <w:rPr>
                    <w:rStyle w:val="Numeropagina"/>
                  </w:rPr>
                  <w:instrText xml:space="preserve"> PAGE </w:instrText>
                </w:r>
                <w:r>
                  <w:rPr>
                    <w:rStyle w:val="Numeropagina"/>
                  </w:rPr>
                  <w:fldChar w:fldCharType="separate"/>
                </w:r>
                <w:r w:rsidR="00395886">
                  <w:rPr>
                    <w:rStyle w:val="Numeropagina"/>
                    <w:noProof/>
                  </w:rPr>
                  <w:t>3</w:t>
                </w:r>
                <w:r>
                  <w:rPr>
                    <w:rStyle w:val="Numeropa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3E0" w:rsidRDefault="002543E0">
      <w:r>
        <w:separator/>
      </w:r>
    </w:p>
  </w:footnote>
  <w:footnote w:type="continuationSeparator" w:id="0">
    <w:p w:rsidR="002543E0" w:rsidRDefault="0025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10E" w:rsidRDefault="0079110E">
    <w:pPr>
      <w:spacing w:after="120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3F2" w:rsidRPr="00220201" w:rsidRDefault="001133F2">
    <w:pPr>
      <w:pStyle w:val="Intestazione"/>
      <w:jc w:val="right"/>
      <w:rPr>
        <w:rFonts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D5A" w:rsidRPr="00220201" w:rsidRDefault="00F54D5A">
    <w:pPr>
      <w:pStyle w:val="Intestazione"/>
      <w:jc w:val="right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"/>
      <w:lvlJc w:val="left"/>
      <w:pPr>
        <w:tabs>
          <w:tab w:val="num" w:pos="420"/>
        </w:tabs>
        <w:ind w:left="420" w:hanging="420"/>
      </w:pPr>
      <w:rPr>
        <w:rFonts w:ascii="Webdings" w:hAnsi="Webdings" w:cs="Times New Roman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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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09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cs="Webdings" w:hint="default"/>
      </w:rPr>
    </w:lvl>
  </w:abstractNum>
  <w:abstractNum w:abstractNumId="9" w15:restartNumberingAfterBreak="0">
    <w:nsid w:val="070A40E8"/>
    <w:multiLevelType w:val="hybridMultilevel"/>
    <w:tmpl w:val="ABD6CC26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173E6"/>
    <w:multiLevelType w:val="hybridMultilevel"/>
    <w:tmpl w:val="2C2865A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27B737E"/>
    <w:multiLevelType w:val="hybridMultilevel"/>
    <w:tmpl w:val="DD384516"/>
    <w:name w:val="WW8Num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B76844"/>
    <w:multiLevelType w:val="hybridMultilevel"/>
    <w:tmpl w:val="8042EFD2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B6B54"/>
    <w:multiLevelType w:val="hybridMultilevel"/>
    <w:tmpl w:val="745C6740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879A8"/>
    <w:multiLevelType w:val="hybridMultilevel"/>
    <w:tmpl w:val="F94A1F0A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64913"/>
    <w:multiLevelType w:val="hybridMultilevel"/>
    <w:tmpl w:val="62A27756"/>
    <w:lvl w:ilvl="0" w:tplc="04100005">
      <w:start w:val="1"/>
      <w:numFmt w:val="bullet"/>
      <w:lvlText w:val="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6" w15:restartNumberingAfterBreak="0">
    <w:nsid w:val="4D0174A0"/>
    <w:multiLevelType w:val="hybridMultilevel"/>
    <w:tmpl w:val="E74850E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2F66"/>
    <w:multiLevelType w:val="multilevel"/>
    <w:tmpl w:val="8042EF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33CDC"/>
    <w:multiLevelType w:val="hybridMultilevel"/>
    <w:tmpl w:val="16562F0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212D5"/>
    <w:multiLevelType w:val="hybridMultilevel"/>
    <w:tmpl w:val="3D76637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24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6CDA434D"/>
    <w:multiLevelType w:val="hybridMultilevel"/>
    <w:tmpl w:val="848A12E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00553"/>
    <w:multiLevelType w:val="hybridMultilevel"/>
    <w:tmpl w:val="F76A21B0"/>
    <w:lvl w:ilvl="0" w:tplc="87B22878">
      <w:start w:val="1"/>
      <w:numFmt w:val="bullet"/>
      <w:lvlText w:val="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D72FF"/>
    <w:multiLevelType w:val="hybridMultilevel"/>
    <w:tmpl w:val="DB5013F8"/>
    <w:lvl w:ilvl="0" w:tplc="0410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3"/>
  </w:num>
  <w:num w:numId="9">
    <w:abstractNumId w:val="22"/>
  </w:num>
  <w:num w:numId="10">
    <w:abstractNumId w:val="7"/>
  </w:num>
  <w:num w:numId="11">
    <w:abstractNumId w:val="8"/>
  </w:num>
  <w:num w:numId="12">
    <w:abstractNumId w:val="9"/>
  </w:num>
  <w:num w:numId="13">
    <w:abstractNumId w:val="14"/>
  </w:num>
  <w:num w:numId="14">
    <w:abstractNumId w:val="12"/>
  </w:num>
  <w:num w:numId="15">
    <w:abstractNumId w:val="11"/>
  </w:num>
  <w:num w:numId="16">
    <w:abstractNumId w:val="17"/>
  </w:num>
  <w:num w:numId="17">
    <w:abstractNumId w:val="13"/>
  </w:num>
  <w:num w:numId="18">
    <w:abstractNumId w:val="20"/>
  </w:num>
  <w:num w:numId="19">
    <w:abstractNumId w:val="19"/>
  </w:num>
  <w:num w:numId="20">
    <w:abstractNumId w:val="15"/>
  </w:num>
  <w:num w:numId="21">
    <w:abstractNumId w:val="18"/>
  </w:num>
  <w:num w:numId="22">
    <w:abstractNumId w:val="21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3FC"/>
    <w:rsid w:val="000133E0"/>
    <w:rsid w:val="00017859"/>
    <w:rsid w:val="00025745"/>
    <w:rsid w:val="00056F19"/>
    <w:rsid w:val="00067237"/>
    <w:rsid w:val="00073579"/>
    <w:rsid w:val="000E24E8"/>
    <w:rsid w:val="00106419"/>
    <w:rsid w:val="001133F2"/>
    <w:rsid w:val="00115590"/>
    <w:rsid w:val="0012599F"/>
    <w:rsid w:val="001277F5"/>
    <w:rsid w:val="00171F9A"/>
    <w:rsid w:val="00176552"/>
    <w:rsid w:val="002047EB"/>
    <w:rsid w:val="00220201"/>
    <w:rsid w:val="0024569B"/>
    <w:rsid w:val="002543E0"/>
    <w:rsid w:val="002608AE"/>
    <w:rsid w:val="002611A1"/>
    <w:rsid w:val="00262D58"/>
    <w:rsid w:val="002662DB"/>
    <w:rsid w:val="0026752C"/>
    <w:rsid w:val="0028318C"/>
    <w:rsid w:val="002D4D74"/>
    <w:rsid w:val="002D6EAA"/>
    <w:rsid w:val="00316015"/>
    <w:rsid w:val="003175F1"/>
    <w:rsid w:val="00321D21"/>
    <w:rsid w:val="00326F2D"/>
    <w:rsid w:val="00331FC2"/>
    <w:rsid w:val="00343B08"/>
    <w:rsid w:val="00345F5E"/>
    <w:rsid w:val="00395886"/>
    <w:rsid w:val="003A2CE1"/>
    <w:rsid w:val="003A30C6"/>
    <w:rsid w:val="003B4CD8"/>
    <w:rsid w:val="003B7F1D"/>
    <w:rsid w:val="003C04F1"/>
    <w:rsid w:val="003C3969"/>
    <w:rsid w:val="003F75AD"/>
    <w:rsid w:val="003F7EF9"/>
    <w:rsid w:val="00422FC7"/>
    <w:rsid w:val="004277E9"/>
    <w:rsid w:val="00446413"/>
    <w:rsid w:val="0045475A"/>
    <w:rsid w:val="00483DFC"/>
    <w:rsid w:val="004A0FEC"/>
    <w:rsid w:val="004A10AA"/>
    <w:rsid w:val="004A5392"/>
    <w:rsid w:val="004C3655"/>
    <w:rsid w:val="004D24EA"/>
    <w:rsid w:val="00500CF0"/>
    <w:rsid w:val="00501C1F"/>
    <w:rsid w:val="005043F3"/>
    <w:rsid w:val="00531E65"/>
    <w:rsid w:val="005332F0"/>
    <w:rsid w:val="00533B97"/>
    <w:rsid w:val="00541D31"/>
    <w:rsid w:val="005472D1"/>
    <w:rsid w:val="00550C6F"/>
    <w:rsid w:val="00551F16"/>
    <w:rsid w:val="005623A4"/>
    <w:rsid w:val="0057108B"/>
    <w:rsid w:val="00571465"/>
    <w:rsid w:val="00574A2F"/>
    <w:rsid w:val="005776B0"/>
    <w:rsid w:val="0058564A"/>
    <w:rsid w:val="00595C4B"/>
    <w:rsid w:val="00596008"/>
    <w:rsid w:val="005A181C"/>
    <w:rsid w:val="005B37B1"/>
    <w:rsid w:val="005B3CB5"/>
    <w:rsid w:val="005D5F90"/>
    <w:rsid w:val="005E7850"/>
    <w:rsid w:val="005F3FEE"/>
    <w:rsid w:val="00616F90"/>
    <w:rsid w:val="006213B7"/>
    <w:rsid w:val="00624D14"/>
    <w:rsid w:val="00626EB0"/>
    <w:rsid w:val="00636149"/>
    <w:rsid w:val="0064359E"/>
    <w:rsid w:val="00674A13"/>
    <w:rsid w:val="00690916"/>
    <w:rsid w:val="00695686"/>
    <w:rsid w:val="006B22E1"/>
    <w:rsid w:val="006B2BCC"/>
    <w:rsid w:val="006E0175"/>
    <w:rsid w:val="0070645E"/>
    <w:rsid w:val="00706A5C"/>
    <w:rsid w:val="00712D71"/>
    <w:rsid w:val="00723536"/>
    <w:rsid w:val="00724E57"/>
    <w:rsid w:val="007266E7"/>
    <w:rsid w:val="00726DF5"/>
    <w:rsid w:val="0073273E"/>
    <w:rsid w:val="00742E4D"/>
    <w:rsid w:val="00762D4E"/>
    <w:rsid w:val="00764ABB"/>
    <w:rsid w:val="0079110E"/>
    <w:rsid w:val="007A6397"/>
    <w:rsid w:val="007C3D3E"/>
    <w:rsid w:val="007D5C35"/>
    <w:rsid w:val="007E5F29"/>
    <w:rsid w:val="00831946"/>
    <w:rsid w:val="0085183D"/>
    <w:rsid w:val="008665E1"/>
    <w:rsid w:val="00872C9A"/>
    <w:rsid w:val="0089019C"/>
    <w:rsid w:val="008A439B"/>
    <w:rsid w:val="008C1494"/>
    <w:rsid w:val="008D2A91"/>
    <w:rsid w:val="008F51C1"/>
    <w:rsid w:val="009140F9"/>
    <w:rsid w:val="0091775D"/>
    <w:rsid w:val="00951E54"/>
    <w:rsid w:val="00964FD7"/>
    <w:rsid w:val="00970704"/>
    <w:rsid w:val="00986293"/>
    <w:rsid w:val="009966F8"/>
    <w:rsid w:val="009A7830"/>
    <w:rsid w:val="009B16BF"/>
    <w:rsid w:val="009C296A"/>
    <w:rsid w:val="009D08B1"/>
    <w:rsid w:val="009D13F7"/>
    <w:rsid w:val="009E1769"/>
    <w:rsid w:val="009E4D4F"/>
    <w:rsid w:val="00A320B6"/>
    <w:rsid w:val="00A40C81"/>
    <w:rsid w:val="00A62002"/>
    <w:rsid w:val="00A80295"/>
    <w:rsid w:val="00A93AF1"/>
    <w:rsid w:val="00AA52AD"/>
    <w:rsid w:val="00AD3BC7"/>
    <w:rsid w:val="00AE5FEE"/>
    <w:rsid w:val="00B02385"/>
    <w:rsid w:val="00B21A0B"/>
    <w:rsid w:val="00B4018A"/>
    <w:rsid w:val="00B51241"/>
    <w:rsid w:val="00B833D3"/>
    <w:rsid w:val="00BB4793"/>
    <w:rsid w:val="00BB54E4"/>
    <w:rsid w:val="00BC56A0"/>
    <w:rsid w:val="00BC7259"/>
    <w:rsid w:val="00BD0A4C"/>
    <w:rsid w:val="00BE4E83"/>
    <w:rsid w:val="00BE575B"/>
    <w:rsid w:val="00BF04B7"/>
    <w:rsid w:val="00C07558"/>
    <w:rsid w:val="00C35F56"/>
    <w:rsid w:val="00C53419"/>
    <w:rsid w:val="00C94CBF"/>
    <w:rsid w:val="00CA5C80"/>
    <w:rsid w:val="00CB2BED"/>
    <w:rsid w:val="00CE24A3"/>
    <w:rsid w:val="00CE70FD"/>
    <w:rsid w:val="00CF2357"/>
    <w:rsid w:val="00D03792"/>
    <w:rsid w:val="00D21623"/>
    <w:rsid w:val="00D24032"/>
    <w:rsid w:val="00D26BE1"/>
    <w:rsid w:val="00D35585"/>
    <w:rsid w:val="00D47B37"/>
    <w:rsid w:val="00D57792"/>
    <w:rsid w:val="00D753FC"/>
    <w:rsid w:val="00D80D00"/>
    <w:rsid w:val="00DF5B80"/>
    <w:rsid w:val="00E44066"/>
    <w:rsid w:val="00E455C0"/>
    <w:rsid w:val="00E67F3A"/>
    <w:rsid w:val="00E70ADD"/>
    <w:rsid w:val="00E719B2"/>
    <w:rsid w:val="00E81DAA"/>
    <w:rsid w:val="00E912C6"/>
    <w:rsid w:val="00E9137A"/>
    <w:rsid w:val="00E95031"/>
    <w:rsid w:val="00ED5071"/>
    <w:rsid w:val="00F21A2C"/>
    <w:rsid w:val="00F2783B"/>
    <w:rsid w:val="00F32A5B"/>
    <w:rsid w:val="00F4341D"/>
    <w:rsid w:val="00F44F94"/>
    <w:rsid w:val="00F54D5A"/>
    <w:rsid w:val="00F753CD"/>
    <w:rsid w:val="00F852B6"/>
    <w:rsid w:val="00F92E7F"/>
    <w:rsid w:val="00FB424C"/>
    <w:rsid w:val="00FC076C"/>
    <w:rsid w:val="00FC1E54"/>
    <w:rsid w:val="00FC3408"/>
    <w:rsid w:val="00FC71E8"/>
    <w:rsid w:val="00FD41FC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8D3B05DE-4EC9-40CF-93D7-F57BEFC8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321D21"/>
    <w:pPr>
      <w:suppressAutoHyphens/>
    </w:pPr>
    <w:rPr>
      <w:rFonts w:ascii="Arial" w:eastAsia="MS Mincho" w:hAnsi="Arial"/>
      <w:sz w:val="24"/>
      <w:szCs w:val="24"/>
      <w:lang w:eastAsia="ja-JP"/>
    </w:rPr>
  </w:style>
  <w:style w:type="paragraph" w:styleId="Titolo1">
    <w:name w:val="heading 1"/>
    <w:basedOn w:val="Titolo10"/>
    <w:next w:val="Corpodeltes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Titolo10"/>
    <w:next w:val="Corpodeltes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olo3">
    <w:name w:val="heading 3"/>
    <w:basedOn w:val="Titolo10"/>
    <w:next w:val="Corpodeltes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ebdings" w:eastAsia="MS Mincho" w:hAnsi="Web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16"/>
      <w:szCs w:val="16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styleId="Collegamentoipertestuale">
    <w:name w:val="Hyperlink"/>
    <w:rPr>
      <w:color w:val="000000"/>
      <w:u w:val="single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Titolo10">
    <w:name w:val="Titolo1"/>
    <w:basedOn w:val="Normale"/>
    <w:next w:val="Corpodel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M1">
    <w:name w:val="CM1"/>
    <w:basedOn w:val="Normale"/>
    <w:next w:val="Normale"/>
    <w:pPr>
      <w:widowControl w:val="0"/>
      <w:autoSpaceDE w:val="0"/>
    </w:pPr>
    <w:rPr>
      <w:rFonts w:eastAsia="Times New Roman" w:cs="Arial"/>
    </w:rPr>
  </w:style>
  <w:style w:type="paragraph" w:customStyle="1" w:styleId="CM5">
    <w:name w:val="CM5"/>
    <w:basedOn w:val="Normale"/>
    <w:next w:val="Normale"/>
    <w:pPr>
      <w:widowControl w:val="0"/>
      <w:autoSpaceDE w:val="0"/>
    </w:pPr>
    <w:rPr>
      <w:rFonts w:eastAsia="Times New Roman" w:cs="Arial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  <w:qFormat/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10"/>
    <w:next w:val="Corpodeltesto"/>
    <w:qFormat/>
    <w:pPr>
      <w:spacing w:before="60"/>
      <w:jc w:val="center"/>
    </w:pPr>
    <w:rPr>
      <w:sz w:val="36"/>
      <w:szCs w:val="36"/>
    </w:rPr>
  </w:style>
  <w:style w:type="paragraph" w:customStyle="1" w:styleId="Contenutotabella">
    <w:name w:val="Contenuto tabella"/>
    <w:basedOn w:val="Normale"/>
    <w:qFormat/>
    <w:rsid w:val="00CF2357"/>
    <w:rPr>
      <w:rFonts w:eastAsia="Times New Roman"/>
      <w:color w:val="00000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rv.politichesvilupporurale@pec.provincia.tn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</vt:lpstr>
    </vt:vector>
  </TitlesOfParts>
  <Company>PAT</Company>
  <LinksUpToDate>false</LinksUpToDate>
  <CharactersWithSpaces>4914</CharactersWithSpaces>
  <SharedDoc>false</SharedDoc>
  <HLinks>
    <vt:vector size="6" baseType="variant">
      <vt:variant>
        <vt:i4>1572990</vt:i4>
      </vt:variant>
      <vt:variant>
        <vt:i4>0</vt:i4>
      </vt:variant>
      <vt:variant>
        <vt:i4>0</vt:i4>
      </vt:variant>
      <vt:variant>
        <vt:i4>5</vt:i4>
      </vt:variant>
      <vt:variant>
        <vt:lpwstr>mailto:serv.politichesvilupporurale@pec.provincia.tn.it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</dc:title>
  <dc:subject/>
  <dc:creator>PR38516</dc:creator>
  <cp:keywords/>
  <dc:description/>
  <cp:lastModifiedBy>De Luca Salvatore</cp:lastModifiedBy>
  <cp:revision>102</cp:revision>
  <cp:lastPrinted>2018-10-22T12:10:00Z</cp:lastPrinted>
  <dcterms:created xsi:type="dcterms:W3CDTF">2018-10-31T15:57:00Z</dcterms:created>
  <dcterms:modified xsi:type="dcterms:W3CDTF">2018-11-12T13:49:00Z</dcterms:modified>
</cp:coreProperties>
</file>