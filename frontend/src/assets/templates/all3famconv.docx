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1FC2" w:rsidRPr="002E7B03" w:rsidRDefault="00331FC2" w:rsidP="00326F2D">
      <w:pPr>
        <w:autoSpaceDE w:val="0"/>
        <w:spacing w:line="360" w:lineRule="auto"/>
        <w:ind w:left="4859"/>
        <w:jc w:val="right"/>
        <w:rPr>
          <w:rFonts w:cs="Arial"/>
          <w:bCs/>
          <w:sz w:val="22"/>
          <w:szCs w:val="22"/>
        </w:rPr>
      </w:pPr>
      <w:bookmarkStart w:id="0" w:name="_GoBack"/>
    </w:p>
    <w:p w:rsidR="0079110E" w:rsidRPr="002E7B03" w:rsidRDefault="001133F2" w:rsidP="00326F2D">
      <w:pPr>
        <w:autoSpaceDE w:val="0"/>
        <w:ind w:left="4859"/>
        <w:rPr>
          <w:rFonts w:cs="Arial"/>
          <w:sz w:val="22"/>
          <w:szCs w:val="22"/>
        </w:rPr>
      </w:pPr>
      <w:r w:rsidRPr="002E7B03">
        <w:rPr>
          <w:rFonts w:cs="Arial"/>
          <w:bCs/>
          <w:sz w:val="22"/>
          <w:szCs w:val="22"/>
        </w:rPr>
        <w:t>Spettabile</w:t>
      </w:r>
    </w:p>
    <w:p w:rsidR="0079110E" w:rsidRPr="002E7B03" w:rsidRDefault="0079110E" w:rsidP="00326F2D">
      <w:pPr>
        <w:tabs>
          <w:tab w:val="left" w:pos="1440"/>
        </w:tabs>
        <w:autoSpaceDE w:val="0"/>
        <w:ind w:left="4859"/>
        <w:rPr>
          <w:rFonts w:cs="Arial"/>
          <w:sz w:val="22"/>
          <w:szCs w:val="22"/>
        </w:rPr>
      </w:pPr>
      <w:r w:rsidRPr="002E7B03">
        <w:rPr>
          <w:rFonts w:cs="Arial"/>
          <w:bCs/>
          <w:sz w:val="22"/>
          <w:szCs w:val="22"/>
        </w:rPr>
        <w:t>AGENZIA PROV.LE PER I PAGAMENTI</w:t>
      </w:r>
    </w:p>
    <w:p w:rsidR="0079110E" w:rsidRPr="002E7B03" w:rsidRDefault="0079110E" w:rsidP="00326F2D">
      <w:pPr>
        <w:tabs>
          <w:tab w:val="left" w:pos="1440"/>
        </w:tabs>
        <w:autoSpaceDE w:val="0"/>
        <w:ind w:left="4859"/>
        <w:rPr>
          <w:rFonts w:cs="Arial"/>
          <w:sz w:val="22"/>
          <w:szCs w:val="22"/>
        </w:rPr>
      </w:pPr>
      <w:r w:rsidRPr="002E7B03">
        <w:rPr>
          <w:rFonts w:cs="Arial"/>
          <w:bCs/>
          <w:sz w:val="22"/>
          <w:szCs w:val="22"/>
        </w:rPr>
        <w:t>Ufficio Unità informatizzazione e sviluppo piattaforme informatiche</w:t>
      </w:r>
    </w:p>
    <w:p w:rsidR="0079110E" w:rsidRPr="002E7B03" w:rsidRDefault="0079110E" w:rsidP="00326F2D">
      <w:pPr>
        <w:tabs>
          <w:tab w:val="left" w:pos="1440"/>
        </w:tabs>
        <w:autoSpaceDE w:val="0"/>
        <w:ind w:left="4859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 xml:space="preserve">Via G.B. </w:t>
      </w:r>
      <w:proofErr w:type="spellStart"/>
      <w:r w:rsidRPr="002E7B03">
        <w:rPr>
          <w:rFonts w:cs="Arial"/>
          <w:sz w:val="22"/>
          <w:szCs w:val="22"/>
        </w:rPr>
        <w:t>Trener</w:t>
      </w:r>
      <w:proofErr w:type="spellEnd"/>
      <w:r w:rsidRPr="002E7B03">
        <w:rPr>
          <w:rFonts w:cs="Arial"/>
          <w:sz w:val="22"/>
          <w:szCs w:val="22"/>
        </w:rPr>
        <w:t>, 3</w:t>
      </w:r>
    </w:p>
    <w:p w:rsidR="0079110E" w:rsidRPr="002E7B03" w:rsidRDefault="0079110E" w:rsidP="00326F2D">
      <w:pPr>
        <w:tabs>
          <w:tab w:val="left" w:pos="1440"/>
        </w:tabs>
        <w:autoSpaceDE w:val="0"/>
        <w:ind w:left="4859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>38121 – TRENTO</w:t>
      </w:r>
    </w:p>
    <w:p w:rsidR="0079110E" w:rsidRPr="002E7B03" w:rsidRDefault="0079110E" w:rsidP="00326F2D">
      <w:pPr>
        <w:tabs>
          <w:tab w:val="left" w:pos="1440"/>
        </w:tabs>
        <w:ind w:left="4859"/>
        <w:rPr>
          <w:rFonts w:cs="Arial"/>
          <w:b/>
          <w:sz w:val="22"/>
          <w:szCs w:val="22"/>
        </w:rPr>
      </w:pPr>
      <w:r w:rsidRPr="002E7B03">
        <w:rPr>
          <w:rStyle w:val="Collegamentoipertestuale"/>
          <w:rFonts w:cs="Arial"/>
          <w:sz w:val="22"/>
          <w:szCs w:val="22"/>
        </w:rPr>
        <w:t>appag</w:t>
      </w:r>
      <w:hyperlink r:id="rId8" w:history="1">
        <w:r w:rsidRPr="002E7B03">
          <w:rPr>
            <w:rStyle w:val="Collegamentoipertestuale"/>
            <w:rFonts w:cs="Arial"/>
            <w:sz w:val="22"/>
            <w:szCs w:val="22"/>
          </w:rPr>
          <w:t>@pec.provincia.tn.it</w:t>
        </w:r>
      </w:hyperlink>
    </w:p>
    <w:p w:rsidR="00BB4793" w:rsidRPr="002E7B03" w:rsidRDefault="00BB4793" w:rsidP="00326F2D">
      <w:pPr>
        <w:pStyle w:val="Intestazione"/>
        <w:tabs>
          <w:tab w:val="clear" w:pos="4819"/>
          <w:tab w:val="clear" w:pos="9638"/>
        </w:tabs>
        <w:spacing w:line="360" w:lineRule="auto"/>
        <w:jc w:val="center"/>
        <w:rPr>
          <w:rFonts w:cs="Arial"/>
          <w:b/>
          <w:sz w:val="22"/>
          <w:szCs w:val="22"/>
        </w:rPr>
      </w:pPr>
    </w:p>
    <w:p w:rsidR="00636149" w:rsidRPr="002E7B03" w:rsidRDefault="00636149" w:rsidP="00326F2D">
      <w:pPr>
        <w:pStyle w:val="Intestazione"/>
        <w:tabs>
          <w:tab w:val="clear" w:pos="4819"/>
          <w:tab w:val="clear" w:pos="9638"/>
        </w:tabs>
        <w:spacing w:line="360" w:lineRule="auto"/>
        <w:jc w:val="center"/>
        <w:rPr>
          <w:rFonts w:cs="Arial"/>
          <w:b/>
          <w:sz w:val="22"/>
          <w:szCs w:val="22"/>
        </w:rPr>
      </w:pPr>
    </w:p>
    <w:p w:rsidR="00636149" w:rsidRPr="002E7B03" w:rsidRDefault="00636149" w:rsidP="00326F2D">
      <w:pPr>
        <w:pStyle w:val="Intestazione"/>
        <w:tabs>
          <w:tab w:val="clear" w:pos="4819"/>
          <w:tab w:val="clear" w:pos="9638"/>
        </w:tabs>
        <w:spacing w:line="360" w:lineRule="auto"/>
        <w:jc w:val="center"/>
        <w:rPr>
          <w:rFonts w:cs="Arial"/>
          <w:b/>
          <w:sz w:val="22"/>
          <w:szCs w:val="22"/>
        </w:rPr>
      </w:pPr>
    </w:p>
    <w:p w:rsidR="00BB4793" w:rsidRPr="002E7B03" w:rsidRDefault="00BB4793" w:rsidP="00326F2D">
      <w:pPr>
        <w:pStyle w:val="Intestazione"/>
        <w:tabs>
          <w:tab w:val="clear" w:pos="4819"/>
          <w:tab w:val="clear" w:pos="9638"/>
        </w:tabs>
        <w:jc w:val="center"/>
        <w:rPr>
          <w:rFonts w:cs="Arial"/>
          <w:sz w:val="22"/>
          <w:szCs w:val="22"/>
        </w:rPr>
      </w:pPr>
      <w:r w:rsidRPr="002E7B03">
        <w:rPr>
          <w:rFonts w:cs="Arial"/>
          <w:b/>
          <w:sz w:val="22"/>
          <w:szCs w:val="22"/>
        </w:rPr>
        <w:t>SISTEMA INFORMATIVO INTEGRATO AGRICOLTURA</w:t>
      </w:r>
    </w:p>
    <w:p w:rsidR="00712D71" w:rsidRPr="002E7B03" w:rsidRDefault="00712D71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2E7B03">
        <w:rPr>
          <w:rFonts w:cs="Arial"/>
          <w:b/>
          <w:sz w:val="22"/>
          <w:szCs w:val="22"/>
        </w:rPr>
        <w:t>DICHIARAZIONE SOSTITUTIVA DI CERTIFICAZIONE FAMILIARI CONVIVENTI</w:t>
      </w:r>
    </w:p>
    <w:p w:rsidR="00712D71" w:rsidRPr="002E7B03" w:rsidRDefault="00712D71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2E7B03">
        <w:rPr>
          <w:rFonts w:cs="Arial"/>
          <w:b/>
          <w:sz w:val="22"/>
          <w:szCs w:val="22"/>
        </w:rPr>
        <w:t xml:space="preserve"> (D.P.R. n. 445/2000)</w:t>
      </w:r>
    </w:p>
    <w:p w:rsidR="00BB4793" w:rsidRPr="002E7B03" w:rsidRDefault="00BB4793" w:rsidP="00636149">
      <w:pPr>
        <w:tabs>
          <w:tab w:val="left" w:pos="-284"/>
        </w:tabs>
        <w:jc w:val="center"/>
        <w:rPr>
          <w:rFonts w:cs="Arial"/>
          <w:sz w:val="22"/>
          <w:szCs w:val="22"/>
          <w:u w:val="single"/>
        </w:rPr>
      </w:pPr>
    </w:p>
    <w:p w:rsidR="00326F2D" w:rsidRPr="002E7B03" w:rsidRDefault="00326F2D" w:rsidP="00636149">
      <w:pPr>
        <w:tabs>
          <w:tab w:val="left" w:pos="-284"/>
        </w:tabs>
        <w:jc w:val="center"/>
        <w:rPr>
          <w:rFonts w:cs="Arial"/>
          <w:sz w:val="22"/>
          <w:szCs w:val="22"/>
          <w:u w:val="single"/>
        </w:rPr>
      </w:pP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>Il/La sottoscritto/</w:t>
      </w:r>
      <w:proofErr w:type="gramStart"/>
      <w:r w:rsidRPr="002E7B03">
        <w:rPr>
          <w:rFonts w:cs="Arial"/>
          <w:sz w:val="22"/>
          <w:szCs w:val="22"/>
        </w:rPr>
        <w:t>a  cognome</w:t>
      </w:r>
      <w:proofErr w:type="gramEnd"/>
      <w:r w:rsidRPr="002E7B03">
        <w:rPr>
          <w:rFonts w:cs="Arial"/>
          <w:sz w:val="22"/>
          <w:szCs w:val="22"/>
        </w:rPr>
        <w:t xml:space="preserve">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select=”$.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soggetto.cognome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  <w:r w:rsidRPr="002E7B03">
        <w:rPr>
          <w:rFonts w:cs="Arial"/>
          <w:sz w:val="22"/>
          <w:szCs w:val="22"/>
        </w:rPr>
        <w:t xml:space="preserve"> nome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select=”$.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soggetto.nome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 xml:space="preserve">Nato/a </w:t>
      </w:r>
      <w:proofErr w:type="spellStart"/>
      <w:r w:rsidRPr="002E7B03">
        <w:rPr>
          <w:rFonts w:cs="Arial"/>
          <w:sz w:val="22"/>
          <w:szCs w:val="22"/>
        </w:rPr>
        <w:t>a</w:t>
      </w:r>
      <w:proofErr w:type="spellEnd"/>
      <w:r w:rsidRPr="002E7B03">
        <w:rPr>
          <w:rFonts w:cs="Arial"/>
          <w:sz w:val="22"/>
          <w:szCs w:val="22"/>
        </w:rPr>
        <w:t xml:space="preserve">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2E7B0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2E7B03">
        <w:rPr>
          <w:rFonts w:cs="Arial"/>
          <w:color w:val="000000"/>
          <w:sz w:val="18"/>
          <w:szCs w:val="18"/>
          <w:u w:val="single"/>
        </w:rPr>
        <w:t>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soggetto.comuneNascita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  <w:r w:rsidRPr="002E7B03">
        <w:rPr>
          <w:rFonts w:cs="Arial"/>
          <w:sz w:val="22"/>
          <w:szCs w:val="22"/>
        </w:rPr>
        <w:t xml:space="preserve"> Prov. (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select=”$.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soggetto.provinciaNascita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  <w:r w:rsidRPr="002E7B03">
        <w:rPr>
          <w:rFonts w:cs="Arial"/>
          <w:sz w:val="22"/>
          <w:szCs w:val="22"/>
        </w:rPr>
        <w:t xml:space="preserve">) il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select=”$.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soggetto.dataNascita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  <w:r w:rsidRPr="002E7B03">
        <w:rPr>
          <w:rFonts w:cs="Arial"/>
          <w:sz w:val="22"/>
          <w:szCs w:val="22"/>
        </w:rPr>
        <w:t xml:space="preserve">  </w:t>
      </w: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 xml:space="preserve">residente a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2E7B0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2E7B03">
        <w:rPr>
          <w:rFonts w:cs="Arial"/>
          <w:color w:val="000000"/>
          <w:sz w:val="18"/>
          <w:szCs w:val="18"/>
          <w:u w:val="single"/>
        </w:rPr>
        <w:t>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soggetto.comuneResidenza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  <w:r w:rsidRPr="002E7B03">
        <w:rPr>
          <w:rFonts w:cs="Arial"/>
          <w:sz w:val="22"/>
          <w:szCs w:val="22"/>
        </w:rPr>
        <w:t xml:space="preserve"> via/piazza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select=”$.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soggetto.indirizzoResidenza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 xml:space="preserve">in qualità di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2E7B0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2E7B03">
        <w:rPr>
          <w:rFonts w:cs="Arial"/>
          <w:color w:val="000000"/>
          <w:sz w:val="18"/>
          <w:szCs w:val="18"/>
          <w:u w:val="single"/>
        </w:rPr>
        <w:t>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soggetto.carica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[0].tipologia”/&gt;</w:t>
      </w:r>
      <w:r w:rsidRPr="002E7B03">
        <w:rPr>
          <w:rFonts w:cs="Arial"/>
          <w:sz w:val="22"/>
          <w:szCs w:val="22"/>
        </w:rPr>
        <w:t xml:space="preserve">  </w:t>
      </w: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 xml:space="preserve">  </w:t>
      </w: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 xml:space="preserve">della società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Pr="002E7B0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Pr="002E7B03">
        <w:rPr>
          <w:rFonts w:cs="Arial"/>
          <w:color w:val="000000"/>
          <w:sz w:val="18"/>
          <w:szCs w:val="18"/>
          <w:u w:val="single"/>
        </w:rPr>
        <w:t>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dettaglioImpresa.denominazione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  <w:r w:rsidRPr="002E7B03">
        <w:rPr>
          <w:rFonts w:cs="Arial"/>
          <w:sz w:val="22"/>
          <w:szCs w:val="22"/>
        </w:rPr>
        <w:t xml:space="preserve"> </w:t>
      </w: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573A35" w:rsidRPr="002E7B03" w:rsidRDefault="00573A35" w:rsidP="00573A35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eastAsia="Webdings" w:cs="Arial"/>
          <w:sz w:val="22"/>
          <w:szCs w:val="22"/>
        </w:rPr>
        <w:t xml:space="preserve">E-mail/ </w:t>
      </w:r>
      <w:proofErr w:type="gramStart"/>
      <w:r w:rsidRPr="002E7B03">
        <w:rPr>
          <w:rFonts w:eastAsia="Webdings" w:cs="Arial"/>
          <w:sz w:val="22"/>
          <w:szCs w:val="22"/>
        </w:rPr>
        <w:t xml:space="preserve">PEC  </w:t>
      </w:r>
      <w:r w:rsidRPr="002E7B03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proofErr w:type="gramEnd"/>
      <w:r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 xml:space="preserve"> select=”$.</w:t>
      </w:r>
      <w:proofErr w:type="spellStart"/>
      <w:r w:rsidRPr="002E7B03">
        <w:rPr>
          <w:rFonts w:cs="Arial"/>
          <w:color w:val="000000"/>
          <w:sz w:val="18"/>
          <w:szCs w:val="18"/>
          <w:u w:val="single"/>
        </w:rPr>
        <w:t>dettaglioImpresa.indirizzoPEC</w:t>
      </w:r>
      <w:proofErr w:type="spellEnd"/>
      <w:r w:rsidRPr="002E7B03">
        <w:rPr>
          <w:rFonts w:cs="Arial"/>
          <w:color w:val="000000"/>
          <w:sz w:val="18"/>
          <w:szCs w:val="18"/>
          <w:u w:val="single"/>
        </w:rPr>
        <w:t>”/&gt;</w:t>
      </w:r>
    </w:p>
    <w:p w:rsidR="00712D71" w:rsidRPr="002E7B03" w:rsidRDefault="00712D71" w:rsidP="00712D71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712D71" w:rsidRPr="002E7B03" w:rsidRDefault="00712D71" w:rsidP="00712D71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2E7B03">
        <w:rPr>
          <w:rFonts w:cs="Arial"/>
          <w:sz w:val="22"/>
          <w:szCs w:val="22"/>
        </w:rPr>
        <w:t>consapevole delle sanzioni penali in caso di dichiarazioni false e della conseguente decadenza dai benefici eventualmente conseguiti (ai sensi degli artt. 75 e 76 D.P.R. n. 445/2000) sotto la propria responsabilità</w:t>
      </w:r>
    </w:p>
    <w:p w:rsidR="00636149" w:rsidRPr="002E7B03" w:rsidRDefault="00636149" w:rsidP="00712D71">
      <w:pPr>
        <w:tabs>
          <w:tab w:val="left" w:pos="426"/>
        </w:tabs>
        <w:rPr>
          <w:rFonts w:eastAsia="Webdings" w:cs="Arial"/>
          <w:b/>
          <w:bCs/>
          <w:sz w:val="22"/>
          <w:szCs w:val="22"/>
        </w:rPr>
      </w:pPr>
    </w:p>
    <w:p w:rsidR="0079110E" w:rsidRPr="002E7B03" w:rsidRDefault="00712D71" w:rsidP="00636149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  <w:r w:rsidRPr="002E7B03">
        <w:rPr>
          <w:rFonts w:eastAsia="Webdings" w:cs="Arial"/>
          <w:b/>
          <w:bCs/>
          <w:sz w:val="22"/>
          <w:szCs w:val="22"/>
        </w:rPr>
        <w:t>DICHIARA</w:t>
      </w:r>
    </w:p>
    <w:p w:rsidR="00636149" w:rsidRPr="002E7B03" w:rsidRDefault="00636149" w:rsidP="00636149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</w:p>
    <w:p w:rsidR="00636149" w:rsidRPr="002E7B03" w:rsidRDefault="00636149" w:rsidP="00F21A2C">
      <w:pPr>
        <w:jc w:val="both"/>
        <w:rPr>
          <w:rFonts w:eastAsia="Webdings" w:cs="Arial"/>
          <w:sz w:val="22"/>
          <w:szCs w:val="22"/>
        </w:rPr>
      </w:pPr>
    </w:p>
    <w:p w:rsidR="00712D71" w:rsidRPr="002E7B03" w:rsidRDefault="00712D71" w:rsidP="00712D71">
      <w:pPr>
        <w:rPr>
          <w:rFonts w:cs="Arial"/>
        </w:rPr>
      </w:pPr>
      <w:r w:rsidRPr="002E7B03">
        <w:rPr>
          <w:rFonts w:cs="Arial"/>
        </w:rPr>
        <w:t>ai sensi del D.lgs. n. 159/2011 e successive modificazioni e integrazioni di avere i seguenti familiari conviventi</w:t>
      </w:r>
      <w:r w:rsidR="003B7F1D" w:rsidRPr="002E7B03">
        <w:rPr>
          <w:rFonts w:cs="Arial"/>
        </w:rPr>
        <w:t xml:space="preserve"> di maggiore età</w:t>
      </w:r>
      <w:r w:rsidRPr="002E7B03">
        <w:rPr>
          <w:rFonts w:cs="Arial"/>
        </w:rPr>
        <w:t>:</w:t>
      </w:r>
    </w:p>
    <w:p w:rsidR="00262D58" w:rsidRPr="002E7B03" w:rsidRDefault="00262D58" w:rsidP="00712D71">
      <w:pPr>
        <w:rPr>
          <w:rFonts w:cs="Arial"/>
        </w:rPr>
      </w:pPr>
    </w:p>
    <w:p w:rsidR="00262D58" w:rsidRPr="002E7B03" w:rsidRDefault="00262D58" w:rsidP="00262D58">
      <w:pPr>
        <w:rPr>
          <w:rFonts w:cs="Arial"/>
        </w:rPr>
        <w:sectPr w:rsidR="00262D58" w:rsidRPr="002E7B03" w:rsidSect="00541D31">
          <w:headerReference w:type="default" r:id="rId9"/>
          <w:footerReference w:type="default" r:id="rId10"/>
          <w:headerReference w:type="first" r:id="rId11"/>
          <w:pgSz w:w="11906" w:h="16838"/>
          <w:pgMar w:top="567" w:right="1134" w:bottom="284" w:left="1134" w:header="567" w:footer="595" w:gutter="0"/>
          <w:cols w:space="720"/>
          <w:titlePg/>
          <w:docGrid w:linePitch="360"/>
        </w:sectPr>
      </w:pPr>
    </w:p>
    <w:tbl>
      <w:tblPr>
        <w:tblW w:w="46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59"/>
        <w:gridCol w:w="1277"/>
        <w:gridCol w:w="1277"/>
        <w:gridCol w:w="2408"/>
        <w:gridCol w:w="715"/>
        <w:gridCol w:w="1520"/>
        <w:gridCol w:w="2306"/>
        <w:gridCol w:w="1843"/>
        <w:gridCol w:w="1152"/>
      </w:tblGrid>
      <w:tr w:rsidR="00B148A9" w:rsidRPr="002E7B03" w:rsidTr="00B148A9"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</w:rPr>
            </w:pPr>
            <w:r w:rsidRPr="002E7B03">
              <w:rPr>
                <w:rFonts w:cs="Arial"/>
                <w:b/>
                <w:bCs/>
              </w:rPr>
              <w:lastRenderedPageBreak/>
              <w:t>Cognome e Nome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</w:rPr>
            </w:pPr>
            <w:r w:rsidRPr="002E7B03">
              <w:rPr>
                <w:rFonts w:cs="Arial"/>
                <w:b/>
                <w:bCs/>
              </w:rPr>
              <w:t>Data Nascita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</w:rPr>
            </w:pPr>
            <w:r w:rsidRPr="002E7B03">
              <w:rPr>
                <w:rFonts w:cs="Arial"/>
                <w:b/>
                <w:bCs/>
              </w:rPr>
              <w:t>Luogo di nascita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</w:rPr>
            </w:pPr>
            <w:r w:rsidRPr="002E7B03">
              <w:rPr>
                <w:rFonts w:cs="Arial"/>
                <w:b/>
                <w:bCs/>
              </w:rPr>
              <w:t>Codice fiscale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  <w:b/>
                <w:bCs/>
              </w:rPr>
            </w:pPr>
            <w:r w:rsidRPr="002E7B03">
              <w:rPr>
                <w:rFonts w:cs="Arial"/>
                <w:b/>
                <w:bCs/>
              </w:rPr>
              <w:t>Sesso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  <w:b/>
                <w:bCs/>
              </w:rPr>
            </w:pPr>
            <w:r w:rsidRPr="002E7B03">
              <w:rPr>
                <w:rFonts w:cs="Arial"/>
                <w:b/>
                <w:bCs/>
              </w:rPr>
              <w:t>Comune di residenza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  <w:b/>
                <w:bCs/>
              </w:rPr>
            </w:pPr>
            <w:r w:rsidRPr="002E7B03">
              <w:rPr>
                <w:rFonts w:cs="Arial"/>
                <w:b/>
                <w:bCs/>
              </w:rPr>
              <w:t xml:space="preserve">Via/piazza 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262D58">
            <w:pPr>
              <w:rPr>
                <w:rFonts w:cs="Arial"/>
                <w:b/>
                <w:bCs/>
              </w:rPr>
            </w:pPr>
            <w:r w:rsidRPr="002E7B03">
              <w:rPr>
                <w:rFonts w:cs="Arial"/>
                <w:b/>
                <w:bCs/>
              </w:rPr>
              <w:t>Provincia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8A9" w:rsidRPr="002E7B03" w:rsidRDefault="00B148A9" w:rsidP="003B7F1D">
            <w:pPr>
              <w:rPr>
                <w:rFonts w:cs="Arial"/>
                <w:b/>
                <w:bCs/>
              </w:rPr>
            </w:pPr>
            <w:r w:rsidRPr="002E7B03">
              <w:rPr>
                <w:rFonts w:cs="Arial"/>
                <w:b/>
                <w:bCs/>
              </w:rPr>
              <w:t>CAP</w:t>
            </w:r>
          </w:p>
        </w:tc>
      </w:tr>
      <w:tr w:rsidR="00B148A9" w:rsidRPr="002E7B03" w:rsidTr="00B148A9">
        <w:trPr>
          <w:trHeight w:val="567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select=”$.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soggetto.familiariConviventi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var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=”familiare”&gt; 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familiare.cognome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}” /&gt;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familiare.dataNascita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}”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type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=”DATE” format=”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category:date;format:dd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/MM/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yyyy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” /&gt;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familiare.comuneNascita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(&lt;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familiare.provinciaNascita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/&gt;)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familiare.codiceFiscale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familiare.sesso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familiare.residenza.comune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familiare.residenza.indirizzo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familiare.residenza.provincia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A9" w:rsidRPr="002E7B03" w:rsidRDefault="00B148A9" w:rsidP="00B148A9">
            <w:pPr>
              <w:pStyle w:val="Contenutotabella"/>
              <w:rPr>
                <w:rFonts w:cs="Arial"/>
                <w:color w:val="000000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</w:t>
            </w:r>
            <w:proofErr w:type="gramStart"/>
            <w:r w:rsidRPr="002E7B03">
              <w:rPr>
                <w:rFonts w:cs="Arial"/>
                <w:color w:val="000000"/>
                <w:sz w:val="18"/>
                <w:szCs w:val="18"/>
              </w:rPr>
              <w:t>=”$</w:t>
            </w:r>
            <w:proofErr w:type="gramEnd"/>
            <w:r w:rsidRPr="002E7B0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familiare.residenza.CAP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</w:tr>
    </w:tbl>
    <w:p w:rsidR="00262D58" w:rsidRPr="002E7B03" w:rsidRDefault="00573A35" w:rsidP="00712D71">
      <w:pPr>
        <w:rPr>
          <w:rFonts w:cs="Arial"/>
        </w:rPr>
      </w:pPr>
      <w:r w:rsidRPr="002E7B03">
        <w:rPr>
          <w:rFonts w:cs="Arial"/>
          <w:color w:val="000000"/>
          <w:sz w:val="18"/>
          <w:szCs w:val="18"/>
        </w:rPr>
        <w:t>&lt;/</w:t>
      </w:r>
      <w:proofErr w:type="spellStart"/>
      <w:proofErr w:type="gramStart"/>
      <w:r w:rsidRPr="002E7B03">
        <w:rPr>
          <w:rFonts w:cs="Arial"/>
          <w:color w:val="000000"/>
          <w:sz w:val="18"/>
          <w:szCs w:val="18"/>
        </w:rPr>
        <w:t>wr:forEach</w:t>
      </w:r>
      <w:proofErr w:type="spellEnd"/>
      <w:proofErr w:type="gramEnd"/>
      <w:r w:rsidRPr="002E7B03">
        <w:rPr>
          <w:rFonts w:cs="Arial"/>
          <w:color w:val="000000"/>
          <w:sz w:val="18"/>
          <w:szCs w:val="18"/>
        </w:rPr>
        <w:t>&gt;</w:t>
      </w:r>
    </w:p>
    <w:p w:rsidR="00712D71" w:rsidRPr="002E7B03" w:rsidRDefault="00712D71" w:rsidP="00712D71">
      <w:pPr>
        <w:rPr>
          <w:rFonts w:cs="Arial"/>
        </w:rPr>
      </w:pPr>
    </w:p>
    <w:p w:rsidR="003B7F1D" w:rsidRPr="002E7B03" w:rsidRDefault="00573A35" w:rsidP="007A6397">
      <w:pPr>
        <w:ind w:firstLine="426"/>
        <w:rPr>
          <w:rFonts w:cs="Arial"/>
        </w:rPr>
      </w:pPr>
      <w:r w:rsidRPr="002E7B03">
        <w:rPr>
          <w:rFonts w:cs="Arial"/>
          <w:color w:val="000000"/>
        </w:rPr>
        <w:t>&lt;</w:t>
      </w:r>
      <w:proofErr w:type="spellStart"/>
      <w:proofErr w:type="gramStart"/>
      <w:r w:rsidRPr="002E7B03">
        <w:rPr>
          <w:rFonts w:cs="Arial"/>
          <w:color w:val="000000"/>
        </w:rPr>
        <w:t>wr:if</w:t>
      </w:r>
      <w:proofErr w:type="spellEnd"/>
      <w:proofErr w:type="gramEnd"/>
      <w:r w:rsidRPr="002E7B03">
        <w:rPr>
          <w:rFonts w:cs="Arial"/>
          <w:color w:val="000000"/>
        </w:rPr>
        <w:t xml:space="preserve"> select=”</w:t>
      </w:r>
      <w:r w:rsidRPr="002E7B03">
        <w:rPr>
          <w:rFonts w:cs="Arial"/>
          <w:color w:val="000000"/>
          <w:sz w:val="18"/>
          <w:szCs w:val="18"/>
        </w:rPr>
        <w:t>$.</w:t>
      </w:r>
      <w:proofErr w:type="spellStart"/>
      <w:r w:rsidRPr="002E7B03">
        <w:rPr>
          <w:rFonts w:cs="Arial"/>
          <w:color w:val="000000"/>
          <w:sz w:val="18"/>
          <w:szCs w:val="18"/>
        </w:rPr>
        <w:t>soggetto.carica</w:t>
      </w:r>
      <w:proofErr w:type="spellEnd"/>
      <w:r w:rsidRPr="002E7B03">
        <w:rPr>
          <w:rFonts w:cs="Arial"/>
          <w:color w:val="000000"/>
          <w:sz w:val="18"/>
          <w:szCs w:val="18"/>
        </w:rPr>
        <w:t>[0].dichiarazione</w:t>
      </w:r>
      <w:r w:rsidRPr="002E7B03">
        <w:rPr>
          <w:rFonts w:cs="Arial"/>
          <w:color w:val="000000"/>
        </w:rPr>
        <w:t>”&gt;</w:t>
      </w:r>
      <w:r w:rsidRPr="002E7B03">
        <w:rPr>
          <w:rFonts w:cs="Arial"/>
          <w:b/>
          <w:color w:val="000000"/>
        </w:rPr>
        <w:t>X</w:t>
      </w:r>
      <w:r w:rsidRPr="002E7B03">
        <w:rPr>
          <w:rFonts w:cs="Arial"/>
          <w:color w:val="000000"/>
        </w:rPr>
        <w:t>&lt;/</w:t>
      </w:r>
      <w:proofErr w:type="spellStart"/>
      <w:r w:rsidRPr="002E7B03">
        <w:rPr>
          <w:rFonts w:cs="Arial"/>
          <w:color w:val="000000"/>
        </w:rPr>
        <w:t>wr:if</w:t>
      </w:r>
      <w:proofErr w:type="spellEnd"/>
      <w:r w:rsidRPr="002E7B03">
        <w:rPr>
          <w:rFonts w:cs="Arial"/>
          <w:color w:val="000000"/>
        </w:rPr>
        <w:t xml:space="preserve">&gt;   </w:t>
      </w:r>
      <w:r w:rsidR="00262D58" w:rsidRPr="002E7B03">
        <w:rPr>
          <w:rFonts w:cs="Arial"/>
        </w:rPr>
        <w:t xml:space="preserve">di non avere </w:t>
      </w:r>
      <w:r w:rsidR="003B7F1D" w:rsidRPr="002E7B03">
        <w:rPr>
          <w:rFonts w:cs="Arial"/>
        </w:rPr>
        <w:t>familiari maggiorenni conviventi</w:t>
      </w:r>
    </w:p>
    <w:p w:rsidR="003B7F1D" w:rsidRPr="002E7B03" w:rsidRDefault="003B7F1D" w:rsidP="003B7F1D">
      <w:pPr>
        <w:pStyle w:val="Intestazione"/>
        <w:tabs>
          <w:tab w:val="clear" w:pos="4819"/>
          <w:tab w:val="clear" w:pos="9638"/>
        </w:tabs>
        <w:spacing w:line="360" w:lineRule="auto"/>
        <w:rPr>
          <w:rFonts w:eastAsia="Webdings" w:cs="Arial"/>
          <w:color w:val="000000"/>
          <w:sz w:val="22"/>
          <w:szCs w:val="22"/>
        </w:rPr>
      </w:pPr>
    </w:p>
    <w:p w:rsidR="003B7F1D" w:rsidRPr="002E7B03" w:rsidRDefault="003B7F1D" w:rsidP="003B7F1D">
      <w:pPr>
        <w:pStyle w:val="Intestazione"/>
        <w:tabs>
          <w:tab w:val="clear" w:pos="4819"/>
          <w:tab w:val="clear" w:pos="9638"/>
          <w:tab w:val="left" w:pos="5387"/>
        </w:tabs>
        <w:spacing w:line="360" w:lineRule="auto"/>
        <w:ind w:firstLine="540"/>
        <w:jc w:val="center"/>
        <w:rPr>
          <w:rFonts w:cs="Arial"/>
          <w:sz w:val="22"/>
          <w:szCs w:val="22"/>
        </w:rPr>
      </w:pPr>
      <w:r w:rsidRPr="002E7B03">
        <w:rPr>
          <w:rFonts w:eastAsia="Webdings" w:cs="Arial"/>
          <w:sz w:val="22"/>
          <w:szCs w:val="22"/>
        </w:rPr>
        <w:t>Luogo e data</w:t>
      </w:r>
      <w:r w:rsidRPr="002E7B03">
        <w:rPr>
          <w:rFonts w:eastAsia="Webdings" w:cs="Arial"/>
          <w:sz w:val="22"/>
          <w:szCs w:val="22"/>
        </w:rPr>
        <w:tab/>
        <w:t xml:space="preserve"> FIRMA DEL RICHIEDENTE (*)</w:t>
      </w:r>
    </w:p>
    <w:p w:rsidR="003B7F1D" w:rsidRPr="002E7B03" w:rsidRDefault="003B7F1D" w:rsidP="003B7F1D">
      <w:pPr>
        <w:pStyle w:val="Intestazione"/>
        <w:tabs>
          <w:tab w:val="clear" w:pos="4819"/>
          <w:tab w:val="clear" w:pos="9638"/>
          <w:tab w:val="left" w:pos="6480"/>
        </w:tabs>
        <w:spacing w:line="360" w:lineRule="auto"/>
        <w:jc w:val="center"/>
        <w:rPr>
          <w:rFonts w:eastAsia="Webdings" w:cs="Arial"/>
          <w:sz w:val="22"/>
          <w:szCs w:val="22"/>
        </w:rPr>
      </w:pPr>
    </w:p>
    <w:p w:rsidR="003B7F1D" w:rsidRPr="002E7B03" w:rsidRDefault="003B7F1D" w:rsidP="003B7F1D">
      <w:pPr>
        <w:pStyle w:val="Intestazione"/>
        <w:tabs>
          <w:tab w:val="clear" w:pos="4819"/>
          <w:tab w:val="clear" w:pos="9638"/>
          <w:tab w:val="left" w:pos="5387"/>
        </w:tabs>
        <w:spacing w:line="360" w:lineRule="auto"/>
        <w:jc w:val="center"/>
        <w:rPr>
          <w:rFonts w:eastAsia="Webdings" w:cs="Arial"/>
          <w:sz w:val="22"/>
          <w:szCs w:val="22"/>
        </w:rPr>
      </w:pPr>
      <w:r w:rsidRPr="002E7B03">
        <w:rPr>
          <w:rFonts w:eastAsia="Times New Roman" w:cs="Arial"/>
          <w:sz w:val="22"/>
          <w:szCs w:val="22"/>
        </w:rPr>
        <w:t xml:space="preserve">            Trento,</w:t>
      </w:r>
      <w:r w:rsidR="00573A35" w:rsidRPr="002E7B03">
        <w:rPr>
          <w:rFonts w:cs="Arial"/>
          <w:color w:val="000000"/>
          <w:sz w:val="18"/>
          <w:szCs w:val="18"/>
          <w:u w:val="single"/>
        </w:rPr>
        <w:t xml:space="preserve"> &lt;</w:t>
      </w:r>
      <w:proofErr w:type="spellStart"/>
      <w:r w:rsidR="00573A35" w:rsidRPr="002E7B03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573A35" w:rsidRPr="002E7B03">
        <w:rPr>
          <w:rFonts w:cs="Arial"/>
          <w:color w:val="000000"/>
          <w:sz w:val="18"/>
          <w:szCs w:val="18"/>
          <w:u w:val="single"/>
        </w:rPr>
        <w:t xml:space="preserve"> select</w:t>
      </w:r>
      <w:proofErr w:type="gramStart"/>
      <w:r w:rsidR="00573A35" w:rsidRPr="002E7B03">
        <w:rPr>
          <w:rFonts w:cs="Arial"/>
          <w:color w:val="000000"/>
          <w:sz w:val="18"/>
          <w:szCs w:val="18"/>
          <w:u w:val="single"/>
        </w:rPr>
        <w:t>=”$</w:t>
      </w:r>
      <w:proofErr w:type="gramEnd"/>
      <w:r w:rsidR="00573A35" w:rsidRPr="002E7B03">
        <w:rPr>
          <w:rFonts w:cs="Arial"/>
          <w:color w:val="000000"/>
          <w:sz w:val="18"/>
          <w:szCs w:val="18"/>
          <w:u w:val="single"/>
        </w:rPr>
        <w:t>.</w:t>
      </w:r>
      <w:proofErr w:type="spellStart"/>
      <w:r w:rsidR="00573A35" w:rsidRPr="002E7B03">
        <w:rPr>
          <w:rFonts w:cs="Arial"/>
          <w:color w:val="000000"/>
          <w:sz w:val="18"/>
          <w:szCs w:val="18"/>
          <w:u w:val="single"/>
        </w:rPr>
        <w:t>dataOdierna</w:t>
      </w:r>
      <w:proofErr w:type="spellEnd"/>
      <w:r w:rsidR="00573A35" w:rsidRPr="002E7B03">
        <w:rPr>
          <w:rFonts w:cs="Arial"/>
          <w:color w:val="000000"/>
          <w:sz w:val="18"/>
          <w:szCs w:val="18"/>
          <w:u w:val="single"/>
        </w:rPr>
        <w:t>”/&gt;</w:t>
      </w:r>
      <w:r w:rsidRPr="002E7B03">
        <w:rPr>
          <w:rFonts w:eastAsia="Webdings" w:cs="Arial"/>
          <w:sz w:val="22"/>
          <w:szCs w:val="22"/>
        </w:rPr>
        <w:tab/>
        <w:t xml:space="preserve">  ……………………………………………..</w:t>
      </w:r>
    </w:p>
    <w:p w:rsidR="003B7F1D" w:rsidRPr="002E7B03" w:rsidRDefault="003B7F1D" w:rsidP="003B7F1D">
      <w:pPr>
        <w:ind w:left="5400"/>
        <w:jc w:val="center"/>
        <w:rPr>
          <w:rFonts w:cs="Arial"/>
          <w:sz w:val="16"/>
          <w:szCs w:val="16"/>
        </w:rPr>
      </w:pPr>
      <w:r w:rsidRPr="002E7B03">
        <w:rPr>
          <w:rFonts w:cs="Arial"/>
          <w:sz w:val="16"/>
          <w:szCs w:val="16"/>
        </w:rPr>
        <w:t xml:space="preserve"> “Documento sottoscritto con firma digitale ai</w:t>
      </w:r>
    </w:p>
    <w:p w:rsidR="003B7F1D" w:rsidRPr="002E7B03" w:rsidRDefault="003B7F1D" w:rsidP="003B7F1D">
      <w:pPr>
        <w:ind w:left="5400"/>
        <w:jc w:val="center"/>
        <w:rPr>
          <w:rFonts w:cs="Arial"/>
          <w:sz w:val="16"/>
          <w:szCs w:val="16"/>
        </w:rPr>
      </w:pPr>
      <w:r w:rsidRPr="002E7B03">
        <w:rPr>
          <w:rFonts w:cs="Arial"/>
          <w:sz w:val="16"/>
          <w:szCs w:val="16"/>
        </w:rPr>
        <w:t xml:space="preserve"> sensi del D. Lgs n. 82 del 7 marzo 2005 </w:t>
      </w:r>
    </w:p>
    <w:p w:rsidR="003B7F1D" w:rsidRPr="002E7B03" w:rsidRDefault="003B7F1D" w:rsidP="003B7F1D">
      <w:pPr>
        <w:ind w:left="5400"/>
        <w:jc w:val="center"/>
        <w:rPr>
          <w:rFonts w:cs="Arial"/>
          <w:sz w:val="16"/>
          <w:szCs w:val="16"/>
        </w:rPr>
      </w:pPr>
      <w:r w:rsidRPr="002E7B03">
        <w:rPr>
          <w:rFonts w:cs="Arial"/>
          <w:sz w:val="16"/>
          <w:szCs w:val="16"/>
        </w:rPr>
        <w:t>successive modifiche ed integrazioni”</w:t>
      </w:r>
    </w:p>
    <w:p w:rsidR="003B7F1D" w:rsidRPr="002E7B03" w:rsidRDefault="003B7F1D" w:rsidP="003B7F1D">
      <w:pPr>
        <w:rPr>
          <w:rFonts w:cs="Arial"/>
        </w:rPr>
      </w:pPr>
    </w:p>
    <w:p w:rsidR="003B7F1D" w:rsidRPr="002E7B03" w:rsidRDefault="003B7F1D" w:rsidP="003B7F1D">
      <w:pPr>
        <w:rPr>
          <w:rFonts w:cs="Arial"/>
        </w:rPr>
      </w:pPr>
    </w:p>
    <w:p w:rsidR="003B7F1D" w:rsidRPr="002E7B03" w:rsidRDefault="003B7F1D" w:rsidP="003B7F1D">
      <w:pPr>
        <w:rPr>
          <w:rFonts w:cs="Arial"/>
        </w:rPr>
      </w:pPr>
      <w:r w:rsidRPr="002E7B03">
        <w:rPr>
          <w:rFonts w:cs="Arial"/>
        </w:rPr>
        <w:t>(*)</w:t>
      </w:r>
      <w:r w:rsidRPr="002E7B03">
        <w:rPr>
          <w:rFonts w:cs="Arial"/>
        </w:rPr>
        <w:tab/>
      </w:r>
      <w:r w:rsidRPr="002E7B03">
        <w:rPr>
          <w:rFonts w:cs="Arial"/>
          <w:bCs/>
        </w:rPr>
        <w:t>in caso di firma autografa</w:t>
      </w:r>
      <w:r w:rsidRPr="002E7B03">
        <w:rPr>
          <w:rFonts w:cs="Arial"/>
          <w:b/>
          <w:bCs/>
        </w:rPr>
        <w:t xml:space="preserve"> </w:t>
      </w:r>
      <w:r w:rsidRPr="002E7B03">
        <w:rPr>
          <w:rFonts w:cs="Arial"/>
        </w:rPr>
        <w:t xml:space="preserve">questa dichiarazione </w:t>
      </w:r>
      <w:r w:rsidRPr="002E7B03">
        <w:rPr>
          <w:rFonts w:cs="Arial"/>
          <w:b/>
        </w:rPr>
        <w:t>(che va corredata da un documento di identità in corso di validità)</w:t>
      </w:r>
      <w:r w:rsidRPr="002E7B03">
        <w:rPr>
          <w:rFonts w:cs="Arial"/>
        </w:rPr>
        <w:t xml:space="preserve"> non necessita dell’autenticazione della firma e sostituisce a tutti gli effetti le normali certificazioni richieste o destinate ad una pubblica amministrazione nonché ai gestori di pubblici servizi e ai privati che vi consentono. L’Amministrazione si riserva di effettuare controlli, anche a campione, sulla veridicità delle dichiarazioni (art. 71, comma 1, D.P.R. 445/2000).</w:t>
      </w:r>
    </w:p>
    <w:p w:rsidR="003B7F1D" w:rsidRPr="002E7B03" w:rsidRDefault="003B7F1D" w:rsidP="003B7F1D">
      <w:pPr>
        <w:rPr>
          <w:rFonts w:cs="Arial"/>
          <w:b/>
        </w:rPr>
      </w:pPr>
    </w:p>
    <w:p w:rsidR="000133E0" w:rsidRPr="002E7B03" w:rsidRDefault="003B7F1D" w:rsidP="00541D31">
      <w:pPr>
        <w:rPr>
          <w:rFonts w:cs="Arial"/>
          <w:sz w:val="16"/>
          <w:szCs w:val="16"/>
        </w:rPr>
      </w:pPr>
      <w:r w:rsidRPr="002E7B03">
        <w:rPr>
          <w:rFonts w:cs="Arial"/>
          <w:b/>
        </w:rPr>
        <w:t xml:space="preserve">La dichiarazione sostitutiva va redatta da tutti i soggetti sottoposti a verifica antimafia secondo l’art. 85 del </w:t>
      </w:r>
      <w:proofErr w:type="spellStart"/>
      <w:r w:rsidRPr="002E7B03">
        <w:rPr>
          <w:rFonts w:cs="Arial"/>
          <w:b/>
        </w:rPr>
        <w:t>D.Lgs</w:t>
      </w:r>
      <w:proofErr w:type="spellEnd"/>
      <w:r w:rsidRPr="002E7B03">
        <w:rPr>
          <w:rFonts w:cs="Arial"/>
          <w:b/>
        </w:rPr>
        <w:t xml:space="preserve"> 159/20</w:t>
      </w:r>
      <w:bookmarkEnd w:id="0"/>
    </w:p>
    <w:sectPr w:rsidR="000133E0" w:rsidRPr="002E7B03" w:rsidSect="00541D31">
      <w:pgSz w:w="16838" w:h="11906" w:orient="landscape"/>
      <w:pgMar w:top="1134" w:right="567" w:bottom="1134" w:left="284" w:header="567" w:footer="5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DAA" w:rsidRDefault="00F96DAA">
      <w:r>
        <w:separator/>
      </w:r>
    </w:p>
  </w:endnote>
  <w:endnote w:type="continuationSeparator" w:id="0">
    <w:p w:rsidR="00F96DAA" w:rsidRDefault="00F9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10E" w:rsidRDefault="00F96DAA">
    <w:pPr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58.05pt;margin-top:16.9pt;width:6pt;height:13.75pt;z-index:1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79110E" w:rsidRDefault="0079110E">
                <w:pPr>
                  <w:pStyle w:val="Pidipagina"/>
                </w:pPr>
                <w:r>
                  <w:rPr>
                    <w:rStyle w:val="Numeropagina"/>
                  </w:rPr>
                  <w:fldChar w:fldCharType="begin"/>
                </w:r>
                <w:r>
                  <w:rPr>
                    <w:rStyle w:val="Numeropagina"/>
                  </w:rPr>
                  <w:instrText xml:space="preserve"> PAGE </w:instrText>
                </w:r>
                <w:r>
                  <w:rPr>
                    <w:rStyle w:val="Numeropagina"/>
                  </w:rPr>
                  <w:fldChar w:fldCharType="separate"/>
                </w:r>
                <w:r w:rsidR="007A6397">
                  <w:rPr>
                    <w:rStyle w:val="Numeropagina"/>
                    <w:noProof/>
                  </w:rPr>
                  <w:t>3</w:t>
                </w:r>
                <w:r>
                  <w:rPr>
                    <w:rStyle w:val="Numeropa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DAA" w:rsidRDefault="00F96DAA">
      <w:r>
        <w:separator/>
      </w:r>
    </w:p>
  </w:footnote>
  <w:footnote w:type="continuationSeparator" w:id="0">
    <w:p w:rsidR="00F96DAA" w:rsidRDefault="00F96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10E" w:rsidRDefault="0079110E">
    <w:pPr>
      <w:spacing w:after="120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3F2" w:rsidRDefault="001133F2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"/>
      <w:lvlJc w:val="left"/>
      <w:pPr>
        <w:tabs>
          <w:tab w:val="num" w:pos="420"/>
        </w:tabs>
        <w:ind w:left="420" w:hanging="420"/>
      </w:pPr>
      <w:rPr>
        <w:rFonts w:ascii="Webdings" w:hAnsi="Webdings" w:cs="Times New Roman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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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09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cs="Webdings" w:hint="default"/>
      </w:rPr>
    </w:lvl>
  </w:abstractNum>
  <w:abstractNum w:abstractNumId="9" w15:restartNumberingAfterBreak="0">
    <w:nsid w:val="070A40E8"/>
    <w:multiLevelType w:val="hybridMultilevel"/>
    <w:tmpl w:val="ABD6CC26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37E"/>
    <w:multiLevelType w:val="hybridMultilevel"/>
    <w:tmpl w:val="DD384516"/>
    <w:name w:val="WW8Num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76844"/>
    <w:multiLevelType w:val="hybridMultilevel"/>
    <w:tmpl w:val="8042EFD2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B6B54"/>
    <w:multiLevelType w:val="hybridMultilevel"/>
    <w:tmpl w:val="745C6740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879A8"/>
    <w:multiLevelType w:val="hybridMultilevel"/>
    <w:tmpl w:val="F94A1F0A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64913"/>
    <w:multiLevelType w:val="hybridMultilevel"/>
    <w:tmpl w:val="62A27756"/>
    <w:lvl w:ilvl="0" w:tplc="0410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5" w15:restartNumberingAfterBreak="0">
    <w:nsid w:val="4F192F66"/>
    <w:multiLevelType w:val="multilevel"/>
    <w:tmpl w:val="8042EF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DC"/>
    <w:multiLevelType w:val="hybridMultilevel"/>
    <w:tmpl w:val="16562F0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212D5"/>
    <w:multiLevelType w:val="hybridMultilevel"/>
    <w:tmpl w:val="3D76637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424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6F100553"/>
    <w:multiLevelType w:val="hybridMultilevel"/>
    <w:tmpl w:val="F76A21B0"/>
    <w:lvl w:ilvl="0" w:tplc="87B22878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D72FF"/>
    <w:multiLevelType w:val="hybridMultilevel"/>
    <w:tmpl w:val="DB5013F8"/>
    <w:lvl w:ilvl="0" w:tplc="0410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0"/>
  </w:num>
  <w:num w:numId="9">
    <w:abstractNumId w:val="19"/>
  </w:num>
  <w:num w:numId="10">
    <w:abstractNumId w:val="7"/>
  </w:num>
  <w:num w:numId="11">
    <w:abstractNumId w:val="8"/>
  </w:num>
  <w:num w:numId="12">
    <w:abstractNumId w:val="9"/>
  </w:num>
  <w:num w:numId="13">
    <w:abstractNumId w:val="13"/>
  </w:num>
  <w:num w:numId="14">
    <w:abstractNumId w:val="11"/>
  </w:num>
  <w:num w:numId="15">
    <w:abstractNumId w:val="10"/>
  </w:num>
  <w:num w:numId="16">
    <w:abstractNumId w:val="15"/>
  </w:num>
  <w:num w:numId="17">
    <w:abstractNumId w:val="12"/>
  </w:num>
  <w:num w:numId="18">
    <w:abstractNumId w:val="18"/>
  </w:num>
  <w:num w:numId="19">
    <w:abstractNumId w:val="17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3FC"/>
    <w:rsid w:val="000133E0"/>
    <w:rsid w:val="000E24E8"/>
    <w:rsid w:val="001133F2"/>
    <w:rsid w:val="00176552"/>
    <w:rsid w:val="002608AE"/>
    <w:rsid w:val="00262D58"/>
    <w:rsid w:val="002D4D74"/>
    <w:rsid w:val="002D6EAA"/>
    <w:rsid w:val="002E7B03"/>
    <w:rsid w:val="00326F2D"/>
    <w:rsid w:val="00331FC2"/>
    <w:rsid w:val="00345F5E"/>
    <w:rsid w:val="003A2CE1"/>
    <w:rsid w:val="003A30C6"/>
    <w:rsid w:val="003B7F1D"/>
    <w:rsid w:val="003C04F1"/>
    <w:rsid w:val="003F75AD"/>
    <w:rsid w:val="003F7EF9"/>
    <w:rsid w:val="004A0FEC"/>
    <w:rsid w:val="004A10AA"/>
    <w:rsid w:val="004A3DD8"/>
    <w:rsid w:val="004E1DE7"/>
    <w:rsid w:val="00500CF0"/>
    <w:rsid w:val="00501C1F"/>
    <w:rsid w:val="005332F0"/>
    <w:rsid w:val="005355CC"/>
    <w:rsid w:val="00541D31"/>
    <w:rsid w:val="00550C6F"/>
    <w:rsid w:val="005623A4"/>
    <w:rsid w:val="00573A35"/>
    <w:rsid w:val="0058564A"/>
    <w:rsid w:val="00595C4B"/>
    <w:rsid w:val="005B37B1"/>
    <w:rsid w:val="005E7850"/>
    <w:rsid w:val="006213B7"/>
    <w:rsid w:val="00636149"/>
    <w:rsid w:val="00695686"/>
    <w:rsid w:val="006E0175"/>
    <w:rsid w:val="0070645E"/>
    <w:rsid w:val="00706A5C"/>
    <w:rsid w:val="00712D71"/>
    <w:rsid w:val="0073273E"/>
    <w:rsid w:val="0079110E"/>
    <w:rsid w:val="007A4B34"/>
    <w:rsid w:val="007A6397"/>
    <w:rsid w:val="007E5F29"/>
    <w:rsid w:val="00831946"/>
    <w:rsid w:val="0085183D"/>
    <w:rsid w:val="008665E1"/>
    <w:rsid w:val="0089019C"/>
    <w:rsid w:val="009140F9"/>
    <w:rsid w:val="00951E54"/>
    <w:rsid w:val="00964FD7"/>
    <w:rsid w:val="009D08B1"/>
    <w:rsid w:val="009E4D4F"/>
    <w:rsid w:val="00A80295"/>
    <w:rsid w:val="00AD3BC7"/>
    <w:rsid w:val="00B148A9"/>
    <w:rsid w:val="00B4018A"/>
    <w:rsid w:val="00BB4793"/>
    <w:rsid w:val="00BC56A0"/>
    <w:rsid w:val="00BE4E83"/>
    <w:rsid w:val="00C53419"/>
    <w:rsid w:val="00CA5C80"/>
    <w:rsid w:val="00D03792"/>
    <w:rsid w:val="00D21623"/>
    <w:rsid w:val="00D35585"/>
    <w:rsid w:val="00D47B37"/>
    <w:rsid w:val="00D57792"/>
    <w:rsid w:val="00D753FC"/>
    <w:rsid w:val="00DF5B80"/>
    <w:rsid w:val="00E16A08"/>
    <w:rsid w:val="00E918D5"/>
    <w:rsid w:val="00E95031"/>
    <w:rsid w:val="00F21A2C"/>
    <w:rsid w:val="00F2783B"/>
    <w:rsid w:val="00F32A5B"/>
    <w:rsid w:val="00F4341D"/>
    <w:rsid w:val="00F852B6"/>
    <w:rsid w:val="00F92E7F"/>
    <w:rsid w:val="00F96DAA"/>
    <w:rsid w:val="00FC71E8"/>
    <w:rsid w:val="00FD41FC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E2E2A1E2-0C62-46D3-AB97-60D1FBC1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2E7B03"/>
    <w:pPr>
      <w:suppressAutoHyphens/>
    </w:pPr>
    <w:rPr>
      <w:rFonts w:ascii="Arial" w:eastAsia="MS Mincho" w:hAnsi="Arial"/>
      <w:sz w:val="24"/>
      <w:szCs w:val="24"/>
      <w:lang w:eastAsia="ja-JP"/>
    </w:rPr>
  </w:style>
  <w:style w:type="paragraph" w:styleId="Titolo1">
    <w:name w:val="heading 1"/>
    <w:basedOn w:val="Titolo10"/>
    <w:next w:val="Corpodeltes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Titolo10"/>
    <w:next w:val="Corpodeltes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olo3">
    <w:name w:val="heading 3"/>
    <w:basedOn w:val="Titolo10"/>
    <w:next w:val="Corpodeltes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ebdings" w:eastAsia="MS Mincho" w:hAnsi="Web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16"/>
      <w:szCs w:val="16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styleId="Collegamentoipertestuale">
    <w:name w:val="Hyperlink"/>
    <w:rPr>
      <w:color w:val="000000"/>
      <w:u w:val="single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Titolo10">
    <w:name w:val="Titolo1"/>
    <w:basedOn w:val="Normale"/>
    <w:next w:val="Corpodel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M1">
    <w:name w:val="CM1"/>
    <w:basedOn w:val="Normale"/>
    <w:next w:val="Normale"/>
    <w:pPr>
      <w:widowControl w:val="0"/>
      <w:autoSpaceDE w:val="0"/>
    </w:pPr>
    <w:rPr>
      <w:rFonts w:eastAsia="Times New Roman" w:cs="Arial"/>
    </w:rPr>
  </w:style>
  <w:style w:type="paragraph" w:customStyle="1" w:styleId="CM5">
    <w:name w:val="CM5"/>
    <w:basedOn w:val="Normale"/>
    <w:next w:val="Normale"/>
    <w:pPr>
      <w:widowControl w:val="0"/>
      <w:autoSpaceDE w:val="0"/>
    </w:pPr>
    <w:rPr>
      <w:rFonts w:eastAsia="Times New Roman" w:cs="Arial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  <w:qFormat/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10"/>
    <w:next w:val="Corpodeltesto"/>
    <w:qFormat/>
    <w:pPr>
      <w:spacing w:before="60"/>
      <w:jc w:val="center"/>
    </w:pPr>
    <w:rPr>
      <w:sz w:val="36"/>
      <w:szCs w:val="36"/>
    </w:rPr>
  </w:style>
  <w:style w:type="paragraph" w:customStyle="1" w:styleId="Contenutotabella">
    <w:name w:val="Contenuto tabella"/>
    <w:basedOn w:val="Normale"/>
    <w:qFormat/>
    <w:rsid w:val="00573A35"/>
    <w:rPr>
      <w:rFonts w:eastAsia="Times New Roman"/>
      <w:color w:val="00000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.politichesvilupporurale@pec.provincia.tn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93E4B-5CB0-4CFB-A33A-EB0288FD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</vt:lpstr>
    </vt:vector>
  </TitlesOfParts>
  <Company>PAT</Company>
  <LinksUpToDate>false</LinksUpToDate>
  <CharactersWithSpaces>3062</CharactersWithSpaces>
  <SharedDoc>false</SharedDoc>
  <HLinks>
    <vt:vector size="6" baseType="variant">
      <vt:variant>
        <vt:i4>1572990</vt:i4>
      </vt:variant>
      <vt:variant>
        <vt:i4>0</vt:i4>
      </vt:variant>
      <vt:variant>
        <vt:i4>0</vt:i4>
      </vt:variant>
      <vt:variant>
        <vt:i4>5</vt:i4>
      </vt:variant>
      <vt:variant>
        <vt:lpwstr>mailto:serv.politichesvilupporurale@pec.provincia.tn.it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</dc:title>
  <dc:subject/>
  <dc:creator>PR38516</dc:creator>
  <cp:keywords/>
  <dc:description/>
  <cp:lastModifiedBy>De Luca Salvatore</cp:lastModifiedBy>
  <cp:revision>5</cp:revision>
  <cp:lastPrinted>2018-09-18T06:24:00Z</cp:lastPrinted>
  <dcterms:created xsi:type="dcterms:W3CDTF">2018-10-30T11:09:00Z</dcterms:created>
  <dcterms:modified xsi:type="dcterms:W3CDTF">2018-10-30T11:14:00Z</dcterms:modified>
</cp:coreProperties>
</file>