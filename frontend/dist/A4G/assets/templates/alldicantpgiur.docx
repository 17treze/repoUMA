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9C0F57" w14:textId="77777777" w:rsidR="00331FC2" w:rsidRPr="00C561E3" w:rsidRDefault="00331FC2" w:rsidP="00326F2D">
      <w:pPr>
        <w:autoSpaceDE w:val="0"/>
        <w:spacing w:line="360" w:lineRule="auto"/>
        <w:ind w:left="4859"/>
        <w:jc w:val="right"/>
        <w:rPr>
          <w:rFonts w:cs="Arial"/>
          <w:bCs/>
          <w:sz w:val="22"/>
          <w:szCs w:val="22"/>
        </w:rPr>
      </w:pPr>
    </w:p>
    <w:p w14:paraId="02056D9A" w14:textId="77777777" w:rsidR="0079110E" w:rsidRPr="00C561E3" w:rsidRDefault="001133F2" w:rsidP="0057108B">
      <w:pPr>
        <w:autoSpaceDE w:val="0"/>
        <w:ind w:left="5812"/>
        <w:rPr>
          <w:rFonts w:cs="Arial"/>
          <w:sz w:val="22"/>
          <w:szCs w:val="22"/>
        </w:rPr>
      </w:pPr>
      <w:r w:rsidRPr="00C561E3">
        <w:rPr>
          <w:rFonts w:cs="Arial"/>
          <w:bCs/>
          <w:sz w:val="22"/>
          <w:szCs w:val="22"/>
        </w:rPr>
        <w:t>Spettabile</w:t>
      </w:r>
    </w:p>
    <w:p w14:paraId="254A5D20" w14:textId="77777777" w:rsidR="0079110E" w:rsidRPr="00C561E3" w:rsidRDefault="0079110E" w:rsidP="0057108B">
      <w:pPr>
        <w:tabs>
          <w:tab w:val="left" w:pos="1440"/>
        </w:tabs>
        <w:autoSpaceDE w:val="0"/>
        <w:ind w:left="5812"/>
        <w:rPr>
          <w:rFonts w:cs="Arial"/>
          <w:sz w:val="22"/>
          <w:szCs w:val="22"/>
        </w:rPr>
      </w:pPr>
      <w:r w:rsidRPr="00C561E3">
        <w:rPr>
          <w:rFonts w:cs="Arial"/>
          <w:bCs/>
          <w:sz w:val="22"/>
          <w:szCs w:val="22"/>
        </w:rPr>
        <w:t>AGENZIA PROV.LE PER I PAGAMENTI</w:t>
      </w:r>
    </w:p>
    <w:p w14:paraId="30E3669A" w14:textId="77777777" w:rsidR="0057108B" w:rsidRPr="00C561E3" w:rsidRDefault="0079110E" w:rsidP="0057108B">
      <w:pPr>
        <w:tabs>
          <w:tab w:val="left" w:pos="1440"/>
        </w:tabs>
        <w:autoSpaceDE w:val="0"/>
        <w:ind w:left="5812"/>
        <w:rPr>
          <w:rFonts w:cs="Arial"/>
          <w:bCs/>
          <w:sz w:val="22"/>
          <w:szCs w:val="22"/>
        </w:rPr>
      </w:pPr>
      <w:r w:rsidRPr="00C561E3">
        <w:rPr>
          <w:rFonts w:cs="Arial"/>
          <w:bCs/>
          <w:sz w:val="22"/>
          <w:szCs w:val="22"/>
        </w:rPr>
        <w:t>Ufficio Uni</w:t>
      </w:r>
      <w:r w:rsidR="0057108B" w:rsidRPr="00C561E3">
        <w:rPr>
          <w:rFonts w:cs="Arial"/>
          <w:bCs/>
          <w:sz w:val="22"/>
          <w:szCs w:val="22"/>
        </w:rPr>
        <w:t>tà informatizzazione e sviluppo</w:t>
      </w:r>
    </w:p>
    <w:p w14:paraId="1EE3E17D" w14:textId="77777777" w:rsidR="0079110E" w:rsidRPr="00C561E3" w:rsidRDefault="0079110E" w:rsidP="0057108B">
      <w:pPr>
        <w:tabs>
          <w:tab w:val="left" w:pos="1440"/>
        </w:tabs>
        <w:autoSpaceDE w:val="0"/>
        <w:ind w:left="5812"/>
        <w:rPr>
          <w:rFonts w:cs="Arial"/>
          <w:sz w:val="22"/>
          <w:szCs w:val="22"/>
        </w:rPr>
      </w:pPr>
      <w:r w:rsidRPr="00C561E3">
        <w:rPr>
          <w:rFonts w:cs="Arial"/>
          <w:bCs/>
          <w:sz w:val="22"/>
          <w:szCs w:val="22"/>
        </w:rPr>
        <w:t>piattaforme informatiche</w:t>
      </w:r>
    </w:p>
    <w:p w14:paraId="274E2D16" w14:textId="77777777" w:rsidR="0079110E" w:rsidRPr="00C561E3" w:rsidRDefault="0079110E" w:rsidP="0057108B">
      <w:pPr>
        <w:tabs>
          <w:tab w:val="left" w:pos="1440"/>
        </w:tabs>
        <w:autoSpaceDE w:val="0"/>
        <w:ind w:left="5812"/>
        <w:rPr>
          <w:rFonts w:cs="Arial"/>
          <w:sz w:val="22"/>
          <w:szCs w:val="22"/>
        </w:rPr>
      </w:pPr>
      <w:r w:rsidRPr="00C561E3">
        <w:rPr>
          <w:rFonts w:cs="Arial"/>
          <w:sz w:val="22"/>
          <w:szCs w:val="22"/>
        </w:rPr>
        <w:t xml:space="preserve">Via G.B. </w:t>
      </w:r>
      <w:proofErr w:type="spellStart"/>
      <w:r w:rsidRPr="00C561E3">
        <w:rPr>
          <w:rFonts w:cs="Arial"/>
          <w:sz w:val="22"/>
          <w:szCs w:val="22"/>
        </w:rPr>
        <w:t>Trener</w:t>
      </w:r>
      <w:proofErr w:type="spellEnd"/>
      <w:r w:rsidRPr="00C561E3">
        <w:rPr>
          <w:rFonts w:cs="Arial"/>
          <w:sz w:val="22"/>
          <w:szCs w:val="22"/>
        </w:rPr>
        <w:t>, 3</w:t>
      </w:r>
    </w:p>
    <w:p w14:paraId="7D247310" w14:textId="77777777" w:rsidR="0079110E" w:rsidRPr="00C561E3" w:rsidRDefault="0079110E" w:rsidP="0057108B">
      <w:pPr>
        <w:tabs>
          <w:tab w:val="left" w:pos="1440"/>
        </w:tabs>
        <w:autoSpaceDE w:val="0"/>
        <w:ind w:left="5812"/>
        <w:rPr>
          <w:rFonts w:cs="Arial"/>
          <w:sz w:val="22"/>
          <w:szCs w:val="22"/>
        </w:rPr>
      </w:pPr>
      <w:r w:rsidRPr="00C561E3">
        <w:rPr>
          <w:rFonts w:cs="Arial"/>
          <w:sz w:val="22"/>
          <w:szCs w:val="22"/>
        </w:rPr>
        <w:t>38121 – TRENTO</w:t>
      </w:r>
    </w:p>
    <w:p w14:paraId="7A5F375A" w14:textId="77777777" w:rsidR="0079110E" w:rsidRPr="00C561E3" w:rsidRDefault="0079110E" w:rsidP="0057108B">
      <w:pPr>
        <w:tabs>
          <w:tab w:val="left" w:pos="1440"/>
        </w:tabs>
        <w:ind w:left="5812"/>
        <w:rPr>
          <w:rFonts w:cs="Arial"/>
          <w:b/>
          <w:sz w:val="22"/>
          <w:szCs w:val="22"/>
        </w:rPr>
      </w:pPr>
      <w:r w:rsidRPr="00C561E3">
        <w:rPr>
          <w:rStyle w:val="Collegamentoipertestuale"/>
          <w:rFonts w:cs="Arial"/>
          <w:sz w:val="22"/>
          <w:szCs w:val="22"/>
        </w:rPr>
        <w:t>appag</w:t>
      </w:r>
      <w:hyperlink r:id="rId7" w:history="1">
        <w:r w:rsidRPr="00C561E3">
          <w:rPr>
            <w:rStyle w:val="Collegamentoipertestuale"/>
            <w:rFonts w:cs="Arial"/>
            <w:sz w:val="22"/>
            <w:szCs w:val="22"/>
          </w:rPr>
          <w:t>@pec.provincia.tn.it</w:t>
        </w:r>
      </w:hyperlink>
    </w:p>
    <w:p w14:paraId="31DB725B" w14:textId="77777777" w:rsidR="00BB4793" w:rsidRPr="00C561E3" w:rsidRDefault="00BB4793" w:rsidP="00326F2D">
      <w:pPr>
        <w:pStyle w:val="Intestazione"/>
        <w:tabs>
          <w:tab w:val="clear" w:pos="4819"/>
          <w:tab w:val="clear" w:pos="9638"/>
        </w:tabs>
        <w:spacing w:line="360" w:lineRule="auto"/>
        <w:jc w:val="center"/>
        <w:rPr>
          <w:rFonts w:cs="Arial"/>
          <w:b/>
          <w:sz w:val="22"/>
          <w:szCs w:val="22"/>
        </w:rPr>
      </w:pPr>
    </w:p>
    <w:p w14:paraId="4ABECDDF" w14:textId="77777777" w:rsidR="00BB4793" w:rsidRPr="00C561E3" w:rsidRDefault="00BB4793" w:rsidP="00326F2D">
      <w:pPr>
        <w:pStyle w:val="Intestazione"/>
        <w:tabs>
          <w:tab w:val="clear" w:pos="4819"/>
          <w:tab w:val="clear" w:pos="9638"/>
        </w:tabs>
        <w:jc w:val="center"/>
        <w:rPr>
          <w:rFonts w:cs="Arial"/>
          <w:sz w:val="22"/>
          <w:szCs w:val="22"/>
        </w:rPr>
      </w:pPr>
      <w:r w:rsidRPr="00C561E3">
        <w:rPr>
          <w:rFonts w:cs="Arial"/>
          <w:b/>
          <w:sz w:val="22"/>
          <w:szCs w:val="22"/>
        </w:rPr>
        <w:t>SISTEMA INFORMATIVO INTEGRATO AGRICOLTURA</w:t>
      </w:r>
    </w:p>
    <w:p w14:paraId="14ECC26D" w14:textId="77777777" w:rsidR="00712D71" w:rsidRPr="00C561E3" w:rsidRDefault="006B2BCC" w:rsidP="00712D71">
      <w:pPr>
        <w:tabs>
          <w:tab w:val="left" w:pos="-284"/>
        </w:tabs>
        <w:jc w:val="center"/>
        <w:rPr>
          <w:rFonts w:cs="Arial"/>
          <w:b/>
          <w:sz w:val="22"/>
          <w:szCs w:val="22"/>
        </w:rPr>
      </w:pPr>
      <w:r w:rsidRPr="00C561E3">
        <w:rPr>
          <w:rFonts w:cs="Arial"/>
          <w:b/>
          <w:sz w:val="22"/>
          <w:szCs w:val="22"/>
        </w:rPr>
        <w:t>DICHIARAZIONE SOSTITUTIVA DELLA</w:t>
      </w:r>
      <w:r w:rsidR="00712D71" w:rsidRPr="00C561E3">
        <w:rPr>
          <w:rFonts w:cs="Arial"/>
          <w:b/>
          <w:sz w:val="22"/>
          <w:szCs w:val="22"/>
        </w:rPr>
        <w:t xml:space="preserve"> CERTIFICAZIONE </w:t>
      </w:r>
      <w:r w:rsidRPr="00C561E3">
        <w:rPr>
          <w:rFonts w:cs="Arial"/>
          <w:b/>
          <w:sz w:val="22"/>
          <w:szCs w:val="22"/>
        </w:rPr>
        <w:t>DI ISCRIZIONE</w:t>
      </w:r>
    </w:p>
    <w:p w14:paraId="59EB7DFA" w14:textId="77777777" w:rsidR="00712D71" w:rsidRPr="00C561E3" w:rsidRDefault="006B2BCC" w:rsidP="00712D71">
      <w:pPr>
        <w:tabs>
          <w:tab w:val="left" w:pos="-284"/>
        </w:tabs>
        <w:jc w:val="center"/>
        <w:rPr>
          <w:rFonts w:cs="Arial"/>
          <w:b/>
          <w:sz w:val="22"/>
          <w:szCs w:val="22"/>
        </w:rPr>
      </w:pPr>
      <w:r w:rsidRPr="00C561E3">
        <w:rPr>
          <w:rFonts w:cs="Arial"/>
          <w:b/>
          <w:sz w:val="22"/>
          <w:szCs w:val="22"/>
        </w:rPr>
        <w:t>ALLA CAMERA DI COMMERCIO</w:t>
      </w:r>
    </w:p>
    <w:p w14:paraId="3A4CCA5E" w14:textId="77777777" w:rsidR="006B2BCC" w:rsidRPr="00C561E3" w:rsidRDefault="006B2BCC" w:rsidP="00712D71">
      <w:pPr>
        <w:tabs>
          <w:tab w:val="left" w:pos="-284"/>
        </w:tabs>
        <w:jc w:val="center"/>
        <w:rPr>
          <w:rFonts w:cs="Arial"/>
          <w:b/>
          <w:sz w:val="22"/>
          <w:szCs w:val="22"/>
        </w:rPr>
      </w:pPr>
      <w:r w:rsidRPr="00C561E3">
        <w:rPr>
          <w:rFonts w:cs="Arial"/>
          <w:b/>
          <w:sz w:val="22"/>
          <w:szCs w:val="22"/>
        </w:rPr>
        <w:t xml:space="preserve">(Modello per </w:t>
      </w:r>
      <w:r w:rsidR="00FB3E66" w:rsidRPr="00C561E3">
        <w:rPr>
          <w:rFonts w:cs="Arial"/>
          <w:b/>
          <w:sz w:val="22"/>
          <w:szCs w:val="22"/>
        </w:rPr>
        <w:t>Società</w:t>
      </w:r>
      <w:r w:rsidRPr="00C561E3">
        <w:rPr>
          <w:rFonts w:cs="Arial"/>
          <w:b/>
          <w:sz w:val="22"/>
          <w:szCs w:val="22"/>
        </w:rPr>
        <w:t xml:space="preserve"> – D.P.R. n. 445/200)</w:t>
      </w:r>
    </w:p>
    <w:p w14:paraId="2EFC5D3A" w14:textId="77777777" w:rsidR="00BB4793" w:rsidRPr="00C561E3" w:rsidRDefault="00BB4793" w:rsidP="00636149">
      <w:pPr>
        <w:tabs>
          <w:tab w:val="left" w:pos="-284"/>
        </w:tabs>
        <w:jc w:val="center"/>
        <w:rPr>
          <w:rFonts w:cs="Arial"/>
          <w:sz w:val="22"/>
          <w:szCs w:val="22"/>
          <w:u w:val="single"/>
        </w:rPr>
      </w:pPr>
    </w:p>
    <w:p w14:paraId="2291552F" w14:textId="77777777" w:rsidR="00326F2D" w:rsidRPr="00C561E3" w:rsidRDefault="00326F2D" w:rsidP="00636149">
      <w:pPr>
        <w:tabs>
          <w:tab w:val="left" w:pos="-284"/>
        </w:tabs>
        <w:jc w:val="center"/>
        <w:rPr>
          <w:rFonts w:cs="Arial"/>
          <w:sz w:val="22"/>
          <w:szCs w:val="22"/>
          <w:u w:val="single"/>
        </w:rPr>
      </w:pPr>
    </w:p>
    <w:p w14:paraId="3C7DC11E" w14:textId="77777777" w:rsidR="002A2332" w:rsidRPr="00321D21" w:rsidRDefault="002A2332" w:rsidP="002A2332">
      <w:pPr>
        <w:tabs>
          <w:tab w:val="left" w:pos="-284"/>
        </w:tabs>
        <w:ind w:right="-143"/>
        <w:jc w:val="both"/>
        <w:rPr>
          <w:rFonts w:cs="Arial"/>
          <w:sz w:val="22"/>
          <w:szCs w:val="22"/>
        </w:rPr>
      </w:pPr>
      <w:r w:rsidRPr="00321D21">
        <w:rPr>
          <w:rFonts w:cs="Arial"/>
          <w:sz w:val="22"/>
          <w:szCs w:val="22"/>
        </w:rPr>
        <w:t>Il/La sottoscritto/</w:t>
      </w:r>
      <w:proofErr w:type="gramStart"/>
      <w:r w:rsidRPr="00321D21">
        <w:rPr>
          <w:rFonts w:cs="Arial"/>
          <w:sz w:val="22"/>
          <w:szCs w:val="22"/>
        </w:rPr>
        <w:t>a  cognome</w:t>
      </w:r>
      <w:proofErr w:type="gramEnd"/>
      <w:r w:rsidRPr="00321D21">
        <w:rPr>
          <w:rFonts w:cs="Arial"/>
          <w:sz w:val="22"/>
          <w:szCs w:val="22"/>
        </w:rPr>
        <w:tab/>
      </w:r>
      <w:r w:rsidRPr="00B128F5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Pr="00B128F5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Pr="00B128F5">
        <w:rPr>
          <w:rFonts w:cs="Arial"/>
          <w:color w:val="000000"/>
          <w:sz w:val="18"/>
          <w:szCs w:val="18"/>
          <w:u w:val="single"/>
        </w:rPr>
        <w:t xml:space="preserve"> select=”$.dichiarazioneAntimafia.datiDichiarazione.richiedente.cognome”/&gt;</w:t>
      </w:r>
      <w:r w:rsidRPr="00321D21">
        <w:rPr>
          <w:rFonts w:cs="Arial"/>
          <w:sz w:val="22"/>
          <w:szCs w:val="22"/>
        </w:rPr>
        <w:t xml:space="preserve"> nome </w:t>
      </w:r>
      <w:r w:rsidRPr="00B128F5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Pr="00B128F5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Pr="00B128F5">
        <w:rPr>
          <w:rFonts w:cs="Arial"/>
          <w:color w:val="000000"/>
          <w:sz w:val="18"/>
          <w:szCs w:val="18"/>
          <w:u w:val="single"/>
        </w:rPr>
        <w:t xml:space="preserve"> select=”$.dichiarazioneAntimafia.datiDichiarazione.richiedente.nome”/&gt;</w:t>
      </w:r>
    </w:p>
    <w:p w14:paraId="3F667BF5" w14:textId="77777777" w:rsidR="002A2332" w:rsidRPr="00321D21" w:rsidRDefault="002A2332" w:rsidP="002A2332">
      <w:pPr>
        <w:tabs>
          <w:tab w:val="left" w:pos="-284"/>
        </w:tabs>
        <w:ind w:right="-143"/>
        <w:jc w:val="both"/>
        <w:rPr>
          <w:rFonts w:cs="Arial"/>
          <w:sz w:val="22"/>
          <w:szCs w:val="22"/>
        </w:rPr>
      </w:pPr>
    </w:p>
    <w:p w14:paraId="59AE3A99" w14:textId="77777777" w:rsidR="002A2332" w:rsidRPr="00321D21" w:rsidRDefault="002A2332" w:rsidP="002A2332">
      <w:pPr>
        <w:tabs>
          <w:tab w:val="left" w:pos="-284"/>
        </w:tabs>
        <w:ind w:right="-143"/>
        <w:jc w:val="both"/>
        <w:rPr>
          <w:rFonts w:cs="Arial"/>
          <w:sz w:val="22"/>
          <w:szCs w:val="22"/>
        </w:rPr>
      </w:pPr>
      <w:r w:rsidRPr="00321D21">
        <w:rPr>
          <w:rFonts w:cs="Arial"/>
          <w:sz w:val="22"/>
          <w:szCs w:val="22"/>
        </w:rPr>
        <w:t xml:space="preserve">nato/a </w:t>
      </w:r>
      <w:proofErr w:type="spellStart"/>
      <w:r w:rsidRPr="00321D21">
        <w:rPr>
          <w:rFonts w:cs="Arial"/>
          <w:sz w:val="22"/>
          <w:szCs w:val="22"/>
        </w:rPr>
        <w:t>a</w:t>
      </w:r>
      <w:proofErr w:type="spellEnd"/>
      <w:r>
        <w:rPr>
          <w:rFonts w:cs="Arial"/>
          <w:sz w:val="22"/>
          <w:szCs w:val="22"/>
        </w:rPr>
        <w:t xml:space="preserve"> </w:t>
      </w:r>
      <w:r w:rsidRPr="00B128F5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Pr="00B128F5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Pr="00B128F5">
        <w:rPr>
          <w:rFonts w:cs="Arial"/>
          <w:color w:val="000000"/>
          <w:sz w:val="18"/>
          <w:szCs w:val="18"/>
          <w:u w:val="single"/>
        </w:rPr>
        <w:t xml:space="preserve"> select</w:t>
      </w:r>
      <w:proofErr w:type="gramStart"/>
      <w:r w:rsidRPr="00B128F5">
        <w:rPr>
          <w:rFonts w:cs="Arial"/>
          <w:color w:val="000000"/>
          <w:sz w:val="18"/>
          <w:szCs w:val="18"/>
          <w:u w:val="single"/>
        </w:rPr>
        <w:t>=”$</w:t>
      </w:r>
      <w:proofErr w:type="gramEnd"/>
      <w:r w:rsidRPr="00B128F5">
        <w:rPr>
          <w:rFonts w:cs="Arial"/>
          <w:color w:val="000000"/>
          <w:sz w:val="18"/>
          <w:szCs w:val="18"/>
          <w:u w:val="single"/>
        </w:rPr>
        <w:t>.dichiarazioneAntimafia.datiDichiarazione.richiedente.comuneNascita”/&gt;</w:t>
      </w:r>
      <w:r w:rsidRPr="00321D21">
        <w:rPr>
          <w:rFonts w:cs="Arial"/>
          <w:sz w:val="22"/>
          <w:szCs w:val="22"/>
        </w:rPr>
        <w:t xml:space="preserve"> prov. </w:t>
      </w:r>
      <w:proofErr w:type="gramStart"/>
      <w:r w:rsidRPr="00321D21">
        <w:rPr>
          <w:rFonts w:cs="Arial"/>
          <w:sz w:val="22"/>
          <w:szCs w:val="22"/>
        </w:rPr>
        <w:t xml:space="preserve">( </w:t>
      </w:r>
      <w:r w:rsidRPr="00B128F5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proofErr w:type="gramEnd"/>
      <w:r w:rsidRPr="00B128F5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Pr="00B128F5">
        <w:rPr>
          <w:rFonts w:cs="Arial"/>
          <w:color w:val="000000"/>
          <w:sz w:val="18"/>
          <w:szCs w:val="18"/>
          <w:u w:val="single"/>
        </w:rPr>
        <w:t xml:space="preserve"> select=”$.dichiarazioneAntimafia.datiDichiarazione.richiedente.provinciaNascita”/&gt;</w:t>
      </w:r>
      <w:r w:rsidRPr="00321D21">
        <w:rPr>
          <w:rFonts w:cs="Arial"/>
          <w:sz w:val="22"/>
          <w:szCs w:val="22"/>
        </w:rPr>
        <w:t xml:space="preserve"> ) il </w:t>
      </w:r>
      <w:r w:rsidRPr="00B128F5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Pr="00B128F5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Pr="00B128F5">
        <w:rPr>
          <w:rFonts w:cs="Arial"/>
          <w:color w:val="000000"/>
          <w:sz w:val="18"/>
          <w:szCs w:val="18"/>
          <w:u w:val="single"/>
        </w:rPr>
        <w:t xml:space="preserve"> select=”$.dichiarazioneAntimafia.datiDichiarazione.richiedente.dataNascita”/&gt;</w:t>
      </w:r>
    </w:p>
    <w:p w14:paraId="0C0ADC32" w14:textId="77777777" w:rsidR="002A2332" w:rsidRPr="00321D21" w:rsidRDefault="002A2332" w:rsidP="002A2332">
      <w:pPr>
        <w:tabs>
          <w:tab w:val="left" w:pos="-284"/>
        </w:tabs>
        <w:ind w:right="-143"/>
        <w:jc w:val="both"/>
        <w:rPr>
          <w:rFonts w:cs="Arial"/>
          <w:sz w:val="22"/>
          <w:szCs w:val="22"/>
        </w:rPr>
      </w:pPr>
    </w:p>
    <w:p w14:paraId="17AE3120" w14:textId="77777777" w:rsidR="002A2332" w:rsidRPr="00321D21" w:rsidRDefault="002A2332" w:rsidP="002A2332">
      <w:pPr>
        <w:tabs>
          <w:tab w:val="left" w:pos="-284"/>
        </w:tabs>
        <w:ind w:right="-143"/>
        <w:jc w:val="both"/>
        <w:rPr>
          <w:rFonts w:cs="Arial"/>
          <w:sz w:val="22"/>
          <w:szCs w:val="22"/>
        </w:rPr>
      </w:pPr>
      <w:r w:rsidRPr="00321D21">
        <w:rPr>
          <w:rFonts w:cs="Arial"/>
          <w:sz w:val="22"/>
          <w:szCs w:val="22"/>
        </w:rPr>
        <w:t>residente a</w:t>
      </w:r>
      <w:r w:rsidRPr="00321D21">
        <w:rPr>
          <w:rFonts w:cs="Arial"/>
          <w:sz w:val="22"/>
          <w:szCs w:val="22"/>
        </w:rPr>
        <w:tab/>
      </w:r>
      <w:r w:rsidRPr="00B128F5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Pr="00B128F5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Pr="00B128F5">
        <w:rPr>
          <w:rFonts w:cs="Arial"/>
          <w:color w:val="000000"/>
          <w:sz w:val="18"/>
          <w:szCs w:val="18"/>
          <w:u w:val="single"/>
        </w:rPr>
        <w:t xml:space="preserve"> select</w:t>
      </w:r>
      <w:proofErr w:type="gramStart"/>
      <w:r w:rsidRPr="00B128F5">
        <w:rPr>
          <w:rFonts w:cs="Arial"/>
          <w:color w:val="000000"/>
          <w:sz w:val="18"/>
          <w:szCs w:val="18"/>
          <w:u w:val="single"/>
        </w:rPr>
        <w:t>=”$</w:t>
      </w:r>
      <w:proofErr w:type="gramEnd"/>
      <w:r w:rsidRPr="00B128F5">
        <w:rPr>
          <w:rFonts w:cs="Arial"/>
          <w:color w:val="000000"/>
          <w:sz w:val="18"/>
          <w:szCs w:val="18"/>
          <w:u w:val="single"/>
        </w:rPr>
        <w:t>.dichiarazioneAntimafia.datiDichiarazione.richiedente.residenza.</w:t>
      </w:r>
      <w:r w:rsidR="00920009">
        <w:rPr>
          <w:rFonts w:cs="Arial"/>
          <w:color w:val="000000"/>
          <w:sz w:val="18"/>
          <w:szCs w:val="18"/>
          <w:u w:val="single"/>
        </w:rPr>
        <w:t>comune</w:t>
      </w:r>
      <w:r w:rsidRPr="00B128F5">
        <w:rPr>
          <w:rFonts w:cs="Arial"/>
          <w:color w:val="000000"/>
          <w:sz w:val="18"/>
          <w:szCs w:val="18"/>
          <w:u w:val="single"/>
        </w:rPr>
        <w:t>”/&gt;</w:t>
      </w:r>
      <w:r w:rsidRPr="00321D21">
        <w:rPr>
          <w:rFonts w:cs="Arial"/>
          <w:sz w:val="22"/>
          <w:szCs w:val="22"/>
        </w:rPr>
        <w:t xml:space="preserve"> prov. </w:t>
      </w:r>
      <w:proofErr w:type="gramStart"/>
      <w:r w:rsidRPr="00321D21">
        <w:rPr>
          <w:rFonts w:cs="Arial"/>
          <w:sz w:val="22"/>
          <w:szCs w:val="22"/>
        </w:rPr>
        <w:t xml:space="preserve">( </w:t>
      </w:r>
      <w:r w:rsidRPr="00B128F5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proofErr w:type="gramEnd"/>
      <w:r w:rsidRPr="00B128F5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Pr="00B128F5">
        <w:rPr>
          <w:rFonts w:cs="Arial"/>
          <w:color w:val="000000"/>
          <w:sz w:val="18"/>
          <w:szCs w:val="18"/>
          <w:u w:val="single"/>
        </w:rPr>
        <w:t xml:space="preserve"> select=”$.dichiarazioneAntimafia.datiDichiarazione.richiedente.residenza.provincia”/&gt;</w:t>
      </w:r>
      <w:r w:rsidRPr="00321D21">
        <w:rPr>
          <w:rFonts w:cs="Arial"/>
          <w:sz w:val="22"/>
          <w:szCs w:val="22"/>
        </w:rPr>
        <w:t xml:space="preserve"> )</w:t>
      </w:r>
    </w:p>
    <w:p w14:paraId="109F4CA1" w14:textId="77777777" w:rsidR="002A2332" w:rsidRPr="00321D21" w:rsidRDefault="002A2332" w:rsidP="002A2332">
      <w:pPr>
        <w:tabs>
          <w:tab w:val="left" w:pos="-284"/>
        </w:tabs>
        <w:ind w:right="-143"/>
        <w:jc w:val="both"/>
        <w:rPr>
          <w:rFonts w:cs="Arial"/>
          <w:sz w:val="22"/>
          <w:szCs w:val="22"/>
        </w:rPr>
      </w:pPr>
    </w:p>
    <w:p w14:paraId="4A4B7236" w14:textId="77777777" w:rsidR="002A2332" w:rsidRPr="00321D21" w:rsidRDefault="002A2332" w:rsidP="002A2332">
      <w:pPr>
        <w:tabs>
          <w:tab w:val="left" w:pos="-284"/>
        </w:tabs>
        <w:ind w:right="-143"/>
        <w:jc w:val="both"/>
        <w:rPr>
          <w:rFonts w:cs="Arial"/>
          <w:sz w:val="22"/>
          <w:szCs w:val="22"/>
        </w:rPr>
      </w:pPr>
      <w:r w:rsidRPr="00321D21">
        <w:rPr>
          <w:rFonts w:cs="Arial"/>
          <w:sz w:val="22"/>
          <w:szCs w:val="22"/>
        </w:rPr>
        <w:t>via/piazza</w:t>
      </w:r>
      <w:r w:rsidRPr="00321D21">
        <w:rPr>
          <w:rFonts w:cs="Arial"/>
          <w:sz w:val="22"/>
          <w:szCs w:val="22"/>
        </w:rPr>
        <w:tab/>
      </w:r>
      <w:r w:rsidRPr="00B128F5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Pr="00B128F5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Pr="00B128F5">
        <w:rPr>
          <w:rFonts w:cs="Arial"/>
          <w:color w:val="000000"/>
          <w:sz w:val="18"/>
          <w:szCs w:val="18"/>
          <w:u w:val="single"/>
        </w:rPr>
        <w:t xml:space="preserve"> select</w:t>
      </w:r>
      <w:proofErr w:type="gramStart"/>
      <w:r w:rsidRPr="00B128F5">
        <w:rPr>
          <w:rFonts w:cs="Arial"/>
          <w:color w:val="000000"/>
          <w:sz w:val="18"/>
          <w:szCs w:val="18"/>
          <w:u w:val="single"/>
        </w:rPr>
        <w:t>=”$</w:t>
      </w:r>
      <w:proofErr w:type="gramEnd"/>
      <w:r w:rsidRPr="00B128F5">
        <w:rPr>
          <w:rFonts w:cs="Arial"/>
          <w:color w:val="000000"/>
          <w:sz w:val="18"/>
          <w:szCs w:val="18"/>
          <w:u w:val="single"/>
        </w:rPr>
        <w:t>.dichiarazioneAntimafia.datiDichiarazione.richiedente.residenza.indirizzo”/&gt;</w:t>
      </w:r>
    </w:p>
    <w:p w14:paraId="4B696486" w14:textId="77777777" w:rsidR="002A2332" w:rsidRPr="00321D21" w:rsidRDefault="002A2332" w:rsidP="002A2332">
      <w:pPr>
        <w:tabs>
          <w:tab w:val="left" w:pos="-284"/>
        </w:tabs>
        <w:ind w:right="-143"/>
        <w:jc w:val="both"/>
        <w:rPr>
          <w:rFonts w:cs="Arial"/>
          <w:sz w:val="22"/>
          <w:szCs w:val="22"/>
        </w:rPr>
      </w:pPr>
    </w:p>
    <w:p w14:paraId="25423987" w14:textId="77777777" w:rsidR="00FC1E54" w:rsidRPr="00C561E3" w:rsidRDefault="002A2332" w:rsidP="002A2332">
      <w:pPr>
        <w:tabs>
          <w:tab w:val="left" w:pos="-284"/>
        </w:tabs>
        <w:ind w:right="-143"/>
        <w:jc w:val="both"/>
        <w:rPr>
          <w:rFonts w:cs="Arial"/>
          <w:sz w:val="22"/>
          <w:szCs w:val="22"/>
        </w:rPr>
      </w:pPr>
      <w:r w:rsidRPr="00321D21">
        <w:rPr>
          <w:rFonts w:eastAsia="Webdings" w:cs="Arial"/>
          <w:sz w:val="22"/>
          <w:szCs w:val="22"/>
        </w:rPr>
        <w:t>e-mail/ PEC</w:t>
      </w:r>
      <w:r w:rsidRPr="00321D21">
        <w:rPr>
          <w:rFonts w:eastAsia="Webdings" w:cs="Arial"/>
          <w:sz w:val="22"/>
          <w:szCs w:val="22"/>
        </w:rPr>
        <w:tab/>
      </w:r>
      <w:r w:rsidR="002E75BA" w:rsidRPr="009B3DB4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="002E75BA" w:rsidRPr="009B3DB4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="002E75BA" w:rsidRPr="009B3DB4">
        <w:rPr>
          <w:rFonts w:cs="Arial"/>
          <w:color w:val="000000"/>
          <w:sz w:val="18"/>
          <w:szCs w:val="18"/>
          <w:u w:val="single"/>
        </w:rPr>
        <w:t xml:space="preserve"> select</w:t>
      </w:r>
      <w:proofErr w:type="gramStart"/>
      <w:r w:rsidR="002E75BA" w:rsidRPr="009B3DB4">
        <w:rPr>
          <w:rFonts w:cs="Arial"/>
          <w:color w:val="000000"/>
          <w:sz w:val="18"/>
          <w:szCs w:val="18"/>
          <w:u w:val="single"/>
        </w:rPr>
        <w:t>=”$</w:t>
      </w:r>
      <w:proofErr w:type="gramEnd"/>
      <w:r w:rsidR="002E75BA" w:rsidRPr="009B3DB4">
        <w:rPr>
          <w:rFonts w:cs="Arial"/>
          <w:color w:val="000000"/>
          <w:sz w:val="18"/>
          <w:szCs w:val="18"/>
          <w:u w:val="single"/>
        </w:rPr>
        <w:t>.dichiarazioneAntimafia.datiDichiarazione.dettaglioImpresa.</w:t>
      </w:r>
      <w:r w:rsidR="00357B88" w:rsidRPr="009B3DB4">
        <w:rPr>
          <w:rFonts w:cs="Arial"/>
          <w:color w:val="000000"/>
          <w:sz w:val="18"/>
          <w:szCs w:val="18"/>
          <w:u w:val="single"/>
        </w:rPr>
        <w:t>indirizzoPEC</w:t>
      </w:r>
      <w:r w:rsidR="002E75BA" w:rsidRPr="009B3DB4">
        <w:rPr>
          <w:rFonts w:cs="Arial"/>
          <w:color w:val="000000"/>
          <w:sz w:val="18"/>
          <w:szCs w:val="18"/>
          <w:u w:val="single"/>
        </w:rPr>
        <w:t>”/&gt;</w:t>
      </w:r>
    </w:p>
    <w:p w14:paraId="78A5C981" w14:textId="77777777" w:rsidR="00712D71" w:rsidRPr="00C561E3" w:rsidRDefault="00712D71" w:rsidP="00712D71">
      <w:pPr>
        <w:tabs>
          <w:tab w:val="left" w:pos="-284"/>
        </w:tabs>
        <w:ind w:right="-143"/>
        <w:jc w:val="both"/>
        <w:rPr>
          <w:rFonts w:cs="Arial"/>
          <w:sz w:val="22"/>
          <w:szCs w:val="22"/>
        </w:rPr>
      </w:pPr>
    </w:p>
    <w:p w14:paraId="0B30556C" w14:textId="77777777" w:rsidR="00712D71" w:rsidRPr="00C561E3" w:rsidRDefault="006B2BCC" w:rsidP="00712D71">
      <w:pPr>
        <w:tabs>
          <w:tab w:val="left" w:pos="-284"/>
        </w:tabs>
        <w:ind w:right="-143"/>
        <w:jc w:val="both"/>
        <w:rPr>
          <w:rFonts w:cs="Arial"/>
          <w:sz w:val="22"/>
          <w:szCs w:val="22"/>
        </w:rPr>
      </w:pPr>
      <w:r w:rsidRPr="00C561E3">
        <w:rPr>
          <w:rFonts w:cs="Arial"/>
          <w:sz w:val="22"/>
          <w:szCs w:val="22"/>
        </w:rPr>
        <w:t>a conoscenza delle sanzioni previste dall’art. 76 del D.P.R. n. 445/2000 nel caso di dichiarazioni mendaci e di formazione o uso di falsi,</w:t>
      </w:r>
    </w:p>
    <w:p w14:paraId="5849D7F1" w14:textId="77777777" w:rsidR="0079110E" w:rsidRPr="00C561E3" w:rsidRDefault="00712D71" w:rsidP="00636149">
      <w:pPr>
        <w:tabs>
          <w:tab w:val="left" w:pos="426"/>
        </w:tabs>
        <w:jc w:val="center"/>
        <w:rPr>
          <w:rFonts w:eastAsia="Webdings" w:cs="Arial"/>
          <w:b/>
          <w:bCs/>
          <w:sz w:val="22"/>
          <w:szCs w:val="22"/>
        </w:rPr>
      </w:pPr>
      <w:r w:rsidRPr="00C561E3">
        <w:rPr>
          <w:rFonts w:eastAsia="Webdings" w:cs="Arial"/>
          <w:b/>
          <w:bCs/>
          <w:sz w:val="22"/>
          <w:szCs w:val="22"/>
        </w:rPr>
        <w:t>DICHIARA</w:t>
      </w:r>
    </w:p>
    <w:p w14:paraId="23EE0BE0" w14:textId="77777777" w:rsidR="00636149" w:rsidRPr="00C561E3" w:rsidRDefault="00636149" w:rsidP="00F21A2C">
      <w:pPr>
        <w:jc w:val="both"/>
        <w:rPr>
          <w:rFonts w:eastAsia="Webdings" w:cs="Arial"/>
          <w:sz w:val="22"/>
          <w:szCs w:val="22"/>
        </w:rPr>
      </w:pPr>
    </w:p>
    <w:p w14:paraId="7E4A433F" w14:textId="77777777" w:rsidR="006B2BCC" w:rsidRPr="00C561E3" w:rsidRDefault="006B2BCC" w:rsidP="009720E2">
      <w:pPr>
        <w:jc w:val="both"/>
        <w:rPr>
          <w:rFonts w:cs="Arial"/>
          <w:sz w:val="22"/>
          <w:szCs w:val="22"/>
        </w:rPr>
      </w:pPr>
      <w:r w:rsidRPr="00C561E3">
        <w:rPr>
          <w:rFonts w:cs="Arial"/>
          <w:sz w:val="22"/>
          <w:szCs w:val="22"/>
        </w:rPr>
        <w:t xml:space="preserve">In qualità di </w:t>
      </w:r>
      <w:r w:rsidR="00AF77DF" w:rsidRPr="00C561E3">
        <w:rPr>
          <w:rFonts w:cs="Arial"/>
          <w:sz w:val="22"/>
          <w:szCs w:val="22"/>
        </w:rPr>
        <w:t>rappresentante legale della Società</w:t>
      </w:r>
      <w:r w:rsidRPr="00C561E3">
        <w:rPr>
          <w:rFonts w:cs="Arial"/>
          <w:sz w:val="22"/>
          <w:szCs w:val="22"/>
        </w:rPr>
        <w:t xml:space="preserve"> </w:t>
      </w:r>
      <w:bookmarkStart w:id="0" w:name="_Hlk529193721"/>
      <w:r w:rsidR="00F55D41" w:rsidRPr="00B128F5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="00F55D41" w:rsidRPr="00B128F5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="00F55D41" w:rsidRPr="00B128F5">
        <w:rPr>
          <w:rFonts w:cs="Arial"/>
          <w:color w:val="000000"/>
          <w:sz w:val="18"/>
          <w:szCs w:val="18"/>
          <w:u w:val="single"/>
        </w:rPr>
        <w:t xml:space="preserve"> select</w:t>
      </w:r>
      <w:proofErr w:type="gramStart"/>
      <w:r w:rsidR="00F55D41" w:rsidRPr="00B128F5">
        <w:rPr>
          <w:rFonts w:cs="Arial"/>
          <w:color w:val="000000"/>
          <w:sz w:val="18"/>
          <w:szCs w:val="18"/>
          <w:u w:val="single"/>
        </w:rPr>
        <w:t>=”$</w:t>
      </w:r>
      <w:proofErr w:type="gramEnd"/>
      <w:r w:rsidR="00F55D41" w:rsidRPr="00B128F5">
        <w:rPr>
          <w:rFonts w:cs="Arial"/>
          <w:color w:val="000000"/>
          <w:sz w:val="18"/>
          <w:szCs w:val="18"/>
          <w:u w:val="single"/>
        </w:rPr>
        <w:t>.dichiarazioneAntimafia.datiDichiarazione.dettaglioImpresa.denominazione”/&gt;</w:t>
      </w:r>
      <w:bookmarkEnd w:id="0"/>
      <w:r w:rsidRPr="00C561E3">
        <w:rPr>
          <w:rFonts w:cs="Arial"/>
          <w:sz w:val="22"/>
          <w:szCs w:val="22"/>
        </w:rPr>
        <w:t xml:space="preserve"> </w:t>
      </w:r>
      <w:r w:rsidR="00AF77DF" w:rsidRPr="00C561E3">
        <w:rPr>
          <w:rFonts w:cs="Arial"/>
          <w:sz w:val="22"/>
          <w:szCs w:val="22"/>
        </w:rPr>
        <w:t xml:space="preserve">, </w:t>
      </w:r>
      <w:r w:rsidRPr="00C561E3">
        <w:rPr>
          <w:rFonts w:cs="Arial"/>
          <w:sz w:val="22"/>
          <w:szCs w:val="22"/>
        </w:rPr>
        <w:t xml:space="preserve">che la stessa è regolarmente iscritta nel Registro delle Imprese istituito presso la Camera di Commercio, Industria, Artigianato e Agricoltura di </w:t>
      </w:r>
      <w:r w:rsidR="00F55D41" w:rsidRPr="00B128F5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="00F55D41" w:rsidRPr="00B128F5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="00F55D41" w:rsidRPr="00B128F5">
        <w:rPr>
          <w:rFonts w:cs="Arial"/>
          <w:color w:val="000000"/>
          <w:sz w:val="18"/>
          <w:szCs w:val="18"/>
          <w:u w:val="single"/>
        </w:rPr>
        <w:t xml:space="preserve"> select=”$.dichiarazioneAntimafia.datiDichiarazione.dettaglioImpresa.estremiCCIAA.sede”/&gt;</w:t>
      </w:r>
      <w:r w:rsidRPr="00C561E3">
        <w:rPr>
          <w:rFonts w:cs="Arial"/>
          <w:sz w:val="22"/>
          <w:szCs w:val="22"/>
        </w:rPr>
        <w:t xml:space="preserve"> come segue:</w:t>
      </w:r>
    </w:p>
    <w:p w14:paraId="0202D4E8" w14:textId="77777777" w:rsidR="00395886" w:rsidRPr="00C561E3" w:rsidRDefault="00395886" w:rsidP="00C94CBF">
      <w:pPr>
        <w:jc w:val="both"/>
        <w:rPr>
          <w:rFonts w:cs="Arial"/>
          <w:sz w:val="22"/>
          <w:szCs w:val="22"/>
        </w:rPr>
      </w:pPr>
    </w:p>
    <w:p w14:paraId="41AE7610" w14:textId="428EC17A" w:rsidR="006B2BCC" w:rsidRDefault="00AF77DF" w:rsidP="00712D71">
      <w:pPr>
        <w:rPr>
          <w:rFonts w:cs="Arial"/>
          <w:sz w:val="22"/>
          <w:szCs w:val="22"/>
        </w:rPr>
      </w:pPr>
      <w:r w:rsidRPr="00C561E3">
        <w:rPr>
          <w:rFonts w:cs="Arial"/>
          <w:sz w:val="22"/>
          <w:szCs w:val="22"/>
        </w:rPr>
        <w:t>Dati identificativi della Società:</w:t>
      </w:r>
    </w:p>
    <w:p w14:paraId="79A1326C" w14:textId="77777777" w:rsidR="00E564AC" w:rsidRPr="00C561E3" w:rsidRDefault="00E564AC" w:rsidP="00712D71">
      <w:pPr>
        <w:rPr>
          <w:rFonts w:cs="Arial"/>
          <w:sz w:val="22"/>
          <w:szCs w:val="22"/>
        </w:rPr>
      </w:pPr>
    </w:p>
    <w:p w14:paraId="5CF41CFA" w14:textId="77777777" w:rsidR="00AF77DF" w:rsidRPr="00C561E3" w:rsidRDefault="00AF77DF" w:rsidP="00712D71">
      <w:pPr>
        <w:rPr>
          <w:rFonts w:cs="Arial"/>
          <w:sz w:val="22"/>
          <w:szCs w:val="22"/>
        </w:rPr>
      </w:pPr>
    </w:p>
    <w:p w14:paraId="1C089982" w14:textId="77777777" w:rsidR="00F55D41" w:rsidRPr="00321D21" w:rsidRDefault="00F55D41" w:rsidP="00F55D41">
      <w:pPr>
        <w:rPr>
          <w:rFonts w:cs="Arial"/>
          <w:sz w:val="22"/>
          <w:szCs w:val="22"/>
        </w:rPr>
      </w:pPr>
      <w:r w:rsidRPr="00321D21">
        <w:rPr>
          <w:rFonts w:cs="Arial"/>
          <w:sz w:val="22"/>
          <w:szCs w:val="22"/>
        </w:rPr>
        <w:t>Numero di iscrizione:</w:t>
      </w:r>
      <w:r w:rsidRPr="00321D21">
        <w:rPr>
          <w:rFonts w:cs="Arial"/>
          <w:sz w:val="22"/>
          <w:szCs w:val="22"/>
        </w:rPr>
        <w:tab/>
      </w:r>
      <w:r w:rsidR="0047441C">
        <w:rPr>
          <w:rFonts w:cs="Arial"/>
          <w:sz w:val="22"/>
          <w:szCs w:val="22"/>
        </w:rPr>
        <w:tab/>
      </w:r>
      <w:r w:rsidR="0047441C">
        <w:rPr>
          <w:rFonts w:cs="Arial"/>
          <w:sz w:val="22"/>
          <w:szCs w:val="22"/>
        </w:rPr>
        <w:tab/>
      </w:r>
      <w:r w:rsidRPr="00B128F5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Pr="00B128F5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Pr="00B128F5">
        <w:rPr>
          <w:rFonts w:cs="Arial"/>
          <w:color w:val="000000"/>
          <w:sz w:val="18"/>
          <w:szCs w:val="18"/>
          <w:u w:val="single"/>
        </w:rPr>
        <w:t xml:space="preserve"> select</w:t>
      </w:r>
      <w:proofErr w:type="gramStart"/>
      <w:r w:rsidRPr="00B128F5">
        <w:rPr>
          <w:rFonts w:cs="Arial"/>
          <w:color w:val="000000"/>
          <w:sz w:val="18"/>
          <w:szCs w:val="18"/>
          <w:u w:val="single"/>
        </w:rPr>
        <w:t>=”$</w:t>
      </w:r>
      <w:proofErr w:type="gramEnd"/>
      <w:r w:rsidRPr="00B128F5">
        <w:rPr>
          <w:rFonts w:cs="Arial"/>
          <w:color w:val="000000"/>
          <w:sz w:val="18"/>
          <w:szCs w:val="18"/>
          <w:u w:val="single"/>
        </w:rPr>
        <w:t>.dichiarazioneAntimafia.datiDichiarazione.dettaglioImpresa.estremiCCIAA.numeroIscrizione”/&gt;</w:t>
      </w:r>
    </w:p>
    <w:p w14:paraId="10F5DF47" w14:textId="77777777" w:rsidR="00F55D41" w:rsidRPr="00321D21" w:rsidRDefault="00F55D41" w:rsidP="00F55D41">
      <w:pPr>
        <w:rPr>
          <w:rFonts w:cs="Arial"/>
          <w:sz w:val="22"/>
          <w:szCs w:val="22"/>
        </w:rPr>
      </w:pPr>
    </w:p>
    <w:p w14:paraId="43837278" w14:textId="77777777" w:rsidR="00F55D41" w:rsidRPr="00321D21" w:rsidRDefault="00F55D41" w:rsidP="00F55D41">
      <w:pPr>
        <w:rPr>
          <w:rFonts w:cs="Arial"/>
          <w:sz w:val="22"/>
          <w:szCs w:val="22"/>
        </w:rPr>
      </w:pPr>
      <w:r w:rsidRPr="00321D21">
        <w:rPr>
          <w:rFonts w:cs="Arial"/>
          <w:sz w:val="22"/>
          <w:szCs w:val="22"/>
        </w:rPr>
        <w:t>Data di iscrizione:</w:t>
      </w:r>
      <w:r w:rsidR="0047441C">
        <w:rPr>
          <w:rFonts w:cs="Arial"/>
          <w:sz w:val="22"/>
          <w:szCs w:val="22"/>
        </w:rPr>
        <w:tab/>
      </w:r>
      <w:r w:rsidR="0047441C">
        <w:rPr>
          <w:rFonts w:cs="Arial"/>
          <w:sz w:val="22"/>
          <w:szCs w:val="22"/>
        </w:rPr>
        <w:tab/>
      </w:r>
      <w:r w:rsidR="0047441C">
        <w:rPr>
          <w:rFonts w:cs="Arial"/>
          <w:sz w:val="22"/>
          <w:szCs w:val="22"/>
        </w:rPr>
        <w:tab/>
      </w:r>
      <w:r w:rsidRPr="00B128F5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Pr="00B128F5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Pr="00B128F5">
        <w:rPr>
          <w:rFonts w:cs="Arial"/>
          <w:color w:val="000000"/>
          <w:sz w:val="18"/>
          <w:szCs w:val="18"/>
          <w:u w:val="single"/>
        </w:rPr>
        <w:t xml:space="preserve"> select</w:t>
      </w:r>
      <w:proofErr w:type="gramStart"/>
      <w:r w:rsidRPr="00B128F5">
        <w:rPr>
          <w:rFonts w:cs="Arial"/>
          <w:color w:val="000000"/>
          <w:sz w:val="18"/>
          <w:szCs w:val="18"/>
          <w:u w:val="single"/>
        </w:rPr>
        <w:t>=”$</w:t>
      </w:r>
      <w:proofErr w:type="gramEnd"/>
      <w:r w:rsidRPr="00B128F5">
        <w:rPr>
          <w:rFonts w:cs="Arial"/>
          <w:color w:val="000000"/>
          <w:sz w:val="18"/>
          <w:szCs w:val="18"/>
          <w:u w:val="single"/>
        </w:rPr>
        <w:t>.dichiarazioneAntimafia.datiDichiarazione.dettaglioImpresa.estremiCCIAA.dataIscrizione”/&gt;</w:t>
      </w:r>
    </w:p>
    <w:p w14:paraId="24CB50F8" w14:textId="77777777" w:rsidR="00395886" w:rsidRPr="00C561E3" w:rsidRDefault="00395886" w:rsidP="00712D71">
      <w:pPr>
        <w:rPr>
          <w:rFonts w:cs="Arial"/>
          <w:sz w:val="22"/>
          <w:szCs w:val="22"/>
        </w:rPr>
      </w:pPr>
    </w:p>
    <w:p w14:paraId="26EDF8BC" w14:textId="77777777" w:rsidR="00AF77DF" w:rsidRPr="00C561E3" w:rsidRDefault="00AF77DF" w:rsidP="00712D71">
      <w:pPr>
        <w:rPr>
          <w:rFonts w:cs="Arial"/>
          <w:sz w:val="22"/>
          <w:szCs w:val="22"/>
        </w:rPr>
      </w:pPr>
      <w:r w:rsidRPr="00C561E3">
        <w:rPr>
          <w:rFonts w:cs="Arial"/>
          <w:sz w:val="22"/>
          <w:szCs w:val="22"/>
        </w:rPr>
        <w:t>Forma giuridica:</w:t>
      </w:r>
      <w:r w:rsidR="0047441C">
        <w:rPr>
          <w:rFonts w:cs="Arial"/>
          <w:sz w:val="22"/>
          <w:szCs w:val="22"/>
        </w:rPr>
        <w:tab/>
      </w:r>
      <w:r w:rsidR="0047441C">
        <w:rPr>
          <w:rFonts w:cs="Arial"/>
          <w:sz w:val="22"/>
          <w:szCs w:val="22"/>
        </w:rPr>
        <w:tab/>
      </w:r>
      <w:r w:rsidR="0047441C">
        <w:rPr>
          <w:rFonts w:cs="Arial"/>
          <w:sz w:val="22"/>
          <w:szCs w:val="22"/>
        </w:rPr>
        <w:tab/>
      </w:r>
      <w:r w:rsidR="00FA3B47" w:rsidRPr="00EA3610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="00FA3B47" w:rsidRPr="00EA3610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="00FA3B47" w:rsidRPr="00EA3610">
        <w:rPr>
          <w:rFonts w:cs="Arial"/>
          <w:color w:val="000000"/>
          <w:sz w:val="18"/>
          <w:szCs w:val="18"/>
          <w:u w:val="single"/>
        </w:rPr>
        <w:t xml:space="preserve"> select</w:t>
      </w:r>
      <w:proofErr w:type="gramStart"/>
      <w:r w:rsidR="00FA3B47" w:rsidRPr="00EA3610">
        <w:rPr>
          <w:rFonts w:cs="Arial"/>
          <w:color w:val="000000"/>
          <w:sz w:val="18"/>
          <w:szCs w:val="18"/>
          <w:u w:val="single"/>
        </w:rPr>
        <w:t>=”</w:t>
      </w:r>
      <w:r w:rsidR="00B405DC" w:rsidRPr="00EA3610">
        <w:rPr>
          <w:rFonts w:cs="Arial"/>
          <w:color w:val="000000"/>
          <w:sz w:val="18"/>
          <w:szCs w:val="18"/>
          <w:u w:val="single"/>
        </w:rPr>
        <w:t>$</w:t>
      </w:r>
      <w:proofErr w:type="gramEnd"/>
      <w:r w:rsidR="00B405DC" w:rsidRPr="00EA3610">
        <w:rPr>
          <w:rFonts w:cs="Arial"/>
          <w:color w:val="000000"/>
          <w:sz w:val="18"/>
          <w:szCs w:val="18"/>
          <w:u w:val="single"/>
        </w:rPr>
        <w:t>.dichiarazioneAntimafia.</w:t>
      </w:r>
      <w:r w:rsidR="00FA3B47" w:rsidRPr="00EA3610">
        <w:rPr>
          <w:rFonts w:cs="Arial"/>
          <w:color w:val="000000"/>
          <w:sz w:val="18"/>
          <w:szCs w:val="18"/>
          <w:u w:val="single"/>
        </w:rPr>
        <w:t>datiDichiarazione.dettaglioImpresa.codiceFiscale”/&gt;</w:t>
      </w:r>
    </w:p>
    <w:p w14:paraId="126C1872" w14:textId="77777777" w:rsidR="00AF77DF" w:rsidRPr="00C561E3" w:rsidRDefault="00AF77DF" w:rsidP="00712D71">
      <w:pPr>
        <w:rPr>
          <w:rFonts w:cs="Arial"/>
          <w:sz w:val="22"/>
          <w:szCs w:val="22"/>
        </w:rPr>
      </w:pPr>
    </w:p>
    <w:p w14:paraId="57F28037" w14:textId="77777777" w:rsidR="00AF77DF" w:rsidRPr="00C561E3" w:rsidRDefault="00AF77DF" w:rsidP="00712D71">
      <w:pPr>
        <w:rPr>
          <w:rFonts w:cs="Arial"/>
          <w:sz w:val="22"/>
          <w:szCs w:val="22"/>
        </w:rPr>
      </w:pPr>
      <w:r w:rsidRPr="00C561E3">
        <w:rPr>
          <w:rFonts w:cs="Arial"/>
          <w:sz w:val="22"/>
          <w:szCs w:val="22"/>
        </w:rPr>
        <w:t>Estremi dell’atto di costituzione:</w:t>
      </w:r>
      <w:r w:rsidR="0047441C">
        <w:rPr>
          <w:rFonts w:cs="Arial"/>
          <w:sz w:val="22"/>
          <w:szCs w:val="22"/>
        </w:rPr>
        <w:tab/>
      </w:r>
      <w:r w:rsidR="00FA3B47" w:rsidRPr="00B128F5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="00FA3B47" w:rsidRPr="00B128F5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="00FA3B47" w:rsidRPr="00B128F5">
        <w:rPr>
          <w:rFonts w:cs="Arial"/>
          <w:color w:val="000000"/>
          <w:sz w:val="18"/>
          <w:szCs w:val="18"/>
          <w:u w:val="single"/>
        </w:rPr>
        <w:t xml:space="preserve"> select</w:t>
      </w:r>
      <w:proofErr w:type="gramStart"/>
      <w:r w:rsidR="00FA3B47" w:rsidRPr="00B128F5">
        <w:rPr>
          <w:rFonts w:cs="Arial"/>
          <w:color w:val="000000"/>
          <w:sz w:val="18"/>
          <w:szCs w:val="18"/>
          <w:u w:val="single"/>
        </w:rPr>
        <w:t>=”</w:t>
      </w:r>
      <w:r w:rsidR="00B405DC" w:rsidRPr="00B128F5">
        <w:rPr>
          <w:rFonts w:cs="Arial"/>
          <w:color w:val="000000"/>
          <w:sz w:val="18"/>
          <w:szCs w:val="18"/>
          <w:u w:val="single"/>
        </w:rPr>
        <w:t>$</w:t>
      </w:r>
      <w:proofErr w:type="gramEnd"/>
      <w:r w:rsidR="00B405DC" w:rsidRPr="00B128F5">
        <w:rPr>
          <w:rFonts w:cs="Arial"/>
          <w:color w:val="000000"/>
          <w:sz w:val="18"/>
          <w:szCs w:val="18"/>
          <w:u w:val="single"/>
        </w:rPr>
        <w:t>.dichiarazioneAntimafia.</w:t>
      </w:r>
      <w:r w:rsidR="00FA3B47" w:rsidRPr="00B128F5">
        <w:rPr>
          <w:rFonts w:cs="Arial"/>
          <w:color w:val="000000"/>
          <w:sz w:val="18"/>
          <w:szCs w:val="18"/>
          <w:u w:val="single"/>
        </w:rPr>
        <w:t>datiDichiarazione.dettaglioImpresa</w:t>
      </w:r>
      <w:r w:rsidR="00F60598" w:rsidRPr="00B128F5">
        <w:rPr>
          <w:rFonts w:cs="Arial"/>
          <w:color w:val="000000"/>
          <w:sz w:val="18"/>
          <w:szCs w:val="18"/>
          <w:u w:val="single"/>
        </w:rPr>
        <w:t>.dettaglioPersonaGiuridica</w:t>
      </w:r>
      <w:r w:rsidR="00FA3B47" w:rsidRPr="00B128F5">
        <w:rPr>
          <w:rFonts w:cs="Arial"/>
          <w:color w:val="000000"/>
          <w:sz w:val="18"/>
          <w:szCs w:val="18"/>
          <w:u w:val="single"/>
        </w:rPr>
        <w:t>.</w:t>
      </w:r>
      <w:r w:rsidR="00F60598" w:rsidRPr="00B128F5">
        <w:rPr>
          <w:rFonts w:cs="Arial"/>
          <w:color w:val="000000"/>
          <w:sz w:val="18"/>
          <w:szCs w:val="18"/>
          <w:u w:val="single"/>
        </w:rPr>
        <w:t>estremiCostituzione</w:t>
      </w:r>
      <w:r w:rsidR="00FA3B47" w:rsidRPr="00B128F5">
        <w:rPr>
          <w:rFonts w:cs="Arial"/>
          <w:color w:val="000000"/>
          <w:sz w:val="18"/>
          <w:szCs w:val="18"/>
          <w:u w:val="single"/>
        </w:rPr>
        <w:t>”/&gt;</w:t>
      </w:r>
    </w:p>
    <w:p w14:paraId="0D2D9DAB" w14:textId="77777777" w:rsidR="00AF77DF" w:rsidRPr="00C561E3" w:rsidRDefault="00AF77DF" w:rsidP="00712D71">
      <w:pPr>
        <w:rPr>
          <w:rFonts w:cs="Arial"/>
          <w:sz w:val="22"/>
          <w:szCs w:val="22"/>
        </w:rPr>
      </w:pPr>
    </w:p>
    <w:p w14:paraId="2A065AE0" w14:textId="77777777" w:rsidR="00AF77DF" w:rsidRPr="00C561E3" w:rsidRDefault="00AF77DF" w:rsidP="00712D71">
      <w:pPr>
        <w:rPr>
          <w:rFonts w:cs="Arial"/>
          <w:sz w:val="22"/>
          <w:szCs w:val="22"/>
        </w:rPr>
      </w:pPr>
      <w:r w:rsidRPr="00C561E3">
        <w:rPr>
          <w:rFonts w:cs="Arial"/>
          <w:sz w:val="22"/>
          <w:szCs w:val="22"/>
        </w:rPr>
        <w:t>Capitale sociale:</w:t>
      </w:r>
      <w:bookmarkStart w:id="1" w:name="_Hlk529194048"/>
      <w:r w:rsidR="0047441C">
        <w:rPr>
          <w:rFonts w:cs="Arial"/>
          <w:sz w:val="22"/>
          <w:szCs w:val="22"/>
        </w:rPr>
        <w:tab/>
      </w:r>
      <w:r w:rsidR="0047441C">
        <w:rPr>
          <w:rFonts w:cs="Arial"/>
          <w:sz w:val="22"/>
          <w:szCs w:val="22"/>
        </w:rPr>
        <w:tab/>
      </w:r>
      <w:r w:rsidR="0047441C">
        <w:rPr>
          <w:rFonts w:cs="Arial"/>
          <w:sz w:val="22"/>
          <w:szCs w:val="22"/>
        </w:rPr>
        <w:tab/>
      </w:r>
      <w:r w:rsidR="00F60598" w:rsidRPr="00C561E3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="00F60598" w:rsidRPr="00C561E3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="00F60598" w:rsidRPr="00C561E3">
        <w:rPr>
          <w:rFonts w:cs="Arial"/>
          <w:color w:val="000000"/>
          <w:sz w:val="18"/>
          <w:szCs w:val="18"/>
          <w:u w:val="single"/>
        </w:rPr>
        <w:t xml:space="preserve"> select</w:t>
      </w:r>
      <w:proofErr w:type="gramStart"/>
      <w:r w:rsidR="00F60598" w:rsidRPr="00C561E3">
        <w:rPr>
          <w:rFonts w:cs="Arial"/>
          <w:color w:val="000000"/>
          <w:sz w:val="18"/>
          <w:szCs w:val="18"/>
          <w:u w:val="single"/>
        </w:rPr>
        <w:t>=”</w:t>
      </w:r>
      <w:r w:rsidR="00B405DC" w:rsidRPr="00C561E3">
        <w:rPr>
          <w:rFonts w:cs="Arial"/>
          <w:color w:val="000000"/>
          <w:sz w:val="18"/>
          <w:szCs w:val="18"/>
          <w:u w:val="single"/>
        </w:rPr>
        <w:t>$</w:t>
      </w:r>
      <w:proofErr w:type="gramEnd"/>
      <w:r w:rsidR="00B405DC" w:rsidRPr="00C561E3">
        <w:rPr>
          <w:rFonts w:cs="Arial"/>
          <w:color w:val="000000"/>
          <w:sz w:val="18"/>
          <w:szCs w:val="18"/>
          <w:u w:val="single"/>
        </w:rPr>
        <w:t>.dichiarazioneAntimafia.</w:t>
      </w:r>
      <w:r w:rsidR="00F60598" w:rsidRPr="00C561E3">
        <w:rPr>
          <w:rFonts w:cs="Arial"/>
          <w:color w:val="000000"/>
          <w:sz w:val="18"/>
          <w:szCs w:val="18"/>
          <w:u w:val="single"/>
        </w:rPr>
        <w:t>datiDichiarazione.dettaglioImpresa.dettaglioPersonaGiuridica.capitaleSociale”/&gt;</w:t>
      </w:r>
      <w:bookmarkEnd w:id="1"/>
    </w:p>
    <w:p w14:paraId="50D90E3A" w14:textId="77777777" w:rsidR="00AF77DF" w:rsidRPr="00C561E3" w:rsidRDefault="00AF77DF" w:rsidP="00712D71">
      <w:pPr>
        <w:rPr>
          <w:rFonts w:cs="Arial"/>
          <w:sz w:val="22"/>
          <w:szCs w:val="22"/>
        </w:rPr>
      </w:pPr>
    </w:p>
    <w:p w14:paraId="3203B285" w14:textId="77777777" w:rsidR="00AF77DF" w:rsidRPr="00C561E3" w:rsidRDefault="00AF77DF" w:rsidP="00712D71">
      <w:pPr>
        <w:rPr>
          <w:rFonts w:cs="Arial"/>
          <w:sz w:val="22"/>
          <w:szCs w:val="22"/>
        </w:rPr>
      </w:pPr>
      <w:r w:rsidRPr="00C561E3">
        <w:rPr>
          <w:rFonts w:cs="Arial"/>
          <w:sz w:val="22"/>
          <w:szCs w:val="22"/>
        </w:rPr>
        <w:t>Durata della Società:</w:t>
      </w:r>
      <w:r w:rsidR="0047441C">
        <w:rPr>
          <w:rFonts w:cs="Arial"/>
          <w:sz w:val="22"/>
          <w:szCs w:val="22"/>
        </w:rPr>
        <w:tab/>
      </w:r>
      <w:r w:rsidR="0047441C">
        <w:rPr>
          <w:rFonts w:cs="Arial"/>
          <w:sz w:val="22"/>
          <w:szCs w:val="22"/>
        </w:rPr>
        <w:tab/>
      </w:r>
      <w:r w:rsidR="0047441C">
        <w:rPr>
          <w:rFonts w:cs="Arial"/>
          <w:sz w:val="22"/>
          <w:szCs w:val="22"/>
        </w:rPr>
        <w:tab/>
      </w:r>
      <w:r w:rsidR="00F60598" w:rsidRPr="00C561E3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="00F60598" w:rsidRPr="00C561E3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="00F60598" w:rsidRPr="00C561E3">
        <w:rPr>
          <w:rFonts w:cs="Arial"/>
          <w:color w:val="000000"/>
          <w:sz w:val="18"/>
          <w:szCs w:val="18"/>
          <w:u w:val="single"/>
        </w:rPr>
        <w:t xml:space="preserve"> select</w:t>
      </w:r>
      <w:proofErr w:type="gramStart"/>
      <w:r w:rsidR="00F60598" w:rsidRPr="00C561E3">
        <w:rPr>
          <w:rFonts w:cs="Arial"/>
          <w:color w:val="000000"/>
          <w:sz w:val="18"/>
          <w:szCs w:val="18"/>
          <w:u w:val="single"/>
        </w:rPr>
        <w:t>=”</w:t>
      </w:r>
      <w:r w:rsidR="00B405DC" w:rsidRPr="00C561E3">
        <w:rPr>
          <w:rFonts w:cs="Arial"/>
          <w:color w:val="000000"/>
          <w:sz w:val="18"/>
          <w:szCs w:val="18"/>
          <w:u w:val="single"/>
        </w:rPr>
        <w:t>$</w:t>
      </w:r>
      <w:proofErr w:type="gramEnd"/>
      <w:r w:rsidR="00B405DC" w:rsidRPr="00C561E3">
        <w:rPr>
          <w:rFonts w:cs="Arial"/>
          <w:color w:val="000000"/>
          <w:sz w:val="18"/>
          <w:szCs w:val="18"/>
          <w:u w:val="single"/>
        </w:rPr>
        <w:t>.dichiarazioneAntimafia.</w:t>
      </w:r>
      <w:r w:rsidR="00F60598" w:rsidRPr="00C561E3">
        <w:rPr>
          <w:rFonts w:cs="Arial"/>
          <w:color w:val="000000"/>
          <w:sz w:val="18"/>
          <w:szCs w:val="18"/>
          <w:u w:val="single"/>
        </w:rPr>
        <w:t>datiDichiarazione.dettaglioImpresa.dettaglioPersonaGiuridica.durata”/&gt;</w:t>
      </w:r>
    </w:p>
    <w:p w14:paraId="52E45DED" w14:textId="77777777" w:rsidR="00395886" w:rsidRPr="00C561E3" w:rsidRDefault="00395886" w:rsidP="00712D71">
      <w:pPr>
        <w:rPr>
          <w:rFonts w:cs="Arial"/>
          <w:sz w:val="22"/>
          <w:szCs w:val="22"/>
        </w:rPr>
      </w:pPr>
    </w:p>
    <w:p w14:paraId="1DF41D20" w14:textId="77777777" w:rsidR="006B2BCC" w:rsidRPr="00C561E3" w:rsidRDefault="006B2BCC" w:rsidP="00712D71">
      <w:pPr>
        <w:rPr>
          <w:rFonts w:cs="Arial"/>
          <w:sz w:val="22"/>
          <w:szCs w:val="22"/>
        </w:rPr>
      </w:pPr>
      <w:r w:rsidRPr="00C561E3">
        <w:rPr>
          <w:rFonts w:cs="Arial"/>
          <w:sz w:val="22"/>
          <w:szCs w:val="22"/>
        </w:rPr>
        <w:t>Codice fiscale</w:t>
      </w:r>
      <w:r w:rsidR="00AF77DF" w:rsidRPr="00C561E3">
        <w:rPr>
          <w:rFonts w:cs="Arial"/>
          <w:sz w:val="22"/>
          <w:szCs w:val="22"/>
        </w:rPr>
        <w:t>/Partita IVA</w:t>
      </w:r>
      <w:r w:rsidRPr="00C561E3">
        <w:rPr>
          <w:rFonts w:cs="Arial"/>
          <w:sz w:val="22"/>
          <w:szCs w:val="22"/>
        </w:rPr>
        <w:t>:</w:t>
      </w:r>
      <w:r w:rsidR="0047441C">
        <w:rPr>
          <w:rFonts w:cs="Arial"/>
          <w:sz w:val="22"/>
          <w:szCs w:val="22"/>
        </w:rPr>
        <w:tab/>
      </w:r>
      <w:r w:rsidR="0047441C">
        <w:rPr>
          <w:rFonts w:cs="Arial"/>
          <w:sz w:val="22"/>
          <w:szCs w:val="22"/>
        </w:rPr>
        <w:tab/>
      </w:r>
      <w:r w:rsidR="00F60598" w:rsidRPr="00C561E3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="00F60598" w:rsidRPr="00C561E3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="00F60598" w:rsidRPr="00C561E3">
        <w:rPr>
          <w:rFonts w:cs="Arial"/>
          <w:color w:val="000000"/>
          <w:sz w:val="18"/>
          <w:szCs w:val="18"/>
          <w:u w:val="single"/>
        </w:rPr>
        <w:t xml:space="preserve"> select</w:t>
      </w:r>
      <w:proofErr w:type="gramStart"/>
      <w:r w:rsidR="00F60598" w:rsidRPr="00C561E3">
        <w:rPr>
          <w:rFonts w:cs="Arial"/>
          <w:color w:val="000000"/>
          <w:sz w:val="18"/>
          <w:szCs w:val="18"/>
          <w:u w:val="single"/>
        </w:rPr>
        <w:t>=”</w:t>
      </w:r>
      <w:r w:rsidR="00B405DC" w:rsidRPr="00C561E3">
        <w:rPr>
          <w:rFonts w:cs="Arial"/>
          <w:color w:val="000000"/>
          <w:sz w:val="18"/>
          <w:szCs w:val="18"/>
          <w:u w:val="single"/>
        </w:rPr>
        <w:t>$</w:t>
      </w:r>
      <w:proofErr w:type="gramEnd"/>
      <w:r w:rsidR="00B405DC" w:rsidRPr="00C561E3">
        <w:rPr>
          <w:rFonts w:cs="Arial"/>
          <w:color w:val="000000"/>
          <w:sz w:val="18"/>
          <w:szCs w:val="18"/>
          <w:u w:val="single"/>
        </w:rPr>
        <w:t>.dichiarazioneAntimafia.</w:t>
      </w:r>
      <w:r w:rsidR="00F60598" w:rsidRPr="00C561E3">
        <w:rPr>
          <w:rFonts w:cs="Arial"/>
          <w:color w:val="000000"/>
          <w:sz w:val="18"/>
          <w:szCs w:val="18"/>
          <w:u w:val="single"/>
        </w:rPr>
        <w:t>datiDichiarazione.dettaglioImpresa.partitaIva”/&gt;</w:t>
      </w:r>
    </w:p>
    <w:p w14:paraId="390E07CD" w14:textId="77777777" w:rsidR="00395886" w:rsidRPr="00C561E3" w:rsidRDefault="00395886" w:rsidP="00712D71">
      <w:pPr>
        <w:rPr>
          <w:rFonts w:cs="Arial"/>
          <w:sz w:val="22"/>
          <w:szCs w:val="22"/>
        </w:rPr>
      </w:pPr>
    </w:p>
    <w:p w14:paraId="6A4E1FA2" w14:textId="77777777" w:rsidR="006B2BCC" w:rsidRPr="00C561E3" w:rsidRDefault="006B2BCC" w:rsidP="00712D71">
      <w:pPr>
        <w:rPr>
          <w:rFonts w:cs="Arial"/>
          <w:sz w:val="22"/>
          <w:szCs w:val="22"/>
        </w:rPr>
      </w:pPr>
      <w:r w:rsidRPr="00C561E3">
        <w:rPr>
          <w:rFonts w:cs="Arial"/>
          <w:sz w:val="22"/>
          <w:szCs w:val="22"/>
        </w:rPr>
        <w:lastRenderedPageBreak/>
        <w:t>Sede legale:</w:t>
      </w:r>
      <w:r w:rsidR="0047441C">
        <w:rPr>
          <w:rFonts w:cs="Arial"/>
          <w:sz w:val="22"/>
          <w:szCs w:val="22"/>
        </w:rPr>
        <w:tab/>
      </w:r>
      <w:r w:rsidR="0047441C">
        <w:rPr>
          <w:rFonts w:cs="Arial"/>
          <w:sz w:val="22"/>
          <w:szCs w:val="22"/>
        </w:rPr>
        <w:tab/>
      </w:r>
      <w:r w:rsidR="0047441C">
        <w:rPr>
          <w:rFonts w:cs="Arial"/>
          <w:sz w:val="22"/>
          <w:szCs w:val="22"/>
        </w:rPr>
        <w:tab/>
      </w:r>
      <w:r w:rsidR="0047441C">
        <w:rPr>
          <w:rFonts w:cs="Arial"/>
          <w:sz w:val="22"/>
          <w:szCs w:val="22"/>
        </w:rPr>
        <w:tab/>
      </w:r>
      <w:r w:rsidR="00F60598" w:rsidRPr="00C561E3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="00F60598" w:rsidRPr="00C561E3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="00F60598" w:rsidRPr="00C561E3">
        <w:rPr>
          <w:rFonts w:cs="Arial"/>
          <w:color w:val="000000"/>
          <w:sz w:val="18"/>
          <w:szCs w:val="18"/>
          <w:u w:val="single"/>
        </w:rPr>
        <w:t xml:space="preserve"> select</w:t>
      </w:r>
      <w:proofErr w:type="gramStart"/>
      <w:r w:rsidR="00F60598" w:rsidRPr="00C561E3">
        <w:rPr>
          <w:rFonts w:cs="Arial"/>
          <w:color w:val="000000"/>
          <w:sz w:val="18"/>
          <w:szCs w:val="18"/>
          <w:u w:val="single"/>
        </w:rPr>
        <w:t>=”</w:t>
      </w:r>
      <w:r w:rsidR="00B405DC" w:rsidRPr="00C561E3">
        <w:rPr>
          <w:rFonts w:cs="Arial"/>
          <w:color w:val="000000"/>
          <w:sz w:val="18"/>
          <w:szCs w:val="18"/>
          <w:u w:val="single"/>
        </w:rPr>
        <w:t>$</w:t>
      </w:r>
      <w:proofErr w:type="gramEnd"/>
      <w:r w:rsidR="00B405DC" w:rsidRPr="00C561E3">
        <w:rPr>
          <w:rFonts w:cs="Arial"/>
          <w:color w:val="000000"/>
          <w:sz w:val="18"/>
          <w:szCs w:val="18"/>
          <w:u w:val="single"/>
        </w:rPr>
        <w:t>.dichiarazioneAntimafia.</w:t>
      </w:r>
      <w:r w:rsidR="00F60598" w:rsidRPr="00C561E3">
        <w:rPr>
          <w:rFonts w:cs="Arial"/>
          <w:color w:val="000000"/>
          <w:sz w:val="18"/>
          <w:szCs w:val="18"/>
          <w:u w:val="single"/>
        </w:rPr>
        <w:t>datiDichiarazione.dettaglioImpresa.sedeLegale”/&gt;</w:t>
      </w:r>
    </w:p>
    <w:p w14:paraId="522073B9" w14:textId="77777777" w:rsidR="00302874" w:rsidRPr="00C561E3" w:rsidRDefault="00302874" w:rsidP="00712D71">
      <w:pPr>
        <w:rPr>
          <w:rFonts w:cs="Arial"/>
          <w:sz w:val="22"/>
          <w:szCs w:val="22"/>
        </w:rPr>
      </w:pPr>
    </w:p>
    <w:p w14:paraId="4204734C" w14:textId="77777777" w:rsidR="00302874" w:rsidRPr="00C561E3" w:rsidRDefault="00302874" w:rsidP="00302874">
      <w:pPr>
        <w:rPr>
          <w:rFonts w:cs="Arial"/>
          <w:sz w:val="22"/>
          <w:szCs w:val="22"/>
        </w:rPr>
      </w:pPr>
      <w:r w:rsidRPr="00C561E3">
        <w:rPr>
          <w:rFonts w:cs="Arial"/>
          <w:sz w:val="22"/>
          <w:szCs w:val="22"/>
        </w:rPr>
        <w:t>Oggetto sociale:</w:t>
      </w:r>
      <w:r w:rsidR="00857CC7">
        <w:rPr>
          <w:rFonts w:cs="Arial"/>
          <w:sz w:val="22"/>
          <w:szCs w:val="22"/>
        </w:rPr>
        <w:t xml:space="preserve"> </w:t>
      </w:r>
      <w:r w:rsidR="005D1FEF" w:rsidRPr="00321D21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="005D1FEF" w:rsidRPr="00321D21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="005D1FEF" w:rsidRPr="00321D21">
        <w:rPr>
          <w:rFonts w:cs="Arial"/>
          <w:color w:val="000000"/>
          <w:sz w:val="18"/>
          <w:szCs w:val="18"/>
          <w:u w:val="single"/>
        </w:rPr>
        <w:t xml:space="preserve"> select=”$.dichiarazioneAntimafia.</w:t>
      </w:r>
      <w:r w:rsidR="005D1FEF">
        <w:rPr>
          <w:rFonts w:cs="Arial"/>
          <w:color w:val="000000"/>
          <w:sz w:val="18"/>
          <w:szCs w:val="18"/>
          <w:u w:val="single"/>
        </w:rPr>
        <w:t>datiDichiarazione.</w:t>
      </w:r>
      <w:r w:rsidR="005D1FEF" w:rsidRPr="00321D21">
        <w:rPr>
          <w:rFonts w:cs="Arial"/>
          <w:color w:val="000000"/>
          <w:sz w:val="18"/>
          <w:szCs w:val="18"/>
          <w:u w:val="single"/>
        </w:rPr>
        <w:t>dettaglioImpresa.</w:t>
      </w:r>
      <w:r w:rsidR="005D1FEF">
        <w:rPr>
          <w:rFonts w:cs="Arial"/>
          <w:color w:val="000000"/>
          <w:sz w:val="18"/>
          <w:szCs w:val="18"/>
          <w:u w:val="single"/>
        </w:rPr>
        <w:t>oggettoSociale</w:t>
      </w:r>
      <w:r w:rsidR="005D1FEF" w:rsidRPr="00321D21">
        <w:rPr>
          <w:rFonts w:cs="Arial"/>
          <w:color w:val="000000"/>
          <w:sz w:val="18"/>
          <w:szCs w:val="18"/>
          <w:u w:val="single"/>
        </w:rPr>
        <w:t>”/&gt;</w:t>
      </w:r>
    </w:p>
    <w:p w14:paraId="3FC80473" w14:textId="431C4901" w:rsidR="00302874" w:rsidRDefault="00302874" w:rsidP="00712D71">
      <w:pPr>
        <w:rPr>
          <w:rFonts w:cs="Arial"/>
          <w:sz w:val="22"/>
          <w:szCs w:val="22"/>
        </w:rPr>
      </w:pPr>
    </w:p>
    <w:p w14:paraId="2F297B50" w14:textId="656C7EA2" w:rsidR="00457CFA" w:rsidRDefault="00457CFA" w:rsidP="00712D71">
      <w:pPr>
        <w:rPr>
          <w:rFonts w:cs="Arial"/>
          <w:sz w:val="22"/>
          <w:szCs w:val="22"/>
        </w:rPr>
      </w:pPr>
    </w:p>
    <w:p w14:paraId="0E42ED23" w14:textId="77777777" w:rsidR="00457CFA" w:rsidRPr="00C561E3" w:rsidRDefault="00457CFA" w:rsidP="00712D71">
      <w:pPr>
        <w:rPr>
          <w:rFonts w:cs="Arial"/>
          <w:sz w:val="22"/>
          <w:szCs w:val="22"/>
        </w:rPr>
      </w:pPr>
    </w:p>
    <w:p w14:paraId="775F8172" w14:textId="77777777" w:rsidR="00AF77DF" w:rsidRPr="00C561E3" w:rsidRDefault="00AF77DF" w:rsidP="00712D71">
      <w:pPr>
        <w:rPr>
          <w:rFonts w:cs="Arial"/>
          <w:sz w:val="22"/>
          <w:szCs w:val="22"/>
        </w:rPr>
      </w:pPr>
    </w:p>
    <w:p w14:paraId="25F5F22B" w14:textId="77777777" w:rsidR="00970704" w:rsidRPr="00C561E3" w:rsidRDefault="00970704" w:rsidP="00970704">
      <w:pPr>
        <w:tabs>
          <w:tab w:val="left" w:pos="426"/>
        </w:tabs>
        <w:jc w:val="center"/>
        <w:rPr>
          <w:rFonts w:eastAsia="Webdings" w:cs="Arial"/>
          <w:b/>
          <w:bCs/>
          <w:sz w:val="22"/>
          <w:szCs w:val="22"/>
        </w:rPr>
      </w:pPr>
      <w:r w:rsidRPr="00C561E3">
        <w:rPr>
          <w:rFonts w:eastAsia="Webdings" w:cs="Arial"/>
          <w:b/>
          <w:bCs/>
          <w:sz w:val="22"/>
          <w:szCs w:val="22"/>
        </w:rPr>
        <w:t>DICHIARA</w:t>
      </w:r>
    </w:p>
    <w:p w14:paraId="675829EB" w14:textId="77777777" w:rsidR="00970704" w:rsidRPr="00C561E3" w:rsidRDefault="00970704" w:rsidP="00712D71">
      <w:pPr>
        <w:rPr>
          <w:rFonts w:cs="Arial"/>
        </w:rPr>
      </w:pPr>
    </w:p>
    <w:p w14:paraId="3C4D1575" w14:textId="77777777" w:rsidR="00970704" w:rsidRPr="00C561E3" w:rsidRDefault="00970704" w:rsidP="00C94CBF">
      <w:pPr>
        <w:jc w:val="both"/>
        <w:rPr>
          <w:rFonts w:cs="Arial"/>
          <w:sz w:val="22"/>
          <w:szCs w:val="22"/>
        </w:rPr>
      </w:pPr>
      <w:r w:rsidRPr="00C561E3">
        <w:rPr>
          <w:rFonts w:cs="Arial"/>
          <w:sz w:val="22"/>
          <w:szCs w:val="22"/>
        </w:rPr>
        <w:t>ai sensi dell’art. 85 del D.lgs. n. 159/2011 e successive modificazioni e integrazioni che all’interno della</w:t>
      </w:r>
      <w:r w:rsidR="00AB2D3F" w:rsidRPr="00C561E3">
        <w:rPr>
          <w:rFonts w:cs="Arial"/>
          <w:sz w:val="22"/>
          <w:szCs w:val="22"/>
        </w:rPr>
        <w:t xml:space="preserve"> Società sopra descritta ricoprono cariche sociali i seguenti soggetti</w:t>
      </w:r>
      <w:r w:rsidRPr="00C561E3">
        <w:rPr>
          <w:rFonts w:cs="Arial"/>
          <w:sz w:val="22"/>
          <w:szCs w:val="22"/>
        </w:rPr>
        <w:t>:</w:t>
      </w:r>
    </w:p>
    <w:p w14:paraId="743CF15B" w14:textId="77777777" w:rsidR="00395886" w:rsidRPr="00C561E3" w:rsidRDefault="00395886" w:rsidP="00C94CBF">
      <w:pPr>
        <w:jc w:val="both"/>
        <w:rPr>
          <w:rFonts w:cs="Arial"/>
          <w:sz w:val="22"/>
          <w:szCs w:val="22"/>
        </w:rPr>
      </w:pPr>
    </w:p>
    <w:p w14:paraId="610437AD" w14:textId="77777777" w:rsidR="00395886" w:rsidRPr="00C561E3" w:rsidRDefault="00395886" w:rsidP="00C94CBF">
      <w:pPr>
        <w:jc w:val="both"/>
        <w:rPr>
          <w:rFonts w:cs="Arial"/>
          <w:sz w:val="22"/>
          <w:szCs w:val="22"/>
        </w:rPr>
        <w:sectPr w:rsidR="00395886" w:rsidRPr="00C561E3" w:rsidSect="00395886">
          <w:headerReference w:type="default" r:id="rId8"/>
          <w:footerReference w:type="default" r:id="rId9"/>
          <w:headerReference w:type="first" r:id="rId10"/>
          <w:pgSz w:w="11906" w:h="16838"/>
          <w:pgMar w:top="567" w:right="851" w:bottom="284" w:left="851" w:header="567" w:footer="595" w:gutter="0"/>
          <w:cols w:space="720"/>
          <w:titlePg/>
          <w:docGrid w:linePitch="360"/>
        </w:sectPr>
      </w:pPr>
    </w:p>
    <w:tbl>
      <w:tblPr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26"/>
        <w:gridCol w:w="989"/>
        <w:gridCol w:w="2738"/>
        <w:gridCol w:w="2424"/>
        <w:gridCol w:w="1222"/>
        <w:gridCol w:w="1419"/>
        <w:gridCol w:w="856"/>
        <w:gridCol w:w="3963"/>
        <w:gridCol w:w="1267"/>
      </w:tblGrid>
      <w:tr w:rsidR="00991F2F" w:rsidRPr="00C561E3" w14:paraId="71896434" w14:textId="77777777" w:rsidTr="00765285"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D8DF5B" w14:textId="77777777" w:rsidR="00991F2F" w:rsidRPr="00C561E3" w:rsidRDefault="00991F2F" w:rsidP="00784BA4">
            <w:pPr>
              <w:jc w:val="center"/>
              <w:rPr>
                <w:rFonts w:cs="Arial"/>
                <w:sz w:val="22"/>
                <w:szCs w:val="22"/>
              </w:rPr>
            </w:pPr>
            <w:r w:rsidRPr="00C561E3">
              <w:rPr>
                <w:rFonts w:cs="Arial"/>
                <w:b/>
                <w:bCs/>
                <w:sz w:val="22"/>
                <w:szCs w:val="22"/>
              </w:rPr>
              <w:lastRenderedPageBreak/>
              <w:t>Carica</w:t>
            </w:r>
          </w:p>
        </w:tc>
        <w:tc>
          <w:tcPr>
            <w:tcW w:w="3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FD9B66" w14:textId="77777777" w:rsidR="00991F2F" w:rsidRPr="00C561E3" w:rsidRDefault="00991F2F" w:rsidP="00784BA4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561E3">
              <w:rPr>
                <w:rFonts w:cs="Arial"/>
                <w:b/>
                <w:bCs/>
                <w:sz w:val="22"/>
                <w:szCs w:val="22"/>
              </w:rPr>
              <w:t>1 p. fisica</w:t>
            </w:r>
          </w:p>
          <w:p w14:paraId="0F3F5CEB" w14:textId="77777777" w:rsidR="00991F2F" w:rsidRPr="00C561E3" w:rsidRDefault="00991F2F" w:rsidP="00784BA4">
            <w:pPr>
              <w:jc w:val="center"/>
              <w:rPr>
                <w:rFonts w:cs="Arial"/>
                <w:sz w:val="22"/>
                <w:szCs w:val="22"/>
              </w:rPr>
            </w:pPr>
            <w:r w:rsidRPr="00C561E3">
              <w:rPr>
                <w:rFonts w:cs="Arial"/>
                <w:b/>
                <w:bCs/>
                <w:sz w:val="22"/>
                <w:szCs w:val="22"/>
              </w:rPr>
              <w:t>2 società</w:t>
            </w:r>
          </w:p>
        </w:tc>
        <w:tc>
          <w:tcPr>
            <w:tcW w:w="8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DC5414" w14:textId="77777777" w:rsidR="00991F2F" w:rsidRPr="00C561E3" w:rsidRDefault="00991F2F" w:rsidP="00784BA4">
            <w:pPr>
              <w:jc w:val="center"/>
              <w:rPr>
                <w:rFonts w:cs="Arial"/>
                <w:sz w:val="22"/>
                <w:szCs w:val="22"/>
              </w:rPr>
            </w:pPr>
            <w:r w:rsidRPr="00C561E3">
              <w:rPr>
                <w:rFonts w:cs="Arial"/>
                <w:b/>
                <w:bCs/>
                <w:sz w:val="22"/>
                <w:szCs w:val="22"/>
              </w:rPr>
              <w:t>Cognome e nome/Denominazione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923949" w14:textId="77777777" w:rsidR="00991F2F" w:rsidRPr="00C561E3" w:rsidRDefault="00991F2F" w:rsidP="00784BA4">
            <w:pPr>
              <w:jc w:val="center"/>
              <w:rPr>
                <w:rFonts w:cs="Arial"/>
                <w:sz w:val="22"/>
                <w:szCs w:val="22"/>
              </w:rPr>
            </w:pPr>
            <w:r w:rsidRPr="00C561E3">
              <w:rPr>
                <w:rFonts w:cs="Arial"/>
                <w:b/>
                <w:bCs/>
                <w:sz w:val="22"/>
                <w:szCs w:val="22"/>
              </w:rPr>
              <w:t>Codice fiscale</w:t>
            </w:r>
          </w:p>
        </w:tc>
        <w:tc>
          <w:tcPr>
            <w:tcW w:w="107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CA44D" w14:textId="77777777" w:rsidR="00991F2F" w:rsidRPr="00C561E3" w:rsidRDefault="00991F2F" w:rsidP="00991F2F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561E3">
              <w:rPr>
                <w:rFonts w:cs="Arial"/>
                <w:b/>
                <w:bCs/>
                <w:sz w:val="22"/>
                <w:szCs w:val="22"/>
              </w:rPr>
              <w:t>Persona fisica</w:t>
            </w:r>
          </w:p>
        </w:tc>
        <w:tc>
          <w:tcPr>
            <w:tcW w:w="16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7DE57" w14:textId="77777777" w:rsidR="00991F2F" w:rsidRPr="00C561E3" w:rsidRDefault="00991F2F" w:rsidP="00784BA4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561E3">
              <w:rPr>
                <w:rFonts w:cs="Arial"/>
                <w:b/>
                <w:bCs/>
                <w:sz w:val="22"/>
                <w:szCs w:val="22"/>
              </w:rPr>
              <w:t>Residenza o sede sociale</w:t>
            </w:r>
          </w:p>
        </w:tc>
      </w:tr>
      <w:tr w:rsidR="000B7A43" w:rsidRPr="00C561E3" w14:paraId="3AC33735" w14:textId="77777777" w:rsidTr="00765285">
        <w:tc>
          <w:tcPr>
            <w:tcW w:w="40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60C5D" w14:textId="77777777" w:rsidR="000B7A43" w:rsidRPr="00C561E3" w:rsidRDefault="000B7A43" w:rsidP="00784BA4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30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51956" w14:textId="77777777" w:rsidR="000B7A43" w:rsidRPr="00C561E3" w:rsidRDefault="000B7A43" w:rsidP="00784BA4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8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9D202" w14:textId="77777777" w:rsidR="000B7A43" w:rsidRPr="00C561E3" w:rsidRDefault="000B7A43" w:rsidP="00784BA4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A616F" w14:textId="77777777" w:rsidR="000B7A43" w:rsidRPr="00C561E3" w:rsidRDefault="000B7A43" w:rsidP="00784BA4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89679" w14:textId="77777777" w:rsidR="000B7A43" w:rsidRPr="00C561E3" w:rsidRDefault="000B7A43" w:rsidP="00784BA4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561E3">
              <w:rPr>
                <w:rFonts w:cs="Arial"/>
                <w:b/>
                <w:bCs/>
                <w:sz w:val="22"/>
                <w:szCs w:val="22"/>
              </w:rPr>
              <w:t>Data di nascita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16DCF" w14:textId="77777777" w:rsidR="000B7A43" w:rsidRPr="00C561E3" w:rsidRDefault="000B7A43" w:rsidP="00784BA4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561E3">
              <w:rPr>
                <w:rFonts w:cs="Arial"/>
                <w:b/>
                <w:bCs/>
                <w:sz w:val="22"/>
                <w:szCs w:val="22"/>
              </w:rPr>
              <w:t>Luogo di nascita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E6D79" w14:textId="77777777" w:rsidR="000B7A43" w:rsidRPr="00C561E3" w:rsidRDefault="000B7A43" w:rsidP="00784BA4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561E3">
              <w:rPr>
                <w:rFonts w:cs="Arial"/>
                <w:b/>
                <w:bCs/>
                <w:sz w:val="22"/>
                <w:szCs w:val="22"/>
              </w:rPr>
              <w:t>Sesso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A9B8A" w14:textId="77777777" w:rsidR="000B7A43" w:rsidRPr="00C561E3" w:rsidRDefault="000B7A43" w:rsidP="00784BA4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561E3">
              <w:rPr>
                <w:rFonts w:cs="Arial"/>
                <w:b/>
                <w:bCs/>
                <w:sz w:val="22"/>
                <w:szCs w:val="22"/>
              </w:rPr>
              <w:t xml:space="preserve">Indirizzo (via, </w:t>
            </w:r>
            <w:proofErr w:type="spellStart"/>
            <w:r w:rsidRPr="00C561E3">
              <w:rPr>
                <w:rFonts w:cs="Arial"/>
                <w:b/>
                <w:bCs/>
                <w:sz w:val="22"/>
                <w:szCs w:val="22"/>
              </w:rPr>
              <w:t>num</w:t>
            </w:r>
            <w:proofErr w:type="spellEnd"/>
            <w:r w:rsidRPr="00C561E3">
              <w:rPr>
                <w:rFonts w:cs="Arial"/>
                <w:b/>
                <w:bCs/>
                <w:sz w:val="22"/>
                <w:szCs w:val="22"/>
              </w:rPr>
              <w:t>. prov.)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DDC23" w14:textId="77777777" w:rsidR="000B7A43" w:rsidRPr="00C561E3" w:rsidRDefault="000B7A43" w:rsidP="00784BA4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561E3">
              <w:rPr>
                <w:rFonts w:cs="Arial"/>
                <w:b/>
                <w:bCs/>
                <w:sz w:val="22"/>
                <w:szCs w:val="22"/>
              </w:rPr>
              <w:t>CAP</w:t>
            </w:r>
          </w:p>
        </w:tc>
      </w:tr>
      <w:tr w:rsidR="00094217" w:rsidRPr="00C561E3" w14:paraId="07D5218E" w14:textId="77777777" w:rsidTr="00FE482B">
        <w:trPr>
          <w:trHeight w:val="567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9B5E8" w14:textId="77777777" w:rsidR="00094217" w:rsidRPr="00C561E3" w:rsidRDefault="00094217" w:rsidP="00FE482B">
            <w:pPr>
              <w:jc w:val="center"/>
              <w:rPr>
                <w:rFonts w:cs="Arial"/>
                <w:sz w:val="22"/>
                <w:szCs w:val="22"/>
              </w:rPr>
            </w:pP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wr:forEach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select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=”</w:t>
            </w:r>
            <w:r w:rsidRPr="007266E7">
              <w:rPr>
                <w:rFonts w:cs="Arial"/>
                <w:color w:val="000000"/>
                <w:sz w:val="18"/>
                <w:szCs w:val="18"/>
              </w:rPr>
              <w:t>$.</w:t>
            </w:r>
            <w:proofErr w:type="spellStart"/>
            <w:r w:rsidRPr="007266E7">
              <w:rPr>
                <w:rFonts w:cs="Arial"/>
                <w:color w:val="000000"/>
                <w:sz w:val="18"/>
                <w:szCs w:val="18"/>
              </w:rPr>
              <w:t>soggetti</w:t>
            </w:r>
            <w:r>
              <w:rPr>
                <w:rFonts w:cs="Arial"/>
                <w:color w:val="000000"/>
                <w:sz w:val="18"/>
                <w:szCs w:val="18"/>
              </w:rPr>
              <w:t>ConCarica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” 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var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=”</w:t>
            </w:r>
            <w:r>
              <w:rPr>
                <w:rFonts w:cs="Arial"/>
                <w:color w:val="000000"/>
                <w:sz w:val="18"/>
                <w:szCs w:val="18"/>
              </w:rPr>
              <w:t>soggetto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”&gt;</w:t>
            </w:r>
            <w:r w:rsidR="002532B4" w:rsidRPr="00BE59C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="002532B4" w:rsidRPr="00BE59C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="00EF088E" w:rsidRPr="00BE59C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532B4" w:rsidRPr="00BE59C3">
              <w:rPr>
                <w:rFonts w:cs="Arial"/>
                <w:color w:val="000000"/>
                <w:sz w:val="18"/>
                <w:szCs w:val="18"/>
              </w:rPr>
              <w:t>select</w:t>
            </w:r>
            <w:proofErr w:type="spellEnd"/>
            <w:r w:rsidR="002532B4" w:rsidRPr="00BE59C3">
              <w:rPr>
                <w:rFonts w:cs="Arial"/>
                <w:color w:val="000000"/>
                <w:sz w:val="18"/>
                <w:szCs w:val="18"/>
              </w:rPr>
              <w:t>=”$</w:t>
            </w:r>
            <w:r w:rsidR="00EF088E" w:rsidRPr="00BE59C3">
              <w:rPr>
                <w:rFonts w:cs="Arial"/>
                <w:color w:val="000000"/>
                <w:sz w:val="18"/>
                <w:szCs w:val="18"/>
              </w:rPr>
              <w:t>{</w:t>
            </w:r>
            <w:proofErr w:type="spellStart"/>
            <w:r w:rsidR="002532B4" w:rsidRPr="00BE59C3">
              <w:rPr>
                <w:rFonts w:cs="Arial"/>
                <w:color w:val="000000"/>
                <w:sz w:val="18"/>
                <w:szCs w:val="18"/>
              </w:rPr>
              <w:t>soggetto.carica</w:t>
            </w:r>
            <w:proofErr w:type="spellEnd"/>
            <w:r w:rsidR="00D658E7" w:rsidRPr="00BE59C3">
              <w:rPr>
                <w:rFonts w:cs="Arial"/>
                <w:color w:val="000000"/>
                <w:sz w:val="18"/>
                <w:szCs w:val="18"/>
              </w:rPr>
              <w:t>[0]</w:t>
            </w:r>
            <w:r w:rsidR="002532B4" w:rsidRPr="00BE59C3">
              <w:rPr>
                <w:rFonts w:cs="Arial"/>
                <w:color w:val="000000"/>
                <w:sz w:val="18"/>
                <w:szCs w:val="18"/>
              </w:rPr>
              <w:t>.tipologia</w:t>
            </w:r>
            <w:r w:rsidR="00EF088E" w:rsidRPr="00BE59C3">
              <w:rPr>
                <w:rFonts w:cs="Arial"/>
                <w:color w:val="000000"/>
                <w:sz w:val="18"/>
                <w:szCs w:val="18"/>
              </w:rPr>
              <w:t xml:space="preserve">} </w:t>
            </w:r>
            <w:r w:rsidR="002532B4" w:rsidRPr="00BE59C3">
              <w:rPr>
                <w:rFonts w:cs="Arial"/>
                <w:color w:val="000000"/>
                <w:sz w:val="18"/>
                <w:szCs w:val="18"/>
              </w:rPr>
              <w:t>”/&gt;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47453" w14:textId="77777777" w:rsidR="00094217" w:rsidRPr="00C561E3" w:rsidRDefault="00094217" w:rsidP="00FE482B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F757B" w14:textId="77777777" w:rsidR="00094217" w:rsidRPr="00C561E3" w:rsidRDefault="00094217" w:rsidP="00FE482B">
            <w:pPr>
              <w:rPr>
                <w:rFonts w:cs="Arial"/>
                <w:sz w:val="22"/>
                <w:szCs w:val="22"/>
              </w:rPr>
            </w:pP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select</w:t>
            </w:r>
            <w:proofErr w:type="spellEnd"/>
            <w:proofErr w:type="gramStart"/>
            <w:r w:rsidRPr="002E7B03">
              <w:rPr>
                <w:rFonts w:cs="Arial"/>
                <w:color w:val="000000"/>
                <w:sz w:val="18"/>
                <w:szCs w:val="18"/>
              </w:rPr>
              <w:t>=”$</w:t>
            </w:r>
            <w:proofErr w:type="gramEnd"/>
            <w:r w:rsidRPr="002E7B03">
              <w:rPr>
                <w:rFonts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soggetto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.nome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 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select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=”${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soggetto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.cognome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AEE03" w14:textId="77777777" w:rsidR="00094217" w:rsidRPr="00C561E3" w:rsidRDefault="00094217" w:rsidP="00FE482B">
            <w:pPr>
              <w:jc w:val="center"/>
              <w:rPr>
                <w:rFonts w:cs="Arial"/>
                <w:sz w:val="22"/>
                <w:szCs w:val="22"/>
              </w:rPr>
            </w:pP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select</w:t>
            </w:r>
            <w:proofErr w:type="spellEnd"/>
            <w:proofErr w:type="gramStart"/>
            <w:r w:rsidRPr="002E7B03">
              <w:rPr>
                <w:rFonts w:cs="Arial"/>
                <w:color w:val="000000"/>
                <w:sz w:val="18"/>
                <w:szCs w:val="18"/>
              </w:rPr>
              <w:t>=”$</w:t>
            </w:r>
            <w:proofErr w:type="gramEnd"/>
            <w:r w:rsidRPr="002E7B03">
              <w:rPr>
                <w:rFonts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soggetto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.</w:t>
            </w:r>
            <w:r>
              <w:rPr>
                <w:rFonts w:cs="Arial"/>
                <w:color w:val="000000"/>
                <w:sz w:val="18"/>
                <w:szCs w:val="18"/>
              </w:rPr>
              <w:t>codiceFiscale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9CC5F" w14:textId="77777777" w:rsidR="00094217" w:rsidRPr="00321D21" w:rsidRDefault="00094217" w:rsidP="00FE482B">
            <w:pPr>
              <w:jc w:val="center"/>
              <w:rPr>
                <w:rFonts w:cs="Arial"/>
                <w:sz w:val="22"/>
                <w:szCs w:val="22"/>
              </w:rPr>
            </w:pP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select</w:t>
            </w:r>
            <w:proofErr w:type="spellEnd"/>
            <w:proofErr w:type="gramStart"/>
            <w:r w:rsidRPr="002E7B03">
              <w:rPr>
                <w:rFonts w:cs="Arial"/>
                <w:color w:val="000000"/>
                <w:sz w:val="18"/>
                <w:szCs w:val="18"/>
              </w:rPr>
              <w:t>=”$</w:t>
            </w:r>
            <w:proofErr w:type="gramEnd"/>
            <w:r w:rsidRPr="002E7B03">
              <w:rPr>
                <w:rFonts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soggetto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.dataNascita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}” 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type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=”DATE” format=”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category:date;format:dd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/MM/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yyyy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” /&gt;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225D7" w14:textId="77777777" w:rsidR="00094217" w:rsidRPr="00321D21" w:rsidRDefault="00094217" w:rsidP="00FE482B">
            <w:pPr>
              <w:jc w:val="center"/>
              <w:rPr>
                <w:rFonts w:cs="Arial"/>
                <w:sz w:val="22"/>
                <w:szCs w:val="22"/>
              </w:rPr>
            </w:pP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select</w:t>
            </w:r>
            <w:proofErr w:type="spellEnd"/>
            <w:proofErr w:type="gramStart"/>
            <w:r w:rsidRPr="002E7B03">
              <w:rPr>
                <w:rFonts w:cs="Arial"/>
                <w:color w:val="000000"/>
                <w:sz w:val="18"/>
                <w:szCs w:val="18"/>
              </w:rPr>
              <w:t>=”$</w:t>
            </w:r>
            <w:proofErr w:type="gramEnd"/>
            <w:r w:rsidRPr="002E7B03">
              <w:rPr>
                <w:rFonts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soggetto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.comuneNascita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 (&lt;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select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=”${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soggetto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.provinciaNascita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/&gt;)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26DF8" w14:textId="77777777" w:rsidR="00094217" w:rsidRPr="00C561E3" w:rsidRDefault="00094217" w:rsidP="00FE482B">
            <w:pPr>
              <w:jc w:val="center"/>
              <w:rPr>
                <w:rFonts w:cs="Arial"/>
                <w:sz w:val="22"/>
                <w:szCs w:val="22"/>
              </w:rPr>
            </w:pP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select</w:t>
            </w:r>
            <w:proofErr w:type="spellEnd"/>
            <w:proofErr w:type="gramStart"/>
            <w:r w:rsidRPr="002E7B03">
              <w:rPr>
                <w:rFonts w:cs="Arial"/>
                <w:color w:val="000000"/>
                <w:sz w:val="18"/>
                <w:szCs w:val="18"/>
              </w:rPr>
              <w:t>=”$</w:t>
            </w:r>
            <w:proofErr w:type="gramEnd"/>
            <w:r w:rsidRPr="002E7B03">
              <w:rPr>
                <w:rFonts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soggetto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.sesso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173CC" w14:textId="77777777" w:rsidR="00094217" w:rsidRPr="00C561E3" w:rsidRDefault="00094217" w:rsidP="00FE482B">
            <w:pPr>
              <w:rPr>
                <w:rFonts w:cs="Arial"/>
                <w:sz w:val="22"/>
                <w:szCs w:val="22"/>
              </w:rPr>
            </w:pP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select</w:t>
            </w:r>
            <w:proofErr w:type="spellEnd"/>
            <w:proofErr w:type="gramStart"/>
            <w:r w:rsidRPr="002E7B03">
              <w:rPr>
                <w:rFonts w:cs="Arial"/>
                <w:color w:val="000000"/>
                <w:sz w:val="18"/>
                <w:szCs w:val="18"/>
              </w:rPr>
              <w:t>=”$</w:t>
            </w:r>
            <w:proofErr w:type="gramEnd"/>
            <w:r w:rsidRPr="002E7B03">
              <w:rPr>
                <w:rFonts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soggetto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.indirizzo</w:t>
            </w:r>
            <w:r>
              <w:rPr>
                <w:rFonts w:cs="Arial"/>
                <w:color w:val="000000"/>
                <w:sz w:val="18"/>
                <w:szCs w:val="18"/>
              </w:rPr>
              <w:t>R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esidenza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, 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select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=”${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soggetto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.provincia</w:t>
            </w:r>
            <w:r>
              <w:rPr>
                <w:rFonts w:cs="Arial"/>
                <w:color w:val="000000"/>
                <w:sz w:val="18"/>
                <w:szCs w:val="18"/>
              </w:rPr>
              <w:t>R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esidenza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4357F" w14:textId="77777777" w:rsidR="00094217" w:rsidRPr="00C561E3" w:rsidRDefault="00094217" w:rsidP="00FE482B">
            <w:pPr>
              <w:jc w:val="center"/>
              <w:rPr>
                <w:rFonts w:cs="Arial"/>
                <w:sz w:val="22"/>
                <w:szCs w:val="22"/>
              </w:rPr>
            </w:pP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select</w:t>
            </w:r>
            <w:proofErr w:type="spellEnd"/>
            <w:proofErr w:type="gramStart"/>
            <w:r w:rsidRPr="002E7B03">
              <w:rPr>
                <w:rFonts w:cs="Arial"/>
                <w:color w:val="000000"/>
                <w:sz w:val="18"/>
                <w:szCs w:val="18"/>
              </w:rPr>
              <w:t>=”$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soggetto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.</w:t>
            </w:r>
            <w:r>
              <w:rPr>
                <w:rFonts w:cs="Arial"/>
                <w:color w:val="000000"/>
                <w:sz w:val="18"/>
                <w:szCs w:val="18"/>
              </w:rPr>
              <w:t>capR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esidenza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</w:t>
            </w:r>
          </w:p>
        </w:tc>
      </w:tr>
      <w:tr w:rsidR="00094217" w:rsidRPr="00C561E3" w14:paraId="74E25642" w14:textId="77777777" w:rsidTr="00FE482B">
        <w:trPr>
          <w:trHeight w:val="567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504F4" w14:textId="77777777" w:rsidR="00094217" w:rsidRPr="002E7B03" w:rsidRDefault="00094217" w:rsidP="00FE482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2E7B03">
              <w:rPr>
                <w:rFonts w:cs="Arial"/>
                <w:color w:val="000000"/>
                <w:sz w:val="18"/>
                <w:szCs w:val="18"/>
              </w:rPr>
              <w:t>&lt;/</w:t>
            </w:r>
            <w:proofErr w:type="spellStart"/>
            <w:proofErr w:type="gramStart"/>
            <w:r w:rsidRPr="002E7B03">
              <w:rPr>
                <w:rFonts w:cs="Arial"/>
                <w:color w:val="000000"/>
                <w:sz w:val="18"/>
                <w:szCs w:val="18"/>
              </w:rPr>
              <w:t>wr:forEach</w:t>
            </w:r>
            <w:proofErr w:type="spellEnd"/>
            <w:proofErr w:type="gramEnd"/>
            <w:r w:rsidRPr="002E7B03">
              <w:rPr>
                <w:rFonts w:cs="Arial"/>
                <w:color w:val="000000"/>
                <w:sz w:val="18"/>
                <w:szCs w:val="18"/>
              </w:rPr>
              <w:t>&gt;&lt;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wr:forEach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select=”</w:t>
            </w:r>
            <w:r w:rsidRPr="00321D21">
              <w:rPr>
                <w:rFonts w:cs="Arial"/>
                <w:color w:val="000000"/>
                <w:sz w:val="18"/>
                <w:szCs w:val="18"/>
                <w:u w:val="single"/>
              </w:rPr>
              <w:t>$.dichiarazioneAntimafia.</w:t>
            </w:r>
            <w:r>
              <w:rPr>
                <w:rFonts w:cs="Arial"/>
                <w:color w:val="000000"/>
                <w:sz w:val="18"/>
                <w:szCs w:val="18"/>
                <w:u w:val="single"/>
              </w:rPr>
              <w:t>datiDichiarazione.</w:t>
            </w:r>
            <w:r w:rsidRPr="00321D21">
              <w:rPr>
                <w:rFonts w:cs="Arial"/>
                <w:color w:val="000000"/>
                <w:sz w:val="18"/>
                <w:szCs w:val="18"/>
                <w:u w:val="single"/>
              </w:rPr>
              <w:t>dettaglioImpresa.</w:t>
            </w:r>
            <w:r>
              <w:rPr>
                <w:rFonts w:cs="Arial"/>
                <w:color w:val="000000"/>
                <w:sz w:val="18"/>
                <w:szCs w:val="18"/>
                <w:u w:val="single"/>
              </w:rPr>
              <w:t>aziendeCollegate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” 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var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=”</w:t>
            </w:r>
            <w:r>
              <w:rPr>
                <w:rFonts w:cs="Arial"/>
                <w:color w:val="000000"/>
                <w:sz w:val="18"/>
                <w:szCs w:val="18"/>
              </w:rPr>
              <w:t>azienda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”&gt;</w:t>
            </w:r>
            <w:r w:rsidR="00BE59C3" w:rsidRPr="00BE59C3">
              <w:rPr>
                <w:rFonts w:cs="Arial"/>
                <w:color w:val="000000"/>
                <w:sz w:val="18"/>
                <w:szCs w:val="18"/>
              </w:rPr>
              <w:t xml:space="preserve"> &lt;</w:t>
            </w:r>
            <w:proofErr w:type="spellStart"/>
            <w:r w:rsidR="00BE59C3" w:rsidRPr="00BE59C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="00BE59C3" w:rsidRPr="00BE59C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E59C3" w:rsidRPr="00BE59C3">
              <w:rPr>
                <w:rFonts w:cs="Arial"/>
                <w:color w:val="000000"/>
                <w:sz w:val="18"/>
                <w:szCs w:val="18"/>
              </w:rPr>
              <w:t>select</w:t>
            </w:r>
            <w:proofErr w:type="spellEnd"/>
            <w:r w:rsidR="00BE59C3" w:rsidRPr="00BE59C3">
              <w:rPr>
                <w:rFonts w:cs="Arial"/>
                <w:color w:val="000000"/>
                <w:sz w:val="18"/>
                <w:szCs w:val="18"/>
              </w:rPr>
              <w:t>=”${</w:t>
            </w:r>
            <w:proofErr w:type="spellStart"/>
            <w:r w:rsidR="00BE59C3">
              <w:rPr>
                <w:rFonts w:cs="Arial"/>
                <w:color w:val="000000"/>
                <w:sz w:val="18"/>
                <w:szCs w:val="18"/>
              </w:rPr>
              <w:t>azienda</w:t>
            </w:r>
            <w:r w:rsidR="00BE59C3" w:rsidRPr="00BE59C3">
              <w:rPr>
                <w:rFonts w:cs="Arial"/>
                <w:color w:val="000000"/>
                <w:sz w:val="18"/>
                <w:szCs w:val="18"/>
              </w:rPr>
              <w:t>.carica</w:t>
            </w:r>
            <w:proofErr w:type="spellEnd"/>
            <w:r w:rsidR="00BE59C3" w:rsidRPr="00BE59C3">
              <w:rPr>
                <w:rFonts w:cs="Arial"/>
                <w:color w:val="000000"/>
                <w:sz w:val="18"/>
                <w:szCs w:val="18"/>
              </w:rPr>
              <w:t>[0].tipologia} ”/&gt;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BB93E" w14:textId="77777777" w:rsidR="00094217" w:rsidRDefault="00094217" w:rsidP="00FE482B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E46A1" w14:textId="77777777" w:rsidR="00094217" w:rsidRPr="002E7B03" w:rsidRDefault="00094217" w:rsidP="00822AAB">
            <w:pPr>
              <w:rPr>
                <w:rFonts w:cs="Arial"/>
                <w:color w:val="000000"/>
                <w:sz w:val="18"/>
                <w:szCs w:val="18"/>
              </w:rPr>
            </w:pP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select</w:t>
            </w:r>
            <w:proofErr w:type="spellEnd"/>
            <w:proofErr w:type="gramStart"/>
            <w:r w:rsidRPr="002E7B03">
              <w:rPr>
                <w:rFonts w:cs="Arial"/>
                <w:color w:val="000000"/>
                <w:sz w:val="18"/>
                <w:szCs w:val="18"/>
              </w:rPr>
              <w:t>=”$</w:t>
            </w:r>
            <w:proofErr w:type="gramEnd"/>
            <w:r w:rsidRPr="002E7B03">
              <w:rPr>
                <w:rFonts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azienda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.</w:t>
            </w:r>
            <w:r>
              <w:rPr>
                <w:rFonts w:cs="Arial"/>
                <w:color w:val="000000"/>
                <w:sz w:val="18"/>
                <w:szCs w:val="18"/>
              </w:rPr>
              <w:t>denominazione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876CB" w14:textId="77777777" w:rsidR="00094217" w:rsidRPr="002E7B03" w:rsidRDefault="00094217" w:rsidP="00FE482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select</w:t>
            </w:r>
            <w:proofErr w:type="spellEnd"/>
            <w:proofErr w:type="gramStart"/>
            <w:r w:rsidRPr="002E7B03">
              <w:rPr>
                <w:rFonts w:cs="Arial"/>
                <w:color w:val="000000"/>
                <w:sz w:val="18"/>
                <w:szCs w:val="18"/>
              </w:rPr>
              <w:t>=”$</w:t>
            </w:r>
            <w:proofErr w:type="gramEnd"/>
            <w:r w:rsidRPr="002E7B03">
              <w:rPr>
                <w:rFonts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azienda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.</w:t>
            </w:r>
            <w:r>
              <w:rPr>
                <w:rFonts w:cs="Arial"/>
                <w:color w:val="000000"/>
                <w:sz w:val="18"/>
                <w:szCs w:val="18"/>
              </w:rPr>
              <w:t>codiceFiscale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1F73B" w14:textId="77777777" w:rsidR="00094217" w:rsidRPr="002E7B03" w:rsidRDefault="00094217" w:rsidP="00FE482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4FB9" w14:textId="77777777" w:rsidR="00094217" w:rsidRPr="002E7B03" w:rsidRDefault="00094217" w:rsidP="00FE482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D5C60" w14:textId="77777777" w:rsidR="00094217" w:rsidRPr="002E7B03" w:rsidRDefault="00094217" w:rsidP="00FE482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DA57E" w14:textId="77777777" w:rsidR="00094217" w:rsidRPr="002E7B03" w:rsidRDefault="00094217" w:rsidP="008462C4">
            <w:pPr>
              <w:rPr>
                <w:rFonts w:cs="Arial"/>
                <w:color w:val="000000"/>
                <w:sz w:val="18"/>
                <w:szCs w:val="18"/>
              </w:rPr>
            </w:pP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select</w:t>
            </w:r>
            <w:proofErr w:type="spellEnd"/>
            <w:proofErr w:type="gramStart"/>
            <w:r w:rsidRPr="002E7B03">
              <w:rPr>
                <w:rFonts w:cs="Arial"/>
                <w:color w:val="000000"/>
                <w:sz w:val="18"/>
                <w:szCs w:val="18"/>
              </w:rPr>
              <w:t>=”$</w:t>
            </w:r>
            <w:proofErr w:type="gramEnd"/>
            <w:r w:rsidRPr="002E7B03">
              <w:rPr>
                <w:rFonts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azienda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.</w:t>
            </w:r>
            <w:r>
              <w:rPr>
                <w:rFonts w:cs="Arial"/>
                <w:color w:val="000000"/>
                <w:sz w:val="18"/>
                <w:szCs w:val="18"/>
              </w:rPr>
              <w:t>indirizzoSede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, </w:t>
            </w:r>
            <w:r w:rsidR="003416FC" w:rsidRPr="003416FC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="003416FC" w:rsidRPr="003416FC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="003416FC" w:rsidRPr="003416FC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3416FC" w:rsidRPr="003416FC">
              <w:rPr>
                <w:rFonts w:cs="Arial"/>
                <w:color w:val="000000"/>
                <w:sz w:val="18"/>
                <w:szCs w:val="18"/>
              </w:rPr>
              <w:t>select</w:t>
            </w:r>
            <w:proofErr w:type="spellEnd"/>
            <w:r w:rsidR="003416FC" w:rsidRPr="003416FC">
              <w:rPr>
                <w:rFonts w:cs="Arial"/>
                <w:color w:val="000000"/>
                <w:sz w:val="18"/>
                <w:szCs w:val="18"/>
              </w:rPr>
              <w:t>=”${</w:t>
            </w:r>
            <w:proofErr w:type="spellStart"/>
            <w:r w:rsidR="003416FC" w:rsidRPr="003416FC">
              <w:rPr>
                <w:rFonts w:cs="Arial"/>
                <w:color w:val="000000"/>
                <w:sz w:val="18"/>
                <w:szCs w:val="18"/>
              </w:rPr>
              <w:t>azienda.civicoSede</w:t>
            </w:r>
            <w:proofErr w:type="spellEnd"/>
            <w:r w:rsidR="003416FC" w:rsidRPr="003416FC">
              <w:rPr>
                <w:rFonts w:cs="Arial"/>
                <w:color w:val="000000"/>
                <w:sz w:val="18"/>
                <w:szCs w:val="18"/>
              </w:rPr>
              <w:t xml:space="preserve">}” </w:t>
            </w:r>
            <w:proofErr w:type="spellStart"/>
            <w:r w:rsidR="003416FC" w:rsidRPr="003416FC">
              <w:rPr>
                <w:rFonts w:cs="Arial"/>
                <w:color w:val="000000"/>
                <w:sz w:val="18"/>
                <w:szCs w:val="18"/>
              </w:rPr>
              <w:t>notEmpty</w:t>
            </w:r>
            <w:proofErr w:type="spellEnd"/>
            <w:r w:rsidR="003416FC" w:rsidRPr="003416FC">
              <w:rPr>
                <w:rFonts w:cs="Arial"/>
                <w:color w:val="000000"/>
                <w:sz w:val="18"/>
                <w:szCs w:val="18"/>
              </w:rPr>
              <w:t>=”</w:t>
            </w:r>
            <w:proofErr w:type="spellStart"/>
            <w:r w:rsidR="003416FC" w:rsidRPr="003416FC">
              <w:rPr>
                <w:rFonts w:cs="Arial"/>
                <w:color w:val="000000"/>
                <w:sz w:val="18"/>
                <w:szCs w:val="18"/>
              </w:rPr>
              <w:t>true</w:t>
            </w:r>
            <w:proofErr w:type="spellEnd"/>
            <w:r w:rsidR="003416FC" w:rsidRPr="003416FC">
              <w:rPr>
                <w:rFonts w:cs="Arial"/>
                <w:color w:val="000000"/>
                <w:sz w:val="18"/>
                <w:szCs w:val="18"/>
              </w:rPr>
              <w:t>” /&gt;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select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=”${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azienda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.</w:t>
            </w:r>
            <w:r>
              <w:rPr>
                <w:rFonts w:cs="Arial"/>
                <w:color w:val="000000"/>
                <w:sz w:val="18"/>
                <w:szCs w:val="18"/>
              </w:rPr>
              <w:t>provinciaSede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2ABB7" w14:textId="77777777" w:rsidR="00094217" w:rsidRPr="002E7B03" w:rsidRDefault="00094217" w:rsidP="00FE482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select</w:t>
            </w:r>
            <w:proofErr w:type="spellEnd"/>
            <w:proofErr w:type="gramStart"/>
            <w:r w:rsidRPr="002E7B03">
              <w:rPr>
                <w:rFonts w:cs="Arial"/>
                <w:color w:val="000000"/>
                <w:sz w:val="18"/>
                <w:szCs w:val="18"/>
              </w:rPr>
              <w:t>=”$</w:t>
            </w:r>
            <w:proofErr w:type="gramEnd"/>
            <w:r w:rsidRPr="002E7B03">
              <w:rPr>
                <w:rFonts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azienda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.</w:t>
            </w:r>
            <w:r>
              <w:rPr>
                <w:rFonts w:cs="Arial"/>
                <w:color w:val="000000"/>
                <w:sz w:val="18"/>
                <w:szCs w:val="18"/>
              </w:rPr>
              <w:t>capSede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</w:t>
            </w:r>
          </w:p>
        </w:tc>
      </w:tr>
    </w:tbl>
    <w:p w14:paraId="2A140675" w14:textId="77777777" w:rsidR="003807B9" w:rsidRDefault="00094217" w:rsidP="00712D71">
      <w:pPr>
        <w:rPr>
          <w:rFonts w:cs="Arial"/>
          <w:color w:val="000000"/>
          <w:sz w:val="18"/>
          <w:szCs w:val="18"/>
        </w:rPr>
      </w:pPr>
      <w:r w:rsidRPr="002E7B03">
        <w:rPr>
          <w:rFonts w:cs="Arial"/>
          <w:color w:val="000000"/>
          <w:sz w:val="18"/>
          <w:szCs w:val="18"/>
        </w:rPr>
        <w:t>&lt;/</w:t>
      </w:r>
      <w:proofErr w:type="spellStart"/>
      <w:proofErr w:type="gramStart"/>
      <w:r w:rsidRPr="002E7B03">
        <w:rPr>
          <w:rFonts w:cs="Arial"/>
          <w:color w:val="000000"/>
          <w:sz w:val="18"/>
          <w:szCs w:val="18"/>
        </w:rPr>
        <w:t>wr:forEach</w:t>
      </w:r>
      <w:proofErr w:type="spellEnd"/>
      <w:proofErr w:type="gramEnd"/>
      <w:r w:rsidRPr="002E7B03">
        <w:rPr>
          <w:rFonts w:cs="Arial"/>
          <w:color w:val="000000"/>
          <w:sz w:val="18"/>
          <w:szCs w:val="18"/>
        </w:rPr>
        <w:t>&gt;</w:t>
      </w:r>
    </w:p>
    <w:p w14:paraId="5D48804F" w14:textId="77777777" w:rsidR="00094217" w:rsidRPr="00C561E3" w:rsidRDefault="00094217" w:rsidP="00712D71">
      <w:pPr>
        <w:rPr>
          <w:rFonts w:cs="Arial"/>
          <w:sz w:val="22"/>
          <w:szCs w:val="22"/>
        </w:rPr>
      </w:pPr>
    </w:p>
    <w:p w14:paraId="416F2D51" w14:textId="77777777" w:rsidR="00E9137A" w:rsidRPr="00C561E3" w:rsidRDefault="00E9137A" w:rsidP="00BF04B7">
      <w:pPr>
        <w:tabs>
          <w:tab w:val="left" w:pos="426"/>
        </w:tabs>
        <w:ind w:right="196"/>
        <w:jc w:val="center"/>
        <w:rPr>
          <w:rFonts w:eastAsia="Webdings" w:cs="Arial"/>
          <w:b/>
          <w:bCs/>
          <w:sz w:val="22"/>
          <w:szCs w:val="22"/>
        </w:rPr>
      </w:pPr>
      <w:r w:rsidRPr="00C561E3">
        <w:rPr>
          <w:rFonts w:eastAsia="Webdings" w:cs="Arial"/>
          <w:b/>
          <w:bCs/>
          <w:sz w:val="22"/>
          <w:szCs w:val="22"/>
        </w:rPr>
        <w:t>DICHIARA</w:t>
      </w:r>
    </w:p>
    <w:p w14:paraId="612A555D" w14:textId="77777777" w:rsidR="00E9137A" w:rsidRPr="00C561E3" w:rsidRDefault="00E9137A" w:rsidP="00E9137A">
      <w:pPr>
        <w:tabs>
          <w:tab w:val="left" w:pos="426"/>
        </w:tabs>
        <w:jc w:val="center"/>
        <w:rPr>
          <w:rFonts w:eastAsia="Webdings" w:cs="Arial"/>
          <w:b/>
          <w:bCs/>
          <w:sz w:val="22"/>
          <w:szCs w:val="22"/>
        </w:rPr>
      </w:pPr>
    </w:p>
    <w:p w14:paraId="3019C1EE" w14:textId="77777777" w:rsidR="00E9137A" w:rsidRPr="00C561E3" w:rsidRDefault="0077430F" w:rsidP="0077430F">
      <w:pPr>
        <w:tabs>
          <w:tab w:val="left" w:pos="10632"/>
        </w:tabs>
        <w:spacing w:after="120"/>
        <w:ind w:left="357" w:right="284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- </w:t>
      </w:r>
      <w:r w:rsidR="00E9137A" w:rsidRPr="00C561E3">
        <w:rPr>
          <w:rFonts w:cs="Arial"/>
          <w:sz w:val="22"/>
          <w:szCs w:val="22"/>
        </w:rPr>
        <w:t xml:space="preserve">che nei propri confronti </w:t>
      </w:r>
      <w:r w:rsidR="000B7A43" w:rsidRPr="00C561E3">
        <w:rPr>
          <w:rFonts w:cs="Arial"/>
          <w:sz w:val="22"/>
          <w:szCs w:val="22"/>
        </w:rPr>
        <w:t xml:space="preserve">e nei confronti dei soggetti sopra indicati </w:t>
      </w:r>
      <w:r w:rsidR="00E9137A" w:rsidRPr="00C561E3">
        <w:rPr>
          <w:rFonts w:cs="Arial"/>
          <w:sz w:val="22"/>
          <w:szCs w:val="22"/>
        </w:rPr>
        <w:t>non sussistono le cause di divieto, di decadenza o di sospensione di cui all’art. 67 del D.lgs. n. 159/2011 e successi</w:t>
      </w:r>
      <w:r w:rsidR="000B7A43" w:rsidRPr="00C561E3">
        <w:rPr>
          <w:rFonts w:cs="Arial"/>
          <w:sz w:val="22"/>
          <w:szCs w:val="22"/>
        </w:rPr>
        <w:t>ve modificazioni e integrazioni;</w:t>
      </w:r>
    </w:p>
    <w:p w14:paraId="67318593" w14:textId="77777777" w:rsidR="00E9137A" w:rsidRPr="00C561E3" w:rsidRDefault="0077430F" w:rsidP="0077430F">
      <w:pPr>
        <w:tabs>
          <w:tab w:val="left" w:pos="10632"/>
        </w:tabs>
        <w:spacing w:after="120"/>
        <w:ind w:left="357" w:right="284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- </w:t>
      </w:r>
      <w:r w:rsidR="000B7A43" w:rsidRPr="00C561E3">
        <w:rPr>
          <w:rFonts w:cs="Arial"/>
          <w:sz w:val="22"/>
          <w:szCs w:val="22"/>
        </w:rPr>
        <w:t>che la Società</w:t>
      </w:r>
      <w:r w:rsidR="00E9137A" w:rsidRPr="00C561E3">
        <w:rPr>
          <w:rFonts w:cs="Arial"/>
          <w:sz w:val="22"/>
          <w:szCs w:val="22"/>
        </w:rPr>
        <w:t xml:space="preserve"> gode del pieno e libero esercizio dei propri diritti, non è in stato di liquidazione, fallimento o concordato preventivo, non ha in corso alcuna procedura prevista dalla legge fallimentare e tali procedure non si sono verificate nel quinquen</w:t>
      </w:r>
      <w:r w:rsidR="000B7A43" w:rsidRPr="00C561E3">
        <w:rPr>
          <w:rFonts w:cs="Arial"/>
          <w:sz w:val="22"/>
          <w:szCs w:val="22"/>
        </w:rPr>
        <w:t>nio antecedente la data odierna;</w:t>
      </w:r>
    </w:p>
    <w:p w14:paraId="71DE487E" w14:textId="77777777" w:rsidR="00E9137A" w:rsidRPr="00C561E3" w:rsidRDefault="0077430F" w:rsidP="0077430F">
      <w:pPr>
        <w:tabs>
          <w:tab w:val="left" w:pos="10632"/>
        </w:tabs>
        <w:spacing w:after="120"/>
        <w:ind w:left="357" w:right="284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- </w:t>
      </w:r>
      <w:r w:rsidR="00E9137A" w:rsidRPr="00C561E3">
        <w:rPr>
          <w:rFonts w:cs="Arial"/>
          <w:sz w:val="22"/>
          <w:szCs w:val="22"/>
        </w:rPr>
        <w:t xml:space="preserve">che </w:t>
      </w:r>
      <w:r w:rsidR="000B7A43" w:rsidRPr="00C561E3">
        <w:rPr>
          <w:rFonts w:cs="Arial"/>
          <w:sz w:val="22"/>
          <w:szCs w:val="22"/>
        </w:rPr>
        <w:t>la Società</w:t>
      </w:r>
      <w:r w:rsidR="00E9137A" w:rsidRPr="00C561E3">
        <w:rPr>
          <w:rFonts w:cs="Arial"/>
          <w:sz w:val="22"/>
          <w:szCs w:val="22"/>
        </w:rPr>
        <w:t xml:space="preserve"> non si trova nelle situazioni di cui all’art. 80 del D.lgs. n. 50/2016.</w:t>
      </w:r>
    </w:p>
    <w:p w14:paraId="778FFFC8" w14:textId="77777777" w:rsidR="00E9137A" w:rsidRDefault="00E9137A" w:rsidP="00C94CBF">
      <w:pPr>
        <w:tabs>
          <w:tab w:val="left" w:pos="10632"/>
        </w:tabs>
        <w:ind w:right="282"/>
        <w:jc w:val="both"/>
        <w:rPr>
          <w:rFonts w:cs="Arial"/>
          <w:sz w:val="22"/>
          <w:szCs w:val="22"/>
        </w:rPr>
      </w:pPr>
    </w:p>
    <w:p w14:paraId="6A549F27" w14:textId="77777777" w:rsidR="00244429" w:rsidRDefault="00244429" w:rsidP="00244429">
      <w:pPr>
        <w:tabs>
          <w:tab w:val="left" w:pos="10632"/>
        </w:tabs>
        <w:ind w:right="282"/>
        <w:jc w:val="center"/>
        <w:rPr>
          <w:rFonts w:eastAsia="Webdings" w:cs="Arial"/>
          <w:b/>
          <w:bCs/>
          <w:sz w:val="22"/>
          <w:szCs w:val="22"/>
        </w:rPr>
      </w:pPr>
      <w:r w:rsidRPr="00C561E3">
        <w:rPr>
          <w:rFonts w:eastAsia="Webdings" w:cs="Arial"/>
          <w:b/>
          <w:bCs/>
          <w:sz w:val="22"/>
          <w:szCs w:val="22"/>
        </w:rPr>
        <w:t>DICHIARA</w:t>
      </w:r>
    </w:p>
    <w:p w14:paraId="4B6A92FA" w14:textId="77777777" w:rsidR="00244429" w:rsidRDefault="00D6571E" w:rsidP="00244429">
      <w:pPr>
        <w:tabs>
          <w:tab w:val="left" w:pos="10632"/>
        </w:tabs>
        <w:ind w:left="720" w:right="282"/>
        <w:rPr>
          <w:rFonts w:cs="Arial"/>
          <w:color w:val="000000"/>
          <w:sz w:val="18"/>
          <w:szCs w:val="18"/>
        </w:rPr>
      </w:pPr>
      <w:r w:rsidRPr="002E7B03">
        <w:rPr>
          <w:rFonts w:cs="Arial"/>
          <w:color w:val="000000"/>
          <w:sz w:val="18"/>
          <w:szCs w:val="18"/>
        </w:rPr>
        <w:t>&lt;</w:t>
      </w:r>
      <w:proofErr w:type="spellStart"/>
      <w:proofErr w:type="gramStart"/>
      <w:r w:rsidRPr="002E7B03">
        <w:rPr>
          <w:rFonts w:cs="Arial"/>
          <w:color w:val="000000"/>
          <w:sz w:val="18"/>
          <w:szCs w:val="18"/>
        </w:rPr>
        <w:t>wr:forEach</w:t>
      </w:r>
      <w:proofErr w:type="spellEnd"/>
      <w:proofErr w:type="gramEnd"/>
      <w:r w:rsidRPr="002E7B03">
        <w:rPr>
          <w:rFonts w:cs="Arial"/>
          <w:color w:val="000000"/>
          <w:sz w:val="18"/>
          <w:szCs w:val="18"/>
        </w:rPr>
        <w:t xml:space="preserve"> select=”</w:t>
      </w:r>
      <w:r w:rsidRPr="00321D21">
        <w:rPr>
          <w:rFonts w:cs="Arial"/>
          <w:color w:val="000000"/>
          <w:sz w:val="18"/>
          <w:szCs w:val="18"/>
          <w:u w:val="single"/>
        </w:rPr>
        <w:t>$.dichiarazioneAntimafia.</w:t>
      </w:r>
      <w:r>
        <w:rPr>
          <w:rFonts w:cs="Arial"/>
          <w:color w:val="000000"/>
          <w:sz w:val="18"/>
          <w:szCs w:val="18"/>
          <w:u w:val="single"/>
        </w:rPr>
        <w:t>datiDichiarazione.</w:t>
      </w:r>
      <w:r w:rsidRPr="00321D21">
        <w:rPr>
          <w:rFonts w:cs="Arial"/>
          <w:color w:val="000000"/>
          <w:sz w:val="18"/>
          <w:szCs w:val="18"/>
          <w:u w:val="single"/>
        </w:rPr>
        <w:t>dettaglioImpresa.</w:t>
      </w:r>
      <w:r>
        <w:rPr>
          <w:rFonts w:cs="Arial"/>
          <w:color w:val="000000"/>
          <w:sz w:val="18"/>
          <w:szCs w:val="18"/>
          <w:u w:val="single"/>
        </w:rPr>
        <w:t>aziendeCollegate</w:t>
      </w:r>
      <w:r w:rsidRPr="002E7B03">
        <w:rPr>
          <w:rFonts w:cs="Arial"/>
          <w:color w:val="000000"/>
          <w:sz w:val="18"/>
          <w:szCs w:val="18"/>
        </w:rPr>
        <w:t xml:space="preserve">” </w:t>
      </w:r>
      <w:proofErr w:type="spellStart"/>
      <w:r w:rsidRPr="002E7B03">
        <w:rPr>
          <w:rFonts w:cs="Arial"/>
          <w:color w:val="000000"/>
          <w:sz w:val="18"/>
          <w:szCs w:val="18"/>
        </w:rPr>
        <w:t>var</w:t>
      </w:r>
      <w:proofErr w:type="spellEnd"/>
      <w:r w:rsidRPr="002E7B03">
        <w:rPr>
          <w:rFonts w:cs="Arial"/>
          <w:color w:val="000000"/>
          <w:sz w:val="18"/>
          <w:szCs w:val="18"/>
        </w:rPr>
        <w:t>=”</w:t>
      </w:r>
      <w:r>
        <w:rPr>
          <w:rFonts w:cs="Arial"/>
          <w:color w:val="000000"/>
          <w:sz w:val="18"/>
          <w:szCs w:val="18"/>
        </w:rPr>
        <w:t>azienda</w:t>
      </w:r>
      <w:r w:rsidRPr="002E7B03">
        <w:rPr>
          <w:rFonts w:cs="Arial"/>
          <w:color w:val="000000"/>
          <w:sz w:val="18"/>
          <w:szCs w:val="18"/>
        </w:rPr>
        <w:t>”&gt;</w:t>
      </w:r>
    </w:p>
    <w:p w14:paraId="52956BAB" w14:textId="77777777" w:rsidR="00472DEA" w:rsidRDefault="00472DEA" w:rsidP="00244429">
      <w:pPr>
        <w:tabs>
          <w:tab w:val="left" w:pos="10632"/>
        </w:tabs>
        <w:ind w:left="720" w:right="282"/>
        <w:rPr>
          <w:rFonts w:cs="Arial"/>
          <w:sz w:val="22"/>
          <w:szCs w:val="22"/>
        </w:rPr>
      </w:pPr>
    </w:p>
    <w:p w14:paraId="495059B6" w14:textId="77777777" w:rsidR="00244429" w:rsidRDefault="00244429" w:rsidP="00244429">
      <w:pPr>
        <w:tabs>
          <w:tab w:val="left" w:pos="10632"/>
        </w:tabs>
        <w:ind w:right="282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     </w:t>
      </w:r>
      <w:r w:rsidRPr="00244429">
        <w:rPr>
          <w:rFonts w:cs="Arial"/>
          <w:sz w:val="22"/>
          <w:szCs w:val="22"/>
        </w:rPr>
        <w:t>-</w:t>
      </w:r>
      <w:r>
        <w:rPr>
          <w:rFonts w:cs="Arial"/>
          <w:sz w:val="22"/>
          <w:szCs w:val="22"/>
        </w:rPr>
        <w:t xml:space="preserve"> </w:t>
      </w:r>
      <w:r w:rsidRPr="00244429">
        <w:rPr>
          <w:rFonts w:cs="Arial"/>
          <w:sz w:val="22"/>
          <w:szCs w:val="22"/>
        </w:rPr>
        <w:t>che la società collegata</w:t>
      </w:r>
      <w:r w:rsidR="00D6571E">
        <w:rPr>
          <w:rFonts w:cs="Arial"/>
          <w:sz w:val="22"/>
          <w:szCs w:val="22"/>
        </w:rPr>
        <w:t xml:space="preserve"> </w:t>
      </w:r>
      <w:r w:rsidR="00D6571E" w:rsidRPr="002E7B03">
        <w:rPr>
          <w:rFonts w:cs="Arial"/>
          <w:color w:val="000000"/>
          <w:sz w:val="18"/>
          <w:szCs w:val="18"/>
        </w:rPr>
        <w:t>&lt;</w:t>
      </w:r>
      <w:proofErr w:type="spellStart"/>
      <w:r w:rsidR="00D6571E" w:rsidRPr="002E7B03">
        <w:rPr>
          <w:rFonts w:cs="Arial"/>
          <w:color w:val="000000"/>
          <w:sz w:val="18"/>
          <w:szCs w:val="18"/>
        </w:rPr>
        <w:t>wr:out</w:t>
      </w:r>
      <w:proofErr w:type="spellEnd"/>
      <w:r w:rsidR="00D6571E" w:rsidRPr="002E7B03">
        <w:rPr>
          <w:rFonts w:cs="Arial"/>
          <w:color w:val="000000"/>
          <w:sz w:val="18"/>
          <w:szCs w:val="18"/>
        </w:rPr>
        <w:t xml:space="preserve"> </w:t>
      </w:r>
      <w:proofErr w:type="spellStart"/>
      <w:r w:rsidR="00D6571E" w:rsidRPr="002E7B03">
        <w:rPr>
          <w:rFonts w:cs="Arial"/>
          <w:color w:val="000000"/>
          <w:sz w:val="18"/>
          <w:szCs w:val="18"/>
        </w:rPr>
        <w:t>select</w:t>
      </w:r>
      <w:proofErr w:type="spellEnd"/>
      <w:proofErr w:type="gramStart"/>
      <w:r w:rsidR="00D6571E" w:rsidRPr="002E7B03">
        <w:rPr>
          <w:rFonts w:cs="Arial"/>
          <w:color w:val="000000"/>
          <w:sz w:val="18"/>
          <w:szCs w:val="18"/>
        </w:rPr>
        <w:t>=”$</w:t>
      </w:r>
      <w:proofErr w:type="gramEnd"/>
      <w:r w:rsidR="00D6571E" w:rsidRPr="002E7B03">
        <w:rPr>
          <w:rFonts w:cs="Arial"/>
          <w:color w:val="000000"/>
          <w:sz w:val="18"/>
          <w:szCs w:val="18"/>
        </w:rPr>
        <w:t>{</w:t>
      </w:r>
      <w:proofErr w:type="spellStart"/>
      <w:r w:rsidR="00D6571E">
        <w:rPr>
          <w:rFonts w:cs="Arial"/>
          <w:color w:val="000000"/>
          <w:sz w:val="18"/>
          <w:szCs w:val="18"/>
        </w:rPr>
        <w:t>azienda</w:t>
      </w:r>
      <w:r w:rsidR="00D6571E" w:rsidRPr="002E7B03">
        <w:rPr>
          <w:rFonts w:cs="Arial"/>
          <w:color w:val="000000"/>
          <w:sz w:val="18"/>
          <w:szCs w:val="18"/>
        </w:rPr>
        <w:t>.</w:t>
      </w:r>
      <w:r w:rsidR="00D6571E">
        <w:rPr>
          <w:rFonts w:cs="Arial"/>
          <w:color w:val="000000"/>
          <w:sz w:val="18"/>
          <w:szCs w:val="18"/>
        </w:rPr>
        <w:t>denominazione</w:t>
      </w:r>
      <w:proofErr w:type="spellEnd"/>
      <w:r w:rsidR="00D6571E" w:rsidRPr="002E7B03">
        <w:rPr>
          <w:rFonts w:cs="Arial"/>
          <w:color w:val="000000"/>
          <w:sz w:val="18"/>
          <w:szCs w:val="18"/>
        </w:rPr>
        <w:t>}” /&gt;</w:t>
      </w:r>
      <w:r w:rsidRPr="00244429">
        <w:rPr>
          <w:rFonts w:cs="Arial"/>
          <w:sz w:val="22"/>
          <w:szCs w:val="22"/>
        </w:rPr>
        <w:t xml:space="preserve"> è regolarmente iscritta nel Registro delle Imprese istituito presso la Camera di Commercio, Industria, Artigianato e Agricoltura di </w:t>
      </w:r>
      <w:r w:rsidR="00092D3D" w:rsidRPr="00B128F5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="00092D3D" w:rsidRPr="00B128F5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="00092D3D" w:rsidRPr="00B128F5">
        <w:rPr>
          <w:rFonts w:cs="Arial"/>
          <w:color w:val="000000"/>
          <w:sz w:val="18"/>
          <w:szCs w:val="18"/>
          <w:u w:val="single"/>
        </w:rPr>
        <w:t xml:space="preserve"> </w:t>
      </w:r>
      <w:proofErr w:type="spellStart"/>
      <w:r w:rsidR="00092D3D" w:rsidRPr="00B128F5">
        <w:rPr>
          <w:rFonts w:cs="Arial"/>
          <w:color w:val="000000"/>
          <w:sz w:val="18"/>
          <w:szCs w:val="18"/>
          <w:u w:val="single"/>
        </w:rPr>
        <w:t>select</w:t>
      </w:r>
      <w:proofErr w:type="spellEnd"/>
      <w:r w:rsidR="00092D3D" w:rsidRPr="00B128F5">
        <w:rPr>
          <w:rFonts w:cs="Arial"/>
          <w:color w:val="000000"/>
          <w:sz w:val="18"/>
          <w:szCs w:val="18"/>
          <w:u w:val="single"/>
        </w:rPr>
        <w:t>=”$</w:t>
      </w:r>
      <w:r w:rsidR="008264DC">
        <w:rPr>
          <w:rFonts w:cs="Arial"/>
          <w:color w:val="000000"/>
          <w:sz w:val="18"/>
          <w:szCs w:val="18"/>
          <w:u w:val="single"/>
        </w:rPr>
        <w:t>{</w:t>
      </w:r>
      <w:proofErr w:type="spellStart"/>
      <w:r w:rsidR="00092D3D">
        <w:rPr>
          <w:rFonts w:cs="Arial"/>
          <w:color w:val="000000"/>
          <w:sz w:val="18"/>
          <w:szCs w:val="18"/>
          <w:u w:val="single"/>
        </w:rPr>
        <w:t>azienda.</w:t>
      </w:r>
      <w:r w:rsidR="00092D3D" w:rsidRPr="00B128F5">
        <w:rPr>
          <w:rFonts w:cs="Arial"/>
          <w:color w:val="000000"/>
          <w:sz w:val="18"/>
          <w:szCs w:val="18"/>
          <w:u w:val="single"/>
        </w:rPr>
        <w:t>dettaglioImpresa.estremiCCIAA.sede</w:t>
      </w:r>
      <w:proofErr w:type="spellEnd"/>
      <w:r w:rsidR="008264DC">
        <w:rPr>
          <w:rFonts w:cs="Arial"/>
          <w:color w:val="000000"/>
          <w:sz w:val="18"/>
          <w:szCs w:val="18"/>
          <w:u w:val="single"/>
        </w:rPr>
        <w:t>}</w:t>
      </w:r>
      <w:r w:rsidR="00092D3D" w:rsidRPr="00B128F5">
        <w:rPr>
          <w:rFonts w:cs="Arial"/>
          <w:color w:val="000000"/>
          <w:sz w:val="18"/>
          <w:szCs w:val="18"/>
          <w:u w:val="single"/>
        </w:rPr>
        <w:t>”/&gt;</w:t>
      </w:r>
      <w:r w:rsidR="00092D3D">
        <w:rPr>
          <w:rFonts w:cs="Arial"/>
          <w:color w:val="000000"/>
          <w:sz w:val="18"/>
          <w:szCs w:val="18"/>
          <w:u w:val="single"/>
        </w:rPr>
        <w:t xml:space="preserve"> </w:t>
      </w:r>
      <w:r w:rsidRPr="00244429">
        <w:rPr>
          <w:rFonts w:cs="Arial"/>
          <w:sz w:val="22"/>
          <w:szCs w:val="22"/>
        </w:rPr>
        <w:t>come segue:</w:t>
      </w:r>
      <w:r>
        <w:rPr>
          <w:rFonts w:cs="Arial"/>
          <w:sz w:val="22"/>
          <w:szCs w:val="22"/>
        </w:rPr>
        <w:t xml:space="preserve"> </w:t>
      </w:r>
    </w:p>
    <w:p w14:paraId="2A8E65BF" w14:textId="77777777" w:rsidR="00244429" w:rsidRDefault="00244429" w:rsidP="00C94CBF">
      <w:pPr>
        <w:tabs>
          <w:tab w:val="left" w:pos="10632"/>
        </w:tabs>
        <w:ind w:right="282"/>
        <w:jc w:val="both"/>
        <w:rPr>
          <w:rFonts w:cs="Arial"/>
          <w:sz w:val="22"/>
          <w:szCs w:val="22"/>
        </w:rPr>
      </w:pPr>
    </w:p>
    <w:p w14:paraId="33E226EE" w14:textId="77777777" w:rsidR="00252A0C" w:rsidRPr="00C561E3" w:rsidRDefault="00252A0C" w:rsidP="00252A0C">
      <w:pPr>
        <w:rPr>
          <w:rFonts w:cs="Arial"/>
          <w:sz w:val="22"/>
          <w:szCs w:val="22"/>
        </w:rPr>
      </w:pPr>
      <w:r w:rsidRPr="00C561E3">
        <w:rPr>
          <w:rFonts w:cs="Arial"/>
          <w:sz w:val="22"/>
          <w:szCs w:val="22"/>
        </w:rPr>
        <w:t>Dati identificativi della Società:</w:t>
      </w:r>
    </w:p>
    <w:p w14:paraId="05FC4A70" w14:textId="77777777" w:rsidR="00252A0C" w:rsidRPr="00C561E3" w:rsidRDefault="00252A0C" w:rsidP="00252A0C">
      <w:pPr>
        <w:rPr>
          <w:rFonts w:cs="Arial"/>
          <w:sz w:val="22"/>
          <w:szCs w:val="22"/>
        </w:rPr>
      </w:pPr>
    </w:p>
    <w:p w14:paraId="3AC05339" w14:textId="77777777" w:rsidR="00252A0C" w:rsidRPr="00321D21" w:rsidRDefault="00252A0C" w:rsidP="00252A0C">
      <w:pPr>
        <w:rPr>
          <w:rFonts w:cs="Arial"/>
          <w:sz w:val="22"/>
          <w:szCs w:val="22"/>
        </w:rPr>
      </w:pPr>
      <w:r w:rsidRPr="00321D21">
        <w:rPr>
          <w:rFonts w:cs="Arial"/>
          <w:sz w:val="22"/>
          <w:szCs w:val="22"/>
        </w:rPr>
        <w:t>Numero di iscrizione:</w:t>
      </w:r>
      <w:r w:rsidRPr="00321D21"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 w:rsidRPr="00B128F5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Pr="00B128F5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Pr="00B128F5">
        <w:rPr>
          <w:rFonts w:cs="Arial"/>
          <w:color w:val="000000"/>
          <w:sz w:val="18"/>
          <w:szCs w:val="18"/>
          <w:u w:val="single"/>
        </w:rPr>
        <w:t xml:space="preserve"> select</w:t>
      </w:r>
      <w:proofErr w:type="gramStart"/>
      <w:r w:rsidRPr="00B128F5">
        <w:rPr>
          <w:rFonts w:cs="Arial"/>
          <w:color w:val="000000"/>
          <w:sz w:val="18"/>
          <w:szCs w:val="18"/>
          <w:u w:val="single"/>
        </w:rPr>
        <w:t>=”$</w:t>
      </w:r>
      <w:proofErr w:type="gramEnd"/>
      <w:r w:rsidR="008264DC">
        <w:rPr>
          <w:rFonts w:cs="Arial"/>
          <w:color w:val="000000"/>
          <w:sz w:val="18"/>
          <w:szCs w:val="18"/>
          <w:u w:val="single"/>
        </w:rPr>
        <w:t>{</w:t>
      </w:r>
      <w:r w:rsidR="00092D3D">
        <w:rPr>
          <w:rFonts w:cs="Arial"/>
          <w:color w:val="000000"/>
          <w:sz w:val="18"/>
          <w:szCs w:val="18"/>
          <w:u w:val="single"/>
        </w:rPr>
        <w:t>azienda</w:t>
      </w:r>
      <w:r w:rsidRPr="00B128F5">
        <w:rPr>
          <w:rFonts w:cs="Arial"/>
          <w:color w:val="000000"/>
          <w:sz w:val="18"/>
          <w:szCs w:val="18"/>
          <w:u w:val="single"/>
        </w:rPr>
        <w:t>.dettaglioImpresa.estremiCCIAA.numeroIscrizione</w:t>
      </w:r>
      <w:r w:rsidR="008264DC">
        <w:rPr>
          <w:rFonts w:cs="Arial"/>
          <w:color w:val="000000"/>
          <w:sz w:val="18"/>
          <w:szCs w:val="18"/>
          <w:u w:val="single"/>
        </w:rPr>
        <w:t>}</w:t>
      </w:r>
      <w:r w:rsidRPr="00B128F5">
        <w:rPr>
          <w:rFonts w:cs="Arial"/>
          <w:color w:val="000000"/>
          <w:sz w:val="18"/>
          <w:szCs w:val="18"/>
          <w:u w:val="single"/>
        </w:rPr>
        <w:t>”/&gt;</w:t>
      </w:r>
    </w:p>
    <w:p w14:paraId="7F4595CF" w14:textId="77777777" w:rsidR="00252A0C" w:rsidRPr="00321D21" w:rsidRDefault="00252A0C" w:rsidP="00252A0C">
      <w:pPr>
        <w:rPr>
          <w:rFonts w:cs="Arial"/>
          <w:sz w:val="22"/>
          <w:szCs w:val="22"/>
        </w:rPr>
      </w:pPr>
    </w:p>
    <w:p w14:paraId="2B9119D1" w14:textId="77777777" w:rsidR="00252A0C" w:rsidRPr="00321D21" w:rsidRDefault="00252A0C" w:rsidP="00252A0C">
      <w:pPr>
        <w:rPr>
          <w:rFonts w:cs="Arial"/>
          <w:sz w:val="22"/>
          <w:szCs w:val="22"/>
        </w:rPr>
      </w:pPr>
      <w:r w:rsidRPr="00321D21">
        <w:rPr>
          <w:rFonts w:cs="Arial"/>
          <w:sz w:val="22"/>
          <w:szCs w:val="22"/>
        </w:rPr>
        <w:t>Data di iscrizione: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 w:rsidRPr="00B128F5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Pr="00B128F5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Pr="00B128F5">
        <w:rPr>
          <w:rFonts w:cs="Arial"/>
          <w:color w:val="000000"/>
          <w:sz w:val="18"/>
          <w:szCs w:val="18"/>
          <w:u w:val="single"/>
        </w:rPr>
        <w:t xml:space="preserve"> select</w:t>
      </w:r>
      <w:proofErr w:type="gramStart"/>
      <w:r w:rsidRPr="00B128F5">
        <w:rPr>
          <w:rFonts w:cs="Arial"/>
          <w:color w:val="000000"/>
          <w:sz w:val="18"/>
          <w:szCs w:val="18"/>
          <w:u w:val="single"/>
        </w:rPr>
        <w:t>=”$</w:t>
      </w:r>
      <w:proofErr w:type="gramEnd"/>
      <w:r w:rsidR="008264DC">
        <w:rPr>
          <w:rFonts w:cs="Arial"/>
          <w:color w:val="000000"/>
          <w:sz w:val="18"/>
          <w:szCs w:val="18"/>
          <w:u w:val="single"/>
        </w:rPr>
        <w:t>{</w:t>
      </w:r>
      <w:r w:rsidR="00092D3D">
        <w:rPr>
          <w:rFonts w:cs="Arial"/>
          <w:color w:val="000000"/>
          <w:sz w:val="18"/>
          <w:szCs w:val="18"/>
          <w:u w:val="single"/>
        </w:rPr>
        <w:t>azienda</w:t>
      </w:r>
      <w:r w:rsidRPr="00B128F5">
        <w:rPr>
          <w:rFonts w:cs="Arial"/>
          <w:color w:val="000000"/>
          <w:sz w:val="18"/>
          <w:szCs w:val="18"/>
          <w:u w:val="single"/>
        </w:rPr>
        <w:t>.dettaglioImpresa.estremiCCIAA.dataIscrizione</w:t>
      </w:r>
      <w:r w:rsidR="008264DC">
        <w:rPr>
          <w:rFonts w:cs="Arial"/>
          <w:color w:val="000000"/>
          <w:sz w:val="18"/>
          <w:szCs w:val="18"/>
          <w:u w:val="single"/>
        </w:rPr>
        <w:t>}</w:t>
      </w:r>
      <w:r w:rsidRPr="00B128F5">
        <w:rPr>
          <w:rFonts w:cs="Arial"/>
          <w:color w:val="000000"/>
          <w:sz w:val="18"/>
          <w:szCs w:val="18"/>
          <w:u w:val="single"/>
        </w:rPr>
        <w:t>”/&gt;</w:t>
      </w:r>
    </w:p>
    <w:p w14:paraId="789824E3" w14:textId="77777777" w:rsidR="00252A0C" w:rsidRPr="00C561E3" w:rsidRDefault="00252A0C" w:rsidP="00252A0C">
      <w:pPr>
        <w:rPr>
          <w:rFonts w:cs="Arial"/>
          <w:sz w:val="22"/>
          <w:szCs w:val="22"/>
        </w:rPr>
      </w:pPr>
    </w:p>
    <w:p w14:paraId="7FCC20FB" w14:textId="77777777" w:rsidR="00252A0C" w:rsidRPr="00C561E3" w:rsidRDefault="00252A0C" w:rsidP="00252A0C">
      <w:pPr>
        <w:rPr>
          <w:rFonts w:cs="Arial"/>
          <w:sz w:val="22"/>
          <w:szCs w:val="22"/>
        </w:rPr>
      </w:pPr>
      <w:r w:rsidRPr="00C561E3">
        <w:rPr>
          <w:rFonts w:cs="Arial"/>
          <w:sz w:val="22"/>
          <w:szCs w:val="22"/>
        </w:rPr>
        <w:t>Forma giuridica: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 w:rsidRPr="00EA3610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Pr="00EA3610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Pr="00EA3610">
        <w:rPr>
          <w:rFonts w:cs="Arial"/>
          <w:color w:val="000000"/>
          <w:sz w:val="18"/>
          <w:szCs w:val="18"/>
          <w:u w:val="single"/>
        </w:rPr>
        <w:t xml:space="preserve"> </w:t>
      </w:r>
      <w:proofErr w:type="spellStart"/>
      <w:r w:rsidRPr="00EA3610">
        <w:rPr>
          <w:rFonts w:cs="Arial"/>
          <w:color w:val="000000"/>
          <w:sz w:val="18"/>
          <w:szCs w:val="18"/>
          <w:u w:val="single"/>
        </w:rPr>
        <w:t>select</w:t>
      </w:r>
      <w:proofErr w:type="spellEnd"/>
      <w:proofErr w:type="gramStart"/>
      <w:r w:rsidRPr="00EA3610">
        <w:rPr>
          <w:rFonts w:cs="Arial"/>
          <w:color w:val="000000"/>
          <w:sz w:val="18"/>
          <w:szCs w:val="18"/>
          <w:u w:val="single"/>
        </w:rPr>
        <w:t>=”$</w:t>
      </w:r>
      <w:proofErr w:type="gramEnd"/>
      <w:r w:rsidR="008264DC">
        <w:rPr>
          <w:rFonts w:cs="Arial"/>
          <w:color w:val="000000"/>
          <w:sz w:val="18"/>
          <w:szCs w:val="18"/>
          <w:u w:val="single"/>
        </w:rPr>
        <w:t>{</w:t>
      </w:r>
      <w:proofErr w:type="spellStart"/>
      <w:r w:rsidR="00092D3D">
        <w:rPr>
          <w:rFonts w:cs="Arial"/>
          <w:color w:val="000000"/>
          <w:sz w:val="18"/>
          <w:szCs w:val="18"/>
          <w:u w:val="single"/>
        </w:rPr>
        <w:t>azienda</w:t>
      </w:r>
      <w:r w:rsidRPr="00EA3610">
        <w:rPr>
          <w:rFonts w:cs="Arial"/>
          <w:color w:val="000000"/>
          <w:sz w:val="18"/>
          <w:szCs w:val="18"/>
          <w:u w:val="single"/>
        </w:rPr>
        <w:t>.dettaglioImpresa.codiceFiscale</w:t>
      </w:r>
      <w:proofErr w:type="spellEnd"/>
      <w:r w:rsidR="008264DC">
        <w:rPr>
          <w:rFonts w:cs="Arial"/>
          <w:color w:val="000000"/>
          <w:sz w:val="18"/>
          <w:szCs w:val="18"/>
          <w:u w:val="single"/>
        </w:rPr>
        <w:t>}</w:t>
      </w:r>
      <w:r w:rsidRPr="00EA3610">
        <w:rPr>
          <w:rFonts w:cs="Arial"/>
          <w:color w:val="000000"/>
          <w:sz w:val="18"/>
          <w:szCs w:val="18"/>
          <w:u w:val="single"/>
        </w:rPr>
        <w:t>”/&gt;</w:t>
      </w:r>
    </w:p>
    <w:p w14:paraId="551A3B96" w14:textId="77777777" w:rsidR="00252A0C" w:rsidRPr="00C561E3" w:rsidRDefault="00252A0C" w:rsidP="00252A0C">
      <w:pPr>
        <w:rPr>
          <w:rFonts w:cs="Arial"/>
          <w:sz w:val="22"/>
          <w:szCs w:val="22"/>
        </w:rPr>
      </w:pPr>
    </w:p>
    <w:p w14:paraId="6A6CD3D0" w14:textId="77777777" w:rsidR="00252A0C" w:rsidRPr="00C561E3" w:rsidRDefault="00252A0C" w:rsidP="00252A0C">
      <w:pPr>
        <w:rPr>
          <w:rFonts w:cs="Arial"/>
          <w:sz w:val="22"/>
          <w:szCs w:val="22"/>
        </w:rPr>
      </w:pPr>
      <w:r w:rsidRPr="00C561E3">
        <w:rPr>
          <w:rFonts w:cs="Arial"/>
          <w:sz w:val="22"/>
          <w:szCs w:val="22"/>
        </w:rPr>
        <w:t>Estremi dell’atto di costituzione:</w:t>
      </w:r>
      <w:r>
        <w:rPr>
          <w:rFonts w:cs="Arial"/>
          <w:sz w:val="22"/>
          <w:szCs w:val="22"/>
        </w:rPr>
        <w:tab/>
      </w:r>
      <w:r w:rsidRPr="00B128F5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Pr="00B128F5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Pr="00B128F5">
        <w:rPr>
          <w:rFonts w:cs="Arial"/>
          <w:color w:val="000000"/>
          <w:sz w:val="18"/>
          <w:szCs w:val="18"/>
          <w:u w:val="single"/>
        </w:rPr>
        <w:t xml:space="preserve"> select</w:t>
      </w:r>
      <w:proofErr w:type="gramStart"/>
      <w:r w:rsidRPr="00B128F5">
        <w:rPr>
          <w:rFonts w:cs="Arial"/>
          <w:color w:val="000000"/>
          <w:sz w:val="18"/>
          <w:szCs w:val="18"/>
          <w:u w:val="single"/>
        </w:rPr>
        <w:t>=”$</w:t>
      </w:r>
      <w:proofErr w:type="gramEnd"/>
      <w:r w:rsidR="008264DC">
        <w:rPr>
          <w:rFonts w:cs="Arial"/>
          <w:color w:val="000000"/>
          <w:sz w:val="18"/>
          <w:szCs w:val="18"/>
          <w:u w:val="single"/>
        </w:rPr>
        <w:t>{</w:t>
      </w:r>
      <w:r w:rsidR="00092D3D">
        <w:rPr>
          <w:rFonts w:cs="Arial"/>
          <w:color w:val="000000"/>
          <w:sz w:val="18"/>
          <w:szCs w:val="18"/>
          <w:u w:val="single"/>
        </w:rPr>
        <w:t>azienda</w:t>
      </w:r>
      <w:r w:rsidR="00092D3D" w:rsidRPr="00EA3610">
        <w:rPr>
          <w:rFonts w:cs="Arial"/>
          <w:color w:val="000000"/>
          <w:sz w:val="18"/>
          <w:szCs w:val="18"/>
          <w:u w:val="single"/>
        </w:rPr>
        <w:t>.</w:t>
      </w:r>
      <w:r w:rsidRPr="00B128F5">
        <w:rPr>
          <w:rFonts w:cs="Arial"/>
          <w:color w:val="000000"/>
          <w:sz w:val="18"/>
          <w:szCs w:val="18"/>
          <w:u w:val="single"/>
        </w:rPr>
        <w:t>dettaglioImpresa.dettaglioPersonaGiuridica.estremiCostituzione</w:t>
      </w:r>
      <w:r w:rsidR="008264DC">
        <w:rPr>
          <w:rFonts w:cs="Arial"/>
          <w:color w:val="000000"/>
          <w:sz w:val="18"/>
          <w:szCs w:val="18"/>
          <w:u w:val="single"/>
        </w:rPr>
        <w:t>}</w:t>
      </w:r>
      <w:r w:rsidRPr="00B128F5">
        <w:rPr>
          <w:rFonts w:cs="Arial"/>
          <w:color w:val="000000"/>
          <w:sz w:val="18"/>
          <w:szCs w:val="18"/>
          <w:u w:val="single"/>
        </w:rPr>
        <w:t>”/&gt;</w:t>
      </w:r>
    </w:p>
    <w:p w14:paraId="6C06C919" w14:textId="77777777" w:rsidR="00252A0C" w:rsidRPr="00C561E3" w:rsidRDefault="00252A0C" w:rsidP="00252A0C">
      <w:pPr>
        <w:rPr>
          <w:rFonts w:cs="Arial"/>
          <w:sz w:val="22"/>
          <w:szCs w:val="22"/>
        </w:rPr>
      </w:pPr>
    </w:p>
    <w:p w14:paraId="5B5DAB8F" w14:textId="77777777" w:rsidR="00252A0C" w:rsidRPr="00C561E3" w:rsidRDefault="00252A0C" w:rsidP="00252A0C">
      <w:pPr>
        <w:rPr>
          <w:rFonts w:cs="Arial"/>
          <w:sz w:val="22"/>
          <w:szCs w:val="22"/>
        </w:rPr>
      </w:pPr>
      <w:r w:rsidRPr="00C561E3">
        <w:rPr>
          <w:rFonts w:cs="Arial"/>
          <w:sz w:val="22"/>
          <w:szCs w:val="22"/>
        </w:rPr>
        <w:t>Capitale sociale: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 w:rsidRPr="00C561E3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Pr="00C561E3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Pr="00C561E3">
        <w:rPr>
          <w:rFonts w:cs="Arial"/>
          <w:color w:val="000000"/>
          <w:sz w:val="18"/>
          <w:szCs w:val="18"/>
          <w:u w:val="single"/>
        </w:rPr>
        <w:t xml:space="preserve"> select</w:t>
      </w:r>
      <w:proofErr w:type="gramStart"/>
      <w:r w:rsidRPr="00C561E3">
        <w:rPr>
          <w:rFonts w:cs="Arial"/>
          <w:color w:val="000000"/>
          <w:sz w:val="18"/>
          <w:szCs w:val="18"/>
          <w:u w:val="single"/>
        </w:rPr>
        <w:t>=”$</w:t>
      </w:r>
      <w:proofErr w:type="gramEnd"/>
      <w:r w:rsidR="008264DC">
        <w:rPr>
          <w:rFonts w:cs="Arial"/>
          <w:color w:val="000000"/>
          <w:sz w:val="18"/>
          <w:szCs w:val="18"/>
          <w:u w:val="single"/>
        </w:rPr>
        <w:t>{</w:t>
      </w:r>
      <w:r w:rsidR="00092D3D">
        <w:rPr>
          <w:rFonts w:cs="Arial"/>
          <w:color w:val="000000"/>
          <w:sz w:val="18"/>
          <w:szCs w:val="18"/>
          <w:u w:val="single"/>
        </w:rPr>
        <w:t>azienda</w:t>
      </w:r>
      <w:r w:rsidR="00092D3D" w:rsidRPr="00EA3610">
        <w:rPr>
          <w:rFonts w:cs="Arial"/>
          <w:color w:val="000000"/>
          <w:sz w:val="18"/>
          <w:szCs w:val="18"/>
          <w:u w:val="single"/>
        </w:rPr>
        <w:t>.</w:t>
      </w:r>
      <w:r w:rsidRPr="00C561E3">
        <w:rPr>
          <w:rFonts w:cs="Arial"/>
          <w:color w:val="000000"/>
          <w:sz w:val="18"/>
          <w:szCs w:val="18"/>
          <w:u w:val="single"/>
        </w:rPr>
        <w:t>dettaglioImpresa.dettaglioPersonaGiuridica.capitaleSociale</w:t>
      </w:r>
      <w:r w:rsidR="008264DC">
        <w:rPr>
          <w:rFonts w:cs="Arial"/>
          <w:color w:val="000000"/>
          <w:sz w:val="18"/>
          <w:szCs w:val="18"/>
          <w:u w:val="single"/>
        </w:rPr>
        <w:t>}</w:t>
      </w:r>
      <w:r w:rsidRPr="00C561E3">
        <w:rPr>
          <w:rFonts w:cs="Arial"/>
          <w:color w:val="000000"/>
          <w:sz w:val="18"/>
          <w:szCs w:val="18"/>
          <w:u w:val="single"/>
        </w:rPr>
        <w:t>”/&gt;</w:t>
      </w:r>
    </w:p>
    <w:p w14:paraId="338B60F2" w14:textId="77777777" w:rsidR="00252A0C" w:rsidRPr="00C561E3" w:rsidRDefault="00252A0C" w:rsidP="00252A0C">
      <w:pPr>
        <w:rPr>
          <w:rFonts w:cs="Arial"/>
          <w:sz w:val="22"/>
          <w:szCs w:val="22"/>
        </w:rPr>
      </w:pPr>
    </w:p>
    <w:p w14:paraId="0512EF25" w14:textId="77777777" w:rsidR="00252A0C" w:rsidRPr="00C561E3" w:rsidRDefault="00252A0C" w:rsidP="00252A0C">
      <w:pPr>
        <w:rPr>
          <w:rFonts w:cs="Arial"/>
          <w:sz w:val="22"/>
          <w:szCs w:val="22"/>
        </w:rPr>
      </w:pPr>
      <w:r w:rsidRPr="00C561E3">
        <w:rPr>
          <w:rFonts w:cs="Arial"/>
          <w:sz w:val="22"/>
          <w:szCs w:val="22"/>
        </w:rPr>
        <w:t>Durata della Società: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 w:rsidRPr="00C561E3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Pr="00C561E3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Pr="00C561E3">
        <w:rPr>
          <w:rFonts w:cs="Arial"/>
          <w:color w:val="000000"/>
          <w:sz w:val="18"/>
          <w:szCs w:val="18"/>
          <w:u w:val="single"/>
        </w:rPr>
        <w:t xml:space="preserve"> select</w:t>
      </w:r>
      <w:proofErr w:type="gramStart"/>
      <w:r w:rsidRPr="00C561E3">
        <w:rPr>
          <w:rFonts w:cs="Arial"/>
          <w:color w:val="000000"/>
          <w:sz w:val="18"/>
          <w:szCs w:val="18"/>
          <w:u w:val="single"/>
        </w:rPr>
        <w:t>=”$</w:t>
      </w:r>
      <w:proofErr w:type="gramEnd"/>
      <w:r w:rsidR="008264DC">
        <w:rPr>
          <w:rFonts w:cs="Arial"/>
          <w:color w:val="000000"/>
          <w:sz w:val="18"/>
          <w:szCs w:val="18"/>
          <w:u w:val="single"/>
        </w:rPr>
        <w:t>{</w:t>
      </w:r>
      <w:r w:rsidR="00092D3D">
        <w:rPr>
          <w:rFonts w:cs="Arial"/>
          <w:color w:val="000000"/>
          <w:sz w:val="18"/>
          <w:szCs w:val="18"/>
          <w:u w:val="single"/>
        </w:rPr>
        <w:t>azienda</w:t>
      </w:r>
      <w:r w:rsidR="00092D3D" w:rsidRPr="00EA3610">
        <w:rPr>
          <w:rFonts w:cs="Arial"/>
          <w:color w:val="000000"/>
          <w:sz w:val="18"/>
          <w:szCs w:val="18"/>
          <w:u w:val="single"/>
        </w:rPr>
        <w:t>.</w:t>
      </w:r>
      <w:r w:rsidRPr="00C561E3">
        <w:rPr>
          <w:rFonts w:cs="Arial"/>
          <w:color w:val="000000"/>
          <w:sz w:val="18"/>
          <w:szCs w:val="18"/>
          <w:u w:val="single"/>
        </w:rPr>
        <w:t>dettaglioImpresa.dettaglioPersonaGiuridica.durata</w:t>
      </w:r>
      <w:r w:rsidR="008264DC">
        <w:rPr>
          <w:rFonts w:cs="Arial"/>
          <w:color w:val="000000"/>
          <w:sz w:val="18"/>
          <w:szCs w:val="18"/>
          <w:u w:val="single"/>
        </w:rPr>
        <w:t>}</w:t>
      </w:r>
      <w:r w:rsidRPr="00C561E3">
        <w:rPr>
          <w:rFonts w:cs="Arial"/>
          <w:color w:val="000000"/>
          <w:sz w:val="18"/>
          <w:szCs w:val="18"/>
          <w:u w:val="single"/>
        </w:rPr>
        <w:t>”/&gt;</w:t>
      </w:r>
    </w:p>
    <w:p w14:paraId="426D2001" w14:textId="77777777" w:rsidR="00252A0C" w:rsidRPr="00C561E3" w:rsidRDefault="00252A0C" w:rsidP="00252A0C">
      <w:pPr>
        <w:rPr>
          <w:rFonts w:cs="Arial"/>
          <w:sz w:val="22"/>
          <w:szCs w:val="22"/>
        </w:rPr>
      </w:pPr>
    </w:p>
    <w:p w14:paraId="6F719DBA" w14:textId="77777777" w:rsidR="00252A0C" w:rsidRPr="00C561E3" w:rsidRDefault="00252A0C" w:rsidP="00252A0C">
      <w:pPr>
        <w:rPr>
          <w:rFonts w:cs="Arial"/>
          <w:sz w:val="22"/>
          <w:szCs w:val="22"/>
        </w:rPr>
      </w:pPr>
      <w:r w:rsidRPr="00C561E3">
        <w:rPr>
          <w:rFonts w:cs="Arial"/>
          <w:sz w:val="22"/>
          <w:szCs w:val="22"/>
        </w:rPr>
        <w:t>Codice fiscale/Partita IVA: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 w:rsidRPr="00C561E3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Pr="00C561E3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Pr="00C561E3">
        <w:rPr>
          <w:rFonts w:cs="Arial"/>
          <w:color w:val="000000"/>
          <w:sz w:val="18"/>
          <w:szCs w:val="18"/>
          <w:u w:val="single"/>
        </w:rPr>
        <w:t xml:space="preserve"> </w:t>
      </w:r>
      <w:proofErr w:type="spellStart"/>
      <w:r w:rsidRPr="00C561E3">
        <w:rPr>
          <w:rFonts w:cs="Arial"/>
          <w:color w:val="000000"/>
          <w:sz w:val="18"/>
          <w:szCs w:val="18"/>
          <w:u w:val="single"/>
        </w:rPr>
        <w:t>select</w:t>
      </w:r>
      <w:proofErr w:type="spellEnd"/>
      <w:proofErr w:type="gramStart"/>
      <w:r w:rsidRPr="00C561E3">
        <w:rPr>
          <w:rFonts w:cs="Arial"/>
          <w:color w:val="000000"/>
          <w:sz w:val="18"/>
          <w:szCs w:val="18"/>
          <w:u w:val="single"/>
        </w:rPr>
        <w:t>=”$</w:t>
      </w:r>
      <w:proofErr w:type="gramEnd"/>
      <w:r w:rsidR="008264DC">
        <w:rPr>
          <w:rFonts w:cs="Arial"/>
          <w:color w:val="000000"/>
          <w:sz w:val="18"/>
          <w:szCs w:val="18"/>
          <w:u w:val="single"/>
        </w:rPr>
        <w:t>{</w:t>
      </w:r>
      <w:proofErr w:type="spellStart"/>
      <w:r w:rsidR="00092D3D">
        <w:rPr>
          <w:rFonts w:cs="Arial"/>
          <w:color w:val="000000"/>
          <w:sz w:val="18"/>
          <w:szCs w:val="18"/>
          <w:u w:val="single"/>
        </w:rPr>
        <w:t>azienda</w:t>
      </w:r>
      <w:r w:rsidR="00092D3D" w:rsidRPr="00EA3610">
        <w:rPr>
          <w:rFonts w:cs="Arial"/>
          <w:color w:val="000000"/>
          <w:sz w:val="18"/>
          <w:szCs w:val="18"/>
          <w:u w:val="single"/>
        </w:rPr>
        <w:t>.</w:t>
      </w:r>
      <w:r w:rsidRPr="00C561E3">
        <w:rPr>
          <w:rFonts w:cs="Arial"/>
          <w:color w:val="000000"/>
          <w:sz w:val="18"/>
          <w:szCs w:val="18"/>
          <w:u w:val="single"/>
        </w:rPr>
        <w:t>dettaglioImpresa.partitaIva</w:t>
      </w:r>
      <w:proofErr w:type="spellEnd"/>
      <w:r w:rsidR="008264DC">
        <w:rPr>
          <w:rFonts w:cs="Arial"/>
          <w:color w:val="000000"/>
          <w:sz w:val="18"/>
          <w:szCs w:val="18"/>
          <w:u w:val="single"/>
        </w:rPr>
        <w:t>}</w:t>
      </w:r>
      <w:r w:rsidRPr="00C561E3">
        <w:rPr>
          <w:rFonts w:cs="Arial"/>
          <w:color w:val="000000"/>
          <w:sz w:val="18"/>
          <w:szCs w:val="18"/>
          <w:u w:val="single"/>
        </w:rPr>
        <w:t>”/&gt;</w:t>
      </w:r>
    </w:p>
    <w:p w14:paraId="74BCE0D4" w14:textId="77777777" w:rsidR="00252A0C" w:rsidRPr="00C561E3" w:rsidRDefault="00252A0C" w:rsidP="00252A0C">
      <w:pPr>
        <w:rPr>
          <w:rFonts w:cs="Arial"/>
          <w:sz w:val="22"/>
          <w:szCs w:val="22"/>
        </w:rPr>
      </w:pPr>
    </w:p>
    <w:p w14:paraId="0D0A1363" w14:textId="77777777" w:rsidR="00252A0C" w:rsidRPr="00C561E3" w:rsidRDefault="00252A0C" w:rsidP="00252A0C">
      <w:pPr>
        <w:rPr>
          <w:rFonts w:cs="Arial"/>
          <w:sz w:val="22"/>
          <w:szCs w:val="22"/>
        </w:rPr>
      </w:pPr>
      <w:r w:rsidRPr="00C561E3">
        <w:rPr>
          <w:rFonts w:cs="Arial"/>
          <w:sz w:val="22"/>
          <w:szCs w:val="22"/>
        </w:rPr>
        <w:t>Sede legale: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 w:rsidRPr="00C561E3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Pr="00C561E3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Pr="00C561E3">
        <w:rPr>
          <w:rFonts w:cs="Arial"/>
          <w:color w:val="000000"/>
          <w:sz w:val="18"/>
          <w:szCs w:val="18"/>
          <w:u w:val="single"/>
        </w:rPr>
        <w:t xml:space="preserve"> </w:t>
      </w:r>
      <w:proofErr w:type="spellStart"/>
      <w:r w:rsidRPr="00C561E3">
        <w:rPr>
          <w:rFonts w:cs="Arial"/>
          <w:color w:val="000000"/>
          <w:sz w:val="18"/>
          <w:szCs w:val="18"/>
          <w:u w:val="single"/>
        </w:rPr>
        <w:t>select</w:t>
      </w:r>
      <w:proofErr w:type="spellEnd"/>
      <w:proofErr w:type="gramStart"/>
      <w:r w:rsidRPr="00C561E3">
        <w:rPr>
          <w:rFonts w:cs="Arial"/>
          <w:color w:val="000000"/>
          <w:sz w:val="18"/>
          <w:szCs w:val="18"/>
          <w:u w:val="single"/>
        </w:rPr>
        <w:t>=”$</w:t>
      </w:r>
      <w:proofErr w:type="gramEnd"/>
      <w:r w:rsidR="008264DC">
        <w:rPr>
          <w:rFonts w:cs="Arial"/>
          <w:color w:val="000000"/>
          <w:sz w:val="18"/>
          <w:szCs w:val="18"/>
          <w:u w:val="single"/>
        </w:rPr>
        <w:t>{</w:t>
      </w:r>
      <w:proofErr w:type="spellStart"/>
      <w:r w:rsidR="00092D3D">
        <w:rPr>
          <w:rFonts w:cs="Arial"/>
          <w:color w:val="000000"/>
          <w:sz w:val="18"/>
          <w:szCs w:val="18"/>
          <w:u w:val="single"/>
        </w:rPr>
        <w:t>azienda</w:t>
      </w:r>
      <w:r w:rsidR="00092D3D" w:rsidRPr="00EA3610">
        <w:rPr>
          <w:rFonts w:cs="Arial"/>
          <w:color w:val="000000"/>
          <w:sz w:val="18"/>
          <w:szCs w:val="18"/>
          <w:u w:val="single"/>
        </w:rPr>
        <w:t>.</w:t>
      </w:r>
      <w:r w:rsidRPr="00C561E3">
        <w:rPr>
          <w:rFonts w:cs="Arial"/>
          <w:color w:val="000000"/>
          <w:sz w:val="18"/>
          <w:szCs w:val="18"/>
          <w:u w:val="single"/>
        </w:rPr>
        <w:t>dettaglioImpresa.sedeLegale</w:t>
      </w:r>
      <w:proofErr w:type="spellEnd"/>
      <w:r w:rsidR="008264DC">
        <w:rPr>
          <w:rFonts w:cs="Arial"/>
          <w:color w:val="000000"/>
          <w:sz w:val="18"/>
          <w:szCs w:val="18"/>
          <w:u w:val="single"/>
        </w:rPr>
        <w:t>}</w:t>
      </w:r>
      <w:r w:rsidRPr="00C561E3">
        <w:rPr>
          <w:rFonts w:cs="Arial"/>
          <w:color w:val="000000"/>
          <w:sz w:val="18"/>
          <w:szCs w:val="18"/>
          <w:u w:val="single"/>
        </w:rPr>
        <w:t>”/&gt;</w:t>
      </w:r>
    </w:p>
    <w:p w14:paraId="569685DE" w14:textId="77777777" w:rsidR="00252A0C" w:rsidRPr="00C561E3" w:rsidRDefault="00252A0C" w:rsidP="00252A0C">
      <w:pPr>
        <w:rPr>
          <w:rFonts w:cs="Arial"/>
          <w:sz w:val="22"/>
          <w:szCs w:val="22"/>
        </w:rPr>
      </w:pPr>
    </w:p>
    <w:p w14:paraId="679A8BBC" w14:textId="77777777" w:rsidR="00252A0C" w:rsidRDefault="00252A0C" w:rsidP="00252A0C">
      <w:pPr>
        <w:tabs>
          <w:tab w:val="left" w:pos="10632"/>
        </w:tabs>
        <w:ind w:right="282"/>
        <w:jc w:val="both"/>
        <w:rPr>
          <w:rFonts w:cs="Arial"/>
          <w:color w:val="000000"/>
          <w:sz w:val="18"/>
          <w:szCs w:val="18"/>
          <w:u w:val="single"/>
        </w:rPr>
      </w:pPr>
      <w:r w:rsidRPr="00C561E3">
        <w:rPr>
          <w:rFonts w:cs="Arial"/>
          <w:sz w:val="22"/>
          <w:szCs w:val="22"/>
        </w:rPr>
        <w:t>Oggetto sociale:</w:t>
      </w:r>
      <w:r>
        <w:rPr>
          <w:rFonts w:cs="Arial"/>
          <w:sz w:val="22"/>
          <w:szCs w:val="22"/>
        </w:rPr>
        <w:t xml:space="preserve"> </w:t>
      </w:r>
      <w:r w:rsidRPr="00321D21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Pr="00321D21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Pr="00321D21">
        <w:rPr>
          <w:rFonts w:cs="Arial"/>
          <w:color w:val="000000"/>
          <w:sz w:val="18"/>
          <w:szCs w:val="18"/>
          <w:u w:val="single"/>
        </w:rPr>
        <w:t xml:space="preserve"> </w:t>
      </w:r>
      <w:proofErr w:type="spellStart"/>
      <w:r w:rsidRPr="00321D21">
        <w:rPr>
          <w:rFonts w:cs="Arial"/>
          <w:color w:val="000000"/>
          <w:sz w:val="18"/>
          <w:szCs w:val="18"/>
          <w:u w:val="single"/>
        </w:rPr>
        <w:t>select</w:t>
      </w:r>
      <w:proofErr w:type="spellEnd"/>
      <w:proofErr w:type="gramStart"/>
      <w:r w:rsidRPr="00321D21">
        <w:rPr>
          <w:rFonts w:cs="Arial"/>
          <w:color w:val="000000"/>
          <w:sz w:val="18"/>
          <w:szCs w:val="18"/>
          <w:u w:val="single"/>
        </w:rPr>
        <w:t>=”$</w:t>
      </w:r>
      <w:proofErr w:type="gramEnd"/>
      <w:r w:rsidR="008264DC">
        <w:rPr>
          <w:rFonts w:cs="Arial"/>
          <w:color w:val="000000"/>
          <w:sz w:val="18"/>
          <w:szCs w:val="18"/>
          <w:u w:val="single"/>
        </w:rPr>
        <w:t>{</w:t>
      </w:r>
      <w:proofErr w:type="spellStart"/>
      <w:r w:rsidR="00092D3D">
        <w:rPr>
          <w:rFonts w:cs="Arial"/>
          <w:color w:val="000000"/>
          <w:sz w:val="18"/>
          <w:szCs w:val="18"/>
          <w:u w:val="single"/>
        </w:rPr>
        <w:t>azienda</w:t>
      </w:r>
      <w:r w:rsidR="00092D3D" w:rsidRPr="00EA3610">
        <w:rPr>
          <w:rFonts w:cs="Arial"/>
          <w:color w:val="000000"/>
          <w:sz w:val="18"/>
          <w:szCs w:val="18"/>
          <w:u w:val="single"/>
        </w:rPr>
        <w:t>.</w:t>
      </w:r>
      <w:r w:rsidRPr="00321D21">
        <w:rPr>
          <w:rFonts w:cs="Arial"/>
          <w:color w:val="000000"/>
          <w:sz w:val="18"/>
          <w:szCs w:val="18"/>
          <w:u w:val="single"/>
        </w:rPr>
        <w:t>dettaglioImpresa.</w:t>
      </w:r>
      <w:r>
        <w:rPr>
          <w:rFonts w:cs="Arial"/>
          <w:color w:val="000000"/>
          <w:sz w:val="18"/>
          <w:szCs w:val="18"/>
          <w:u w:val="single"/>
        </w:rPr>
        <w:t>oggettoSociale</w:t>
      </w:r>
      <w:proofErr w:type="spellEnd"/>
      <w:r w:rsidR="008264DC">
        <w:rPr>
          <w:rFonts w:cs="Arial"/>
          <w:color w:val="000000"/>
          <w:sz w:val="18"/>
          <w:szCs w:val="18"/>
          <w:u w:val="single"/>
        </w:rPr>
        <w:t>}</w:t>
      </w:r>
      <w:r w:rsidRPr="00321D21">
        <w:rPr>
          <w:rFonts w:cs="Arial"/>
          <w:color w:val="000000"/>
          <w:sz w:val="18"/>
          <w:szCs w:val="18"/>
          <w:u w:val="single"/>
        </w:rPr>
        <w:t>”/&gt;</w:t>
      </w:r>
    </w:p>
    <w:p w14:paraId="2EEF8F54" w14:textId="77777777" w:rsidR="00252A0C" w:rsidRDefault="00252A0C" w:rsidP="00252A0C">
      <w:pPr>
        <w:tabs>
          <w:tab w:val="left" w:pos="10632"/>
        </w:tabs>
        <w:ind w:right="282"/>
        <w:jc w:val="both"/>
        <w:rPr>
          <w:rFonts w:cs="Arial"/>
          <w:sz w:val="22"/>
          <w:szCs w:val="22"/>
        </w:rPr>
      </w:pPr>
    </w:p>
    <w:p w14:paraId="375A4FCD" w14:textId="77777777" w:rsidR="00252A0C" w:rsidRDefault="00252A0C" w:rsidP="00252A0C">
      <w:pPr>
        <w:tabs>
          <w:tab w:val="left" w:pos="10632"/>
        </w:tabs>
        <w:ind w:right="282"/>
        <w:jc w:val="both"/>
        <w:rPr>
          <w:rFonts w:cs="Arial"/>
          <w:sz w:val="22"/>
          <w:szCs w:val="22"/>
        </w:rPr>
      </w:pPr>
    </w:p>
    <w:p w14:paraId="1EB42D7D" w14:textId="77777777" w:rsidR="00252A0C" w:rsidRDefault="00252A0C" w:rsidP="00252A0C">
      <w:pPr>
        <w:tabs>
          <w:tab w:val="left" w:pos="10632"/>
        </w:tabs>
        <w:ind w:right="282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Soggetti con carica della società</w:t>
      </w:r>
    </w:p>
    <w:p w14:paraId="0141C8DD" w14:textId="77777777" w:rsidR="00252A0C" w:rsidRDefault="00252A0C" w:rsidP="00252A0C">
      <w:pPr>
        <w:tabs>
          <w:tab w:val="left" w:pos="10632"/>
        </w:tabs>
        <w:ind w:right="282"/>
        <w:jc w:val="both"/>
        <w:rPr>
          <w:rFonts w:cs="Arial"/>
          <w:sz w:val="22"/>
          <w:szCs w:val="22"/>
        </w:rPr>
      </w:pPr>
    </w:p>
    <w:tbl>
      <w:tblPr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26"/>
        <w:gridCol w:w="989"/>
        <w:gridCol w:w="2738"/>
        <w:gridCol w:w="2424"/>
        <w:gridCol w:w="1222"/>
        <w:gridCol w:w="1419"/>
        <w:gridCol w:w="856"/>
        <w:gridCol w:w="3963"/>
        <w:gridCol w:w="1267"/>
      </w:tblGrid>
      <w:tr w:rsidR="00252A0C" w:rsidRPr="00C561E3" w14:paraId="35D1AA3F" w14:textId="77777777" w:rsidTr="00E951D2"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C37F74" w14:textId="77777777" w:rsidR="00252A0C" w:rsidRPr="00C561E3" w:rsidRDefault="00252A0C" w:rsidP="00E951D2">
            <w:pPr>
              <w:jc w:val="center"/>
              <w:rPr>
                <w:rFonts w:cs="Arial"/>
                <w:sz w:val="22"/>
                <w:szCs w:val="22"/>
              </w:rPr>
            </w:pPr>
            <w:r w:rsidRPr="00C561E3">
              <w:rPr>
                <w:rFonts w:cs="Arial"/>
                <w:b/>
                <w:bCs/>
                <w:sz w:val="22"/>
                <w:szCs w:val="22"/>
              </w:rPr>
              <w:t>Carica</w:t>
            </w:r>
          </w:p>
        </w:tc>
        <w:tc>
          <w:tcPr>
            <w:tcW w:w="3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FD75B0" w14:textId="77777777" w:rsidR="00252A0C" w:rsidRPr="00C561E3" w:rsidRDefault="00252A0C" w:rsidP="00E951D2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561E3">
              <w:rPr>
                <w:rFonts w:cs="Arial"/>
                <w:b/>
                <w:bCs/>
                <w:sz w:val="22"/>
                <w:szCs w:val="22"/>
              </w:rPr>
              <w:t>1 p. fisica</w:t>
            </w:r>
          </w:p>
          <w:p w14:paraId="4F989922" w14:textId="77777777" w:rsidR="00252A0C" w:rsidRPr="00C561E3" w:rsidRDefault="00252A0C" w:rsidP="00E951D2">
            <w:pPr>
              <w:jc w:val="center"/>
              <w:rPr>
                <w:rFonts w:cs="Arial"/>
                <w:sz w:val="22"/>
                <w:szCs w:val="22"/>
              </w:rPr>
            </w:pPr>
            <w:r w:rsidRPr="00C561E3">
              <w:rPr>
                <w:rFonts w:cs="Arial"/>
                <w:b/>
                <w:bCs/>
                <w:sz w:val="22"/>
                <w:szCs w:val="22"/>
              </w:rPr>
              <w:t>2 società</w:t>
            </w:r>
          </w:p>
        </w:tc>
        <w:tc>
          <w:tcPr>
            <w:tcW w:w="8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379009" w14:textId="77777777" w:rsidR="00252A0C" w:rsidRPr="00C561E3" w:rsidRDefault="00252A0C" w:rsidP="00E951D2">
            <w:pPr>
              <w:jc w:val="center"/>
              <w:rPr>
                <w:rFonts w:cs="Arial"/>
                <w:sz w:val="22"/>
                <w:szCs w:val="22"/>
              </w:rPr>
            </w:pPr>
            <w:r w:rsidRPr="00C561E3">
              <w:rPr>
                <w:rFonts w:cs="Arial"/>
                <w:b/>
                <w:bCs/>
                <w:sz w:val="22"/>
                <w:szCs w:val="22"/>
              </w:rPr>
              <w:t>Cognome e nome/Denominazione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9D6536" w14:textId="77777777" w:rsidR="00252A0C" w:rsidRPr="00C561E3" w:rsidRDefault="00252A0C" w:rsidP="00E951D2">
            <w:pPr>
              <w:jc w:val="center"/>
              <w:rPr>
                <w:rFonts w:cs="Arial"/>
                <w:sz w:val="22"/>
                <w:szCs w:val="22"/>
              </w:rPr>
            </w:pPr>
            <w:r w:rsidRPr="00C561E3">
              <w:rPr>
                <w:rFonts w:cs="Arial"/>
                <w:b/>
                <w:bCs/>
                <w:sz w:val="22"/>
                <w:szCs w:val="22"/>
              </w:rPr>
              <w:t>Codice fiscale</w:t>
            </w:r>
          </w:p>
        </w:tc>
        <w:tc>
          <w:tcPr>
            <w:tcW w:w="107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0AE72" w14:textId="77777777" w:rsidR="00252A0C" w:rsidRPr="00C561E3" w:rsidRDefault="00252A0C" w:rsidP="00E951D2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561E3">
              <w:rPr>
                <w:rFonts w:cs="Arial"/>
                <w:b/>
                <w:bCs/>
                <w:sz w:val="22"/>
                <w:szCs w:val="22"/>
              </w:rPr>
              <w:t>Persona fisica</w:t>
            </w:r>
          </w:p>
        </w:tc>
        <w:tc>
          <w:tcPr>
            <w:tcW w:w="16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11F7C" w14:textId="77777777" w:rsidR="00252A0C" w:rsidRPr="00C561E3" w:rsidRDefault="00252A0C" w:rsidP="00E951D2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561E3">
              <w:rPr>
                <w:rFonts w:cs="Arial"/>
                <w:b/>
                <w:bCs/>
                <w:sz w:val="22"/>
                <w:szCs w:val="22"/>
              </w:rPr>
              <w:t>Residenza o sede sociale</w:t>
            </w:r>
          </w:p>
        </w:tc>
      </w:tr>
      <w:tr w:rsidR="00252A0C" w:rsidRPr="00C561E3" w14:paraId="40D24351" w14:textId="77777777" w:rsidTr="00E951D2">
        <w:tc>
          <w:tcPr>
            <w:tcW w:w="40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CF054" w14:textId="77777777" w:rsidR="00252A0C" w:rsidRPr="00C561E3" w:rsidRDefault="00252A0C" w:rsidP="00E951D2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30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C9E42" w14:textId="77777777" w:rsidR="00252A0C" w:rsidRPr="00C561E3" w:rsidRDefault="00252A0C" w:rsidP="00E951D2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8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0185A" w14:textId="77777777" w:rsidR="00252A0C" w:rsidRPr="00C561E3" w:rsidRDefault="00252A0C" w:rsidP="00E951D2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30E62" w14:textId="77777777" w:rsidR="00252A0C" w:rsidRPr="00C561E3" w:rsidRDefault="00252A0C" w:rsidP="00E951D2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BAFB3" w14:textId="77777777" w:rsidR="00252A0C" w:rsidRPr="00C561E3" w:rsidRDefault="00252A0C" w:rsidP="00E951D2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561E3">
              <w:rPr>
                <w:rFonts w:cs="Arial"/>
                <w:b/>
                <w:bCs/>
                <w:sz w:val="22"/>
                <w:szCs w:val="22"/>
              </w:rPr>
              <w:t>Data di nascita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047A9" w14:textId="77777777" w:rsidR="00252A0C" w:rsidRPr="00C561E3" w:rsidRDefault="00252A0C" w:rsidP="00E951D2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561E3">
              <w:rPr>
                <w:rFonts w:cs="Arial"/>
                <w:b/>
                <w:bCs/>
                <w:sz w:val="22"/>
                <w:szCs w:val="22"/>
              </w:rPr>
              <w:t>Luogo di nascita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9EBDE" w14:textId="77777777" w:rsidR="00252A0C" w:rsidRPr="00C561E3" w:rsidRDefault="00252A0C" w:rsidP="00E951D2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561E3">
              <w:rPr>
                <w:rFonts w:cs="Arial"/>
                <w:b/>
                <w:bCs/>
                <w:sz w:val="22"/>
                <w:szCs w:val="22"/>
              </w:rPr>
              <w:t>Sesso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A9CCE" w14:textId="77777777" w:rsidR="00252A0C" w:rsidRPr="00C561E3" w:rsidRDefault="00252A0C" w:rsidP="00E951D2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561E3">
              <w:rPr>
                <w:rFonts w:cs="Arial"/>
                <w:b/>
                <w:bCs/>
                <w:sz w:val="22"/>
                <w:szCs w:val="22"/>
              </w:rPr>
              <w:t xml:space="preserve">Indirizzo (via, </w:t>
            </w:r>
            <w:proofErr w:type="spellStart"/>
            <w:r w:rsidRPr="00C561E3">
              <w:rPr>
                <w:rFonts w:cs="Arial"/>
                <w:b/>
                <w:bCs/>
                <w:sz w:val="22"/>
                <w:szCs w:val="22"/>
              </w:rPr>
              <w:t>num</w:t>
            </w:r>
            <w:proofErr w:type="spellEnd"/>
            <w:r w:rsidRPr="00C561E3">
              <w:rPr>
                <w:rFonts w:cs="Arial"/>
                <w:b/>
                <w:bCs/>
                <w:sz w:val="22"/>
                <w:szCs w:val="22"/>
              </w:rPr>
              <w:t>. prov.)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8006" w14:textId="77777777" w:rsidR="00252A0C" w:rsidRPr="00C561E3" w:rsidRDefault="00252A0C" w:rsidP="00E951D2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561E3">
              <w:rPr>
                <w:rFonts w:cs="Arial"/>
                <w:b/>
                <w:bCs/>
                <w:sz w:val="22"/>
                <w:szCs w:val="22"/>
              </w:rPr>
              <w:t>CAP</w:t>
            </w:r>
          </w:p>
        </w:tc>
      </w:tr>
      <w:tr w:rsidR="00252A0C" w:rsidRPr="00C561E3" w14:paraId="08EB2457" w14:textId="77777777" w:rsidTr="00E951D2">
        <w:trPr>
          <w:trHeight w:val="567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D4BCC" w14:textId="77777777" w:rsidR="00252A0C" w:rsidRPr="00C561E3" w:rsidRDefault="00252A0C" w:rsidP="00E951D2">
            <w:pPr>
              <w:jc w:val="center"/>
              <w:rPr>
                <w:rFonts w:cs="Arial"/>
                <w:sz w:val="22"/>
                <w:szCs w:val="22"/>
              </w:rPr>
            </w:pP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proofErr w:type="gramStart"/>
            <w:r w:rsidRPr="002E7B03">
              <w:rPr>
                <w:rFonts w:cs="Arial"/>
                <w:color w:val="000000"/>
                <w:sz w:val="18"/>
                <w:szCs w:val="18"/>
              </w:rPr>
              <w:t>wr:forEach</w:t>
            </w:r>
            <w:proofErr w:type="spellEnd"/>
            <w:proofErr w:type="gram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select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=”</w:t>
            </w:r>
            <w:r w:rsidR="00180777" w:rsidRPr="00B128F5">
              <w:rPr>
                <w:rFonts w:cs="Arial"/>
                <w:color w:val="000000"/>
                <w:sz w:val="18"/>
                <w:szCs w:val="18"/>
                <w:u w:val="single"/>
              </w:rPr>
              <w:t>$</w:t>
            </w:r>
            <w:r w:rsidR="00C30B53">
              <w:rPr>
                <w:rFonts w:cs="Arial"/>
                <w:color w:val="000000"/>
                <w:sz w:val="18"/>
                <w:szCs w:val="18"/>
                <w:u w:val="single"/>
              </w:rPr>
              <w:t>{</w:t>
            </w:r>
            <w:proofErr w:type="spellStart"/>
            <w:r w:rsidR="00180777">
              <w:rPr>
                <w:rFonts w:cs="Arial"/>
                <w:color w:val="000000"/>
                <w:sz w:val="18"/>
                <w:szCs w:val="18"/>
                <w:u w:val="single"/>
              </w:rPr>
              <w:t>azienda</w:t>
            </w:r>
            <w:r w:rsidR="00180777" w:rsidRPr="00B128F5">
              <w:rPr>
                <w:rFonts w:cs="Arial"/>
                <w:color w:val="000000"/>
                <w:sz w:val="18"/>
                <w:szCs w:val="18"/>
                <w:u w:val="single"/>
              </w:rPr>
              <w:t>.dettaglioImpresa.</w:t>
            </w:r>
            <w:r w:rsidR="008923A1">
              <w:rPr>
                <w:rFonts w:cs="Arial"/>
                <w:color w:val="000000"/>
                <w:sz w:val="18"/>
                <w:szCs w:val="18"/>
                <w:u w:val="single"/>
              </w:rPr>
              <w:t>soggettiImpresa</w:t>
            </w:r>
            <w:proofErr w:type="spellEnd"/>
            <w:r w:rsidR="00C30B53">
              <w:rPr>
                <w:rFonts w:cs="Arial"/>
                <w:color w:val="000000"/>
                <w:sz w:val="18"/>
                <w:szCs w:val="18"/>
                <w:u w:val="single"/>
              </w:rPr>
              <w:t>}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” 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var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=”</w:t>
            </w:r>
            <w:r>
              <w:rPr>
                <w:rFonts w:cs="Arial"/>
                <w:color w:val="000000"/>
                <w:sz w:val="18"/>
                <w:szCs w:val="18"/>
              </w:rPr>
              <w:t>soggetto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”&gt;</w:t>
            </w:r>
            <w:r w:rsidR="007B79F9" w:rsidRPr="007B79F9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="007B79F9" w:rsidRPr="007B79F9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="007B79F9" w:rsidRPr="007B79F9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7B79F9" w:rsidRPr="007B79F9">
              <w:rPr>
                <w:rFonts w:cs="Arial"/>
                <w:color w:val="000000"/>
                <w:sz w:val="18"/>
                <w:szCs w:val="18"/>
              </w:rPr>
              <w:t>select</w:t>
            </w:r>
            <w:proofErr w:type="spellEnd"/>
            <w:r w:rsidR="007B79F9" w:rsidRPr="007B79F9">
              <w:rPr>
                <w:rFonts w:cs="Arial"/>
                <w:color w:val="000000"/>
                <w:sz w:val="18"/>
                <w:szCs w:val="18"/>
              </w:rPr>
              <w:t>=”${</w:t>
            </w:r>
            <w:proofErr w:type="spellStart"/>
            <w:r w:rsidR="007B79F9" w:rsidRPr="007B79F9">
              <w:rPr>
                <w:rFonts w:cs="Arial"/>
                <w:color w:val="000000"/>
                <w:sz w:val="18"/>
                <w:szCs w:val="18"/>
              </w:rPr>
              <w:t>soggetto.carica</w:t>
            </w:r>
            <w:proofErr w:type="spellEnd"/>
            <w:r w:rsidR="007B79F9" w:rsidRPr="007B79F9">
              <w:rPr>
                <w:rFonts w:cs="Arial"/>
                <w:color w:val="000000"/>
                <w:sz w:val="18"/>
                <w:szCs w:val="18"/>
              </w:rPr>
              <w:t>[0].tipologia}”/&gt;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1B4FD" w14:textId="77777777" w:rsidR="00252A0C" w:rsidRPr="00C561E3" w:rsidRDefault="00252A0C" w:rsidP="00E951D2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92C9E" w14:textId="77777777" w:rsidR="00252A0C" w:rsidRPr="00C561E3" w:rsidRDefault="00252A0C" w:rsidP="00E951D2">
            <w:pPr>
              <w:rPr>
                <w:rFonts w:cs="Arial"/>
                <w:sz w:val="22"/>
                <w:szCs w:val="22"/>
              </w:rPr>
            </w:pP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select</w:t>
            </w:r>
            <w:proofErr w:type="spellEnd"/>
            <w:proofErr w:type="gramStart"/>
            <w:r w:rsidRPr="002E7B03">
              <w:rPr>
                <w:rFonts w:cs="Arial"/>
                <w:color w:val="000000"/>
                <w:sz w:val="18"/>
                <w:szCs w:val="18"/>
              </w:rPr>
              <w:t>=”$</w:t>
            </w:r>
            <w:proofErr w:type="gramEnd"/>
            <w:r w:rsidRPr="002E7B03">
              <w:rPr>
                <w:rFonts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soggetto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.nome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 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select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=”${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soggetto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.cognome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19A04" w14:textId="77777777" w:rsidR="00252A0C" w:rsidRPr="00C561E3" w:rsidRDefault="00252A0C" w:rsidP="00E951D2">
            <w:pPr>
              <w:jc w:val="center"/>
              <w:rPr>
                <w:rFonts w:cs="Arial"/>
                <w:sz w:val="22"/>
                <w:szCs w:val="22"/>
              </w:rPr>
            </w:pP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select</w:t>
            </w:r>
            <w:proofErr w:type="spellEnd"/>
            <w:proofErr w:type="gramStart"/>
            <w:r w:rsidRPr="002E7B03">
              <w:rPr>
                <w:rFonts w:cs="Arial"/>
                <w:color w:val="000000"/>
                <w:sz w:val="18"/>
                <w:szCs w:val="18"/>
              </w:rPr>
              <w:t>=”$</w:t>
            </w:r>
            <w:proofErr w:type="gramEnd"/>
            <w:r w:rsidRPr="002E7B03">
              <w:rPr>
                <w:rFonts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soggetto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.</w:t>
            </w:r>
            <w:r>
              <w:rPr>
                <w:rFonts w:cs="Arial"/>
                <w:color w:val="000000"/>
                <w:sz w:val="18"/>
                <w:szCs w:val="18"/>
              </w:rPr>
              <w:t>codiceFiscale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E6599" w14:textId="77777777" w:rsidR="00252A0C" w:rsidRPr="00321D21" w:rsidRDefault="00252A0C" w:rsidP="00E951D2">
            <w:pPr>
              <w:jc w:val="center"/>
              <w:rPr>
                <w:rFonts w:cs="Arial"/>
                <w:sz w:val="22"/>
                <w:szCs w:val="22"/>
              </w:rPr>
            </w:pP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select</w:t>
            </w:r>
            <w:proofErr w:type="spellEnd"/>
            <w:proofErr w:type="gramStart"/>
            <w:r w:rsidRPr="002E7B03">
              <w:rPr>
                <w:rFonts w:cs="Arial"/>
                <w:color w:val="000000"/>
                <w:sz w:val="18"/>
                <w:szCs w:val="18"/>
              </w:rPr>
              <w:t>=”$</w:t>
            </w:r>
            <w:proofErr w:type="gramEnd"/>
            <w:r w:rsidRPr="002E7B03">
              <w:rPr>
                <w:rFonts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soggetto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.dataNascita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}” 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type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=”DATE” format=”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category:date;format:dd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/MM/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yyyy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” /&gt;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C3F67" w14:textId="77777777" w:rsidR="00252A0C" w:rsidRPr="00321D21" w:rsidRDefault="00252A0C" w:rsidP="00E951D2">
            <w:pPr>
              <w:jc w:val="center"/>
              <w:rPr>
                <w:rFonts w:cs="Arial"/>
                <w:sz w:val="22"/>
                <w:szCs w:val="22"/>
              </w:rPr>
            </w:pP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select</w:t>
            </w:r>
            <w:proofErr w:type="spellEnd"/>
            <w:proofErr w:type="gramStart"/>
            <w:r w:rsidRPr="002E7B03">
              <w:rPr>
                <w:rFonts w:cs="Arial"/>
                <w:color w:val="000000"/>
                <w:sz w:val="18"/>
                <w:szCs w:val="18"/>
              </w:rPr>
              <w:t>=”$</w:t>
            </w:r>
            <w:proofErr w:type="gramEnd"/>
            <w:r w:rsidRPr="002E7B03">
              <w:rPr>
                <w:rFonts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soggetto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.comuneNascita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 (&lt;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select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=”${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soggetto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.provinciaNascita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/&gt;)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91B53" w14:textId="77777777" w:rsidR="00252A0C" w:rsidRPr="00C561E3" w:rsidRDefault="00252A0C" w:rsidP="00E951D2">
            <w:pPr>
              <w:jc w:val="center"/>
              <w:rPr>
                <w:rFonts w:cs="Arial"/>
                <w:sz w:val="22"/>
                <w:szCs w:val="22"/>
              </w:rPr>
            </w:pP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select</w:t>
            </w:r>
            <w:proofErr w:type="spellEnd"/>
            <w:proofErr w:type="gramStart"/>
            <w:r w:rsidRPr="002E7B03">
              <w:rPr>
                <w:rFonts w:cs="Arial"/>
                <w:color w:val="000000"/>
                <w:sz w:val="18"/>
                <w:szCs w:val="18"/>
              </w:rPr>
              <w:t>=”$</w:t>
            </w:r>
            <w:proofErr w:type="gramEnd"/>
            <w:r w:rsidRPr="002E7B03">
              <w:rPr>
                <w:rFonts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soggetto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.sesso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A1A58" w14:textId="77777777" w:rsidR="00252A0C" w:rsidRPr="00C561E3" w:rsidRDefault="00252A0C" w:rsidP="00E951D2">
            <w:pPr>
              <w:rPr>
                <w:rFonts w:cs="Arial"/>
                <w:sz w:val="22"/>
                <w:szCs w:val="22"/>
              </w:rPr>
            </w:pP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select</w:t>
            </w:r>
            <w:proofErr w:type="spellEnd"/>
            <w:proofErr w:type="gramStart"/>
            <w:r w:rsidRPr="002E7B03">
              <w:rPr>
                <w:rFonts w:cs="Arial"/>
                <w:color w:val="000000"/>
                <w:sz w:val="18"/>
                <w:szCs w:val="18"/>
              </w:rPr>
              <w:t>=”$</w:t>
            </w:r>
            <w:proofErr w:type="gramEnd"/>
            <w:r w:rsidRPr="002E7B03">
              <w:rPr>
                <w:rFonts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soggetto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.indirizzo</w:t>
            </w:r>
            <w:r>
              <w:rPr>
                <w:rFonts w:cs="Arial"/>
                <w:color w:val="000000"/>
                <w:sz w:val="18"/>
                <w:szCs w:val="18"/>
              </w:rPr>
              <w:t>R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esidenza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, 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select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=”${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soggetto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.provincia</w:t>
            </w:r>
            <w:r>
              <w:rPr>
                <w:rFonts w:cs="Arial"/>
                <w:color w:val="000000"/>
                <w:sz w:val="18"/>
                <w:szCs w:val="18"/>
              </w:rPr>
              <w:t>R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esidenza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1579E" w14:textId="77777777" w:rsidR="00252A0C" w:rsidRPr="00C561E3" w:rsidRDefault="00252A0C" w:rsidP="00E951D2">
            <w:pPr>
              <w:jc w:val="center"/>
              <w:rPr>
                <w:rFonts w:cs="Arial"/>
                <w:sz w:val="22"/>
                <w:szCs w:val="22"/>
              </w:rPr>
            </w:pP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select</w:t>
            </w:r>
            <w:proofErr w:type="spellEnd"/>
            <w:proofErr w:type="gramStart"/>
            <w:r w:rsidRPr="002E7B03">
              <w:rPr>
                <w:rFonts w:cs="Arial"/>
                <w:color w:val="000000"/>
                <w:sz w:val="18"/>
                <w:szCs w:val="18"/>
              </w:rPr>
              <w:t>=”$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soggetto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.</w:t>
            </w:r>
            <w:r>
              <w:rPr>
                <w:rFonts w:cs="Arial"/>
                <w:color w:val="000000"/>
                <w:sz w:val="18"/>
                <w:szCs w:val="18"/>
              </w:rPr>
              <w:t>capR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esidenza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</w:t>
            </w:r>
          </w:p>
        </w:tc>
      </w:tr>
      <w:tr w:rsidR="00252A0C" w:rsidRPr="00C561E3" w14:paraId="60FCB31F" w14:textId="77777777" w:rsidTr="00E951D2">
        <w:trPr>
          <w:trHeight w:val="567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DCC36" w14:textId="77777777" w:rsidR="00252A0C" w:rsidRPr="002E7B03" w:rsidRDefault="00252A0C" w:rsidP="0068639D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2E7B03">
              <w:rPr>
                <w:rFonts w:cs="Arial"/>
                <w:color w:val="000000"/>
                <w:sz w:val="18"/>
                <w:szCs w:val="18"/>
              </w:rPr>
              <w:lastRenderedPageBreak/>
              <w:t>&lt;/</w:t>
            </w:r>
            <w:proofErr w:type="spellStart"/>
            <w:proofErr w:type="gramStart"/>
            <w:r w:rsidRPr="002E7B03">
              <w:rPr>
                <w:rFonts w:cs="Arial"/>
                <w:color w:val="000000"/>
                <w:sz w:val="18"/>
                <w:szCs w:val="18"/>
              </w:rPr>
              <w:t>wr:forEach</w:t>
            </w:r>
            <w:proofErr w:type="spellEnd"/>
            <w:proofErr w:type="gramEnd"/>
            <w:r w:rsidRPr="002E7B03">
              <w:rPr>
                <w:rFonts w:cs="Arial"/>
                <w:color w:val="000000"/>
                <w:sz w:val="18"/>
                <w:szCs w:val="18"/>
              </w:rPr>
              <w:t>&gt;&lt;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wr:forEach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select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=”</w:t>
            </w:r>
            <w:r w:rsidR="008923A1">
              <w:rPr>
                <w:rFonts w:cs="Arial"/>
                <w:color w:val="000000"/>
                <w:sz w:val="18"/>
                <w:szCs w:val="18"/>
              </w:rPr>
              <w:t>$</w:t>
            </w:r>
            <w:r w:rsidR="00C30B53">
              <w:rPr>
                <w:rFonts w:cs="Arial"/>
                <w:color w:val="000000"/>
                <w:sz w:val="18"/>
                <w:szCs w:val="18"/>
              </w:rPr>
              <w:t>{</w:t>
            </w:r>
            <w:proofErr w:type="spellStart"/>
            <w:r w:rsidR="008923A1">
              <w:rPr>
                <w:rFonts w:cs="Arial"/>
                <w:color w:val="000000"/>
                <w:sz w:val="18"/>
                <w:szCs w:val="18"/>
                <w:u w:val="single"/>
              </w:rPr>
              <w:t>azienda</w:t>
            </w:r>
            <w:r w:rsidR="008923A1" w:rsidRPr="00B128F5">
              <w:rPr>
                <w:rFonts w:cs="Arial"/>
                <w:color w:val="000000"/>
                <w:sz w:val="18"/>
                <w:szCs w:val="18"/>
                <w:u w:val="single"/>
              </w:rPr>
              <w:t>.dettaglioImpresa</w:t>
            </w:r>
            <w:r w:rsidRPr="00321D21">
              <w:rPr>
                <w:rFonts w:cs="Arial"/>
                <w:color w:val="000000"/>
                <w:sz w:val="18"/>
                <w:szCs w:val="18"/>
                <w:u w:val="single"/>
              </w:rPr>
              <w:t>.</w:t>
            </w:r>
            <w:r>
              <w:rPr>
                <w:rFonts w:cs="Arial"/>
                <w:color w:val="000000"/>
                <w:sz w:val="18"/>
                <w:szCs w:val="18"/>
                <w:u w:val="single"/>
              </w:rPr>
              <w:t>aziendeCollegate</w:t>
            </w:r>
            <w:proofErr w:type="spellEnd"/>
            <w:r w:rsidR="00C30B53">
              <w:rPr>
                <w:rFonts w:cs="Arial"/>
                <w:color w:val="000000"/>
                <w:sz w:val="18"/>
                <w:szCs w:val="18"/>
                <w:u w:val="single"/>
              </w:rPr>
              <w:t>}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” 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var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=”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azienda</w:t>
            </w:r>
            <w:r w:rsidR="008923A1">
              <w:rPr>
                <w:rFonts w:cs="Arial"/>
                <w:color w:val="000000"/>
                <w:sz w:val="18"/>
                <w:szCs w:val="18"/>
              </w:rPr>
              <w:t>Collegata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”&gt;</w:t>
            </w:r>
            <w:r w:rsidR="0068639D" w:rsidRPr="007B79F9">
              <w:rPr>
                <w:rFonts w:cs="Arial"/>
                <w:color w:val="000000"/>
                <w:sz w:val="18"/>
                <w:szCs w:val="18"/>
              </w:rPr>
              <w:t xml:space="preserve"> &lt;</w:t>
            </w:r>
            <w:proofErr w:type="spellStart"/>
            <w:r w:rsidR="0068639D" w:rsidRPr="007B79F9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="0068639D" w:rsidRPr="007B79F9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8639D" w:rsidRPr="007B79F9">
              <w:rPr>
                <w:rFonts w:cs="Arial"/>
                <w:color w:val="000000"/>
                <w:sz w:val="18"/>
                <w:szCs w:val="18"/>
              </w:rPr>
              <w:t>select</w:t>
            </w:r>
            <w:proofErr w:type="spellEnd"/>
            <w:r w:rsidR="0068639D" w:rsidRPr="007B79F9">
              <w:rPr>
                <w:rFonts w:cs="Arial"/>
                <w:color w:val="000000"/>
                <w:sz w:val="18"/>
                <w:szCs w:val="18"/>
              </w:rPr>
              <w:t>=”${</w:t>
            </w:r>
            <w:proofErr w:type="spellStart"/>
            <w:r w:rsidR="0068639D">
              <w:rPr>
                <w:rFonts w:cs="Arial"/>
                <w:color w:val="000000"/>
                <w:sz w:val="18"/>
                <w:szCs w:val="18"/>
              </w:rPr>
              <w:t>aziendaCollegata</w:t>
            </w:r>
            <w:r w:rsidR="0068639D" w:rsidRPr="007B79F9">
              <w:rPr>
                <w:rFonts w:cs="Arial"/>
                <w:color w:val="000000"/>
                <w:sz w:val="18"/>
                <w:szCs w:val="18"/>
              </w:rPr>
              <w:t>.carica</w:t>
            </w:r>
            <w:proofErr w:type="spellEnd"/>
            <w:r w:rsidR="0068639D" w:rsidRPr="007B79F9">
              <w:rPr>
                <w:rFonts w:cs="Arial"/>
                <w:color w:val="000000"/>
                <w:sz w:val="18"/>
                <w:szCs w:val="18"/>
              </w:rPr>
              <w:t>[0].tipologia}”/&gt;</w:t>
            </w:r>
            <w:r w:rsidRPr="00BE59C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00CB5" w14:textId="77777777" w:rsidR="00252A0C" w:rsidRDefault="00252A0C" w:rsidP="00E951D2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45479" w14:textId="77777777" w:rsidR="00252A0C" w:rsidRPr="002E7B03" w:rsidRDefault="00252A0C" w:rsidP="00E951D2">
            <w:pPr>
              <w:rPr>
                <w:rFonts w:cs="Arial"/>
                <w:color w:val="000000"/>
                <w:sz w:val="18"/>
                <w:szCs w:val="18"/>
              </w:rPr>
            </w:pP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select</w:t>
            </w:r>
            <w:proofErr w:type="spellEnd"/>
            <w:proofErr w:type="gramStart"/>
            <w:r w:rsidRPr="002E7B03">
              <w:rPr>
                <w:rFonts w:cs="Arial"/>
                <w:color w:val="000000"/>
                <w:sz w:val="18"/>
                <w:szCs w:val="18"/>
              </w:rPr>
              <w:t>=”$</w:t>
            </w:r>
            <w:proofErr w:type="gramEnd"/>
            <w:r w:rsidRPr="002E7B03">
              <w:rPr>
                <w:rFonts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azienda</w:t>
            </w:r>
            <w:r w:rsidR="008923A1">
              <w:rPr>
                <w:rFonts w:cs="Arial"/>
                <w:color w:val="000000"/>
                <w:sz w:val="18"/>
                <w:szCs w:val="18"/>
              </w:rPr>
              <w:t>Collegata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.</w:t>
            </w:r>
            <w:r>
              <w:rPr>
                <w:rFonts w:cs="Arial"/>
                <w:color w:val="000000"/>
                <w:sz w:val="18"/>
                <w:szCs w:val="18"/>
              </w:rPr>
              <w:t>denominazione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95BD4" w14:textId="77777777" w:rsidR="00252A0C" w:rsidRPr="002E7B03" w:rsidRDefault="00252A0C" w:rsidP="00E951D2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select</w:t>
            </w:r>
            <w:proofErr w:type="spellEnd"/>
            <w:proofErr w:type="gramStart"/>
            <w:r w:rsidRPr="002E7B03">
              <w:rPr>
                <w:rFonts w:cs="Arial"/>
                <w:color w:val="000000"/>
                <w:sz w:val="18"/>
                <w:szCs w:val="18"/>
              </w:rPr>
              <w:t>=”$</w:t>
            </w:r>
            <w:proofErr w:type="gramEnd"/>
            <w:r w:rsidRPr="002E7B03">
              <w:rPr>
                <w:rFonts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azienda</w:t>
            </w:r>
            <w:r w:rsidR="008923A1">
              <w:rPr>
                <w:rFonts w:cs="Arial"/>
                <w:color w:val="000000"/>
                <w:sz w:val="18"/>
                <w:szCs w:val="18"/>
              </w:rPr>
              <w:t>Collegata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.</w:t>
            </w:r>
            <w:r>
              <w:rPr>
                <w:rFonts w:cs="Arial"/>
                <w:color w:val="000000"/>
                <w:sz w:val="18"/>
                <w:szCs w:val="18"/>
              </w:rPr>
              <w:t>codiceFiscale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4C4DB" w14:textId="77777777" w:rsidR="00252A0C" w:rsidRPr="002E7B03" w:rsidRDefault="00252A0C" w:rsidP="00E951D2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0F486" w14:textId="77777777" w:rsidR="00252A0C" w:rsidRPr="002E7B03" w:rsidRDefault="00252A0C" w:rsidP="00E951D2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1B955" w14:textId="77777777" w:rsidR="00252A0C" w:rsidRPr="002E7B03" w:rsidRDefault="00252A0C" w:rsidP="00E951D2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FC712" w14:textId="77777777" w:rsidR="00252A0C" w:rsidRPr="002E7B03" w:rsidRDefault="00252A0C" w:rsidP="00E951D2">
            <w:pPr>
              <w:rPr>
                <w:rFonts w:cs="Arial"/>
                <w:color w:val="000000"/>
                <w:sz w:val="18"/>
                <w:szCs w:val="18"/>
              </w:rPr>
            </w:pP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select</w:t>
            </w:r>
            <w:proofErr w:type="spellEnd"/>
            <w:proofErr w:type="gramStart"/>
            <w:r w:rsidRPr="002E7B03">
              <w:rPr>
                <w:rFonts w:cs="Arial"/>
                <w:color w:val="000000"/>
                <w:sz w:val="18"/>
                <w:szCs w:val="18"/>
              </w:rPr>
              <w:t>=”$</w:t>
            </w:r>
            <w:proofErr w:type="gramEnd"/>
            <w:r w:rsidRPr="002E7B03">
              <w:rPr>
                <w:rFonts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azienda</w:t>
            </w:r>
            <w:r w:rsidR="008923A1">
              <w:rPr>
                <w:rFonts w:cs="Arial"/>
                <w:color w:val="000000"/>
                <w:sz w:val="18"/>
                <w:szCs w:val="18"/>
              </w:rPr>
              <w:t>Collegata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.</w:t>
            </w:r>
            <w:r>
              <w:rPr>
                <w:rFonts w:cs="Arial"/>
                <w:color w:val="000000"/>
                <w:sz w:val="18"/>
                <w:szCs w:val="18"/>
              </w:rPr>
              <w:t>indirizzoSede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, </w:t>
            </w:r>
            <w:r w:rsidRPr="003416FC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3416FC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3416FC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16FC">
              <w:rPr>
                <w:rFonts w:cs="Arial"/>
                <w:color w:val="000000"/>
                <w:sz w:val="18"/>
                <w:szCs w:val="18"/>
              </w:rPr>
              <w:t>select</w:t>
            </w:r>
            <w:proofErr w:type="spellEnd"/>
            <w:r w:rsidRPr="003416FC">
              <w:rPr>
                <w:rFonts w:cs="Arial"/>
                <w:color w:val="000000"/>
                <w:sz w:val="18"/>
                <w:szCs w:val="18"/>
              </w:rPr>
              <w:t>=”${</w:t>
            </w:r>
            <w:proofErr w:type="spellStart"/>
            <w:r w:rsidRPr="003416FC">
              <w:rPr>
                <w:rFonts w:cs="Arial"/>
                <w:color w:val="000000"/>
                <w:sz w:val="18"/>
                <w:szCs w:val="18"/>
              </w:rPr>
              <w:t>azienda</w:t>
            </w:r>
            <w:r w:rsidR="008923A1">
              <w:rPr>
                <w:rFonts w:cs="Arial"/>
                <w:color w:val="000000"/>
                <w:sz w:val="18"/>
                <w:szCs w:val="18"/>
              </w:rPr>
              <w:t>Collegata</w:t>
            </w:r>
            <w:r w:rsidRPr="003416FC">
              <w:rPr>
                <w:rFonts w:cs="Arial"/>
                <w:color w:val="000000"/>
                <w:sz w:val="18"/>
                <w:szCs w:val="18"/>
              </w:rPr>
              <w:t>.civicoSede</w:t>
            </w:r>
            <w:proofErr w:type="spellEnd"/>
            <w:r w:rsidRPr="003416FC">
              <w:rPr>
                <w:rFonts w:cs="Arial"/>
                <w:color w:val="000000"/>
                <w:sz w:val="18"/>
                <w:szCs w:val="18"/>
              </w:rPr>
              <w:t xml:space="preserve">}” </w:t>
            </w:r>
            <w:proofErr w:type="spellStart"/>
            <w:r w:rsidRPr="003416FC">
              <w:rPr>
                <w:rFonts w:cs="Arial"/>
                <w:color w:val="000000"/>
                <w:sz w:val="18"/>
                <w:szCs w:val="18"/>
              </w:rPr>
              <w:t>notEmpty</w:t>
            </w:r>
            <w:proofErr w:type="spellEnd"/>
            <w:r w:rsidRPr="003416FC">
              <w:rPr>
                <w:rFonts w:cs="Arial"/>
                <w:color w:val="000000"/>
                <w:sz w:val="18"/>
                <w:szCs w:val="18"/>
              </w:rPr>
              <w:t>=”</w:t>
            </w:r>
            <w:proofErr w:type="spellStart"/>
            <w:r w:rsidRPr="003416FC">
              <w:rPr>
                <w:rFonts w:cs="Arial"/>
                <w:color w:val="000000"/>
                <w:sz w:val="18"/>
                <w:szCs w:val="18"/>
              </w:rPr>
              <w:t>true</w:t>
            </w:r>
            <w:proofErr w:type="spellEnd"/>
            <w:r w:rsidRPr="003416FC">
              <w:rPr>
                <w:rFonts w:cs="Arial"/>
                <w:color w:val="000000"/>
                <w:sz w:val="18"/>
                <w:szCs w:val="18"/>
              </w:rPr>
              <w:t>” /&gt;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select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=”${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azienda</w:t>
            </w:r>
            <w:r w:rsidR="008923A1">
              <w:rPr>
                <w:rFonts w:cs="Arial"/>
                <w:color w:val="000000"/>
                <w:sz w:val="18"/>
                <w:szCs w:val="18"/>
              </w:rPr>
              <w:t>Collegata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.</w:t>
            </w:r>
            <w:r>
              <w:rPr>
                <w:rFonts w:cs="Arial"/>
                <w:color w:val="000000"/>
                <w:sz w:val="18"/>
                <w:szCs w:val="18"/>
              </w:rPr>
              <w:t>provinciaSede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4EB89" w14:textId="77777777" w:rsidR="00252A0C" w:rsidRPr="002E7B03" w:rsidRDefault="00252A0C" w:rsidP="00E951D2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select</w:t>
            </w:r>
            <w:proofErr w:type="spellEnd"/>
            <w:proofErr w:type="gramStart"/>
            <w:r w:rsidRPr="002E7B03">
              <w:rPr>
                <w:rFonts w:cs="Arial"/>
                <w:color w:val="000000"/>
                <w:sz w:val="18"/>
                <w:szCs w:val="18"/>
              </w:rPr>
              <w:t>=”$</w:t>
            </w:r>
            <w:proofErr w:type="gramEnd"/>
            <w:r w:rsidRPr="002E7B03">
              <w:rPr>
                <w:rFonts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azienda</w:t>
            </w:r>
            <w:r w:rsidR="008923A1">
              <w:rPr>
                <w:rFonts w:cs="Arial"/>
                <w:color w:val="000000"/>
                <w:sz w:val="18"/>
                <w:szCs w:val="18"/>
              </w:rPr>
              <w:t>Collegata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.</w:t>
            </w:r>
            <w:r>
              <w:rPr>
                <w:rFonts w:cs="Arial"/>
                <w:color w:val="000000"/>
                <w:sz w:val="18"/>
                <w:szCs w:val="18"/>
              </w:rPr>
              <w:t>capSede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</w:t>
            </w:r>
          </w:p>
        </w:tc>
      </w:tr>
    </w:tbl>
    <w:p w14:paraId="5970899F" w14:textId="77777777" w:rsidR="00252A0C" w:rsidRDefault="00252A0C" w:rsidP="00252A0C">
      <w:pPr>
        <w:rPr>
          <w:rFonts w:cs="Arial"/>
          <w:color w:val="000000"/>
          <w:sz w:val="18"/>
          <w:szCs w:val="18"/>
        </w:rPr>
      </w:pPr>
      <w:r w:rsidRPr="002E7B03">
        <w:rPr>
          <w:rFonts w:cs="Arial"/>
          <w:color w:val="000000"/>
          <w:sz w:val="18"/>
          <w:szCs w:val="18"/>
        </w:rPr>
        <w:t>&lt;/</w:t>
      </w:r>
      <w:proofErr w:type="spellStart"/>
      <w:proofErr w:type="gramStart"/>
      <w:r w:rsidRPr="002E7B03">
        <w:rPr>
          <w:rFonts w:cs="Arial"/>
          <w:color w:val="000000"/>
          <w:sz w:val="18"/>
          <w:szCs w:val="18"/>
        </w:rPr>
        <w:t>wr:forEach</w:t>
      </w:r>
      <w:proofErr w:type="spellEnd"/>
      <w:proofErr w:type="gramEnd"/>
      <w:r w:rsidRPr="002E7B03">
        <w:rPr>
          <w:rFonts w:cs="Arial"/>
          <w:color w:val="000000"/>
          <w:sz w:val="18"/>
          <w:szCs w:val="18"/>
        </w:rPr>
        <w:t>&gt;</w:t>
      </w:r>
    </w:p>
    <w:p w14:paraId="4D5C7F0A" w14:textId="77777777" w:rsidR="00D6571E" w:rsidRDefault="00D6571E" w:rsidP="00252A0C">
      <w:pPr>
        <w:rPr>
          <w:rFonts w:cs="Arial"/>
          <w:color w:val="000000"/>
          <w:sz w:val="18"/>
          <w:szCs w:val="18"/>
        </w:rPr>
      </w:pPr>
      <w:r w:rsidRPr="002E7B03">
        <w:rPr>
          <w:rFonts w:cs="Arial"/>
          <w:color w:val="000000"/>
          <w:sz w:val="18"/>
          <w:szCs w:val="18"/>
        </w:rPr>
        <w:t>&lt;/</w:t>
      </w:r>
      <w:proofErr w:type="spellStart"/>
      <w:proofErr w:type="gramStart"/>
      <w:r w:rsidRPr="002E7B03">
        <w:rPr>
          <w:rFonts w:cs="Arial"/>
          <w:color w:val="000000"/>
          <w:sz w:val="18"/>
          <w:szCs w:val="18"/>
        </w:rPr>
        <w:t>wr:forEach</w:t>
      </w:r>
      <w:proofErr w:type="spellEnd"/>
      <w:proofErr w:type="gramEnd"/>
      <w:r w:rsidRPr="002E7B03">
        <w:rPr>
          <w:rFonts w:cs="Arial"/>
          <w:color w:val="000000"/>
          <w:sz w:val="18"/>
          <w:szCs w:val="18"/>
        </w:rPr>
        <w:t>&gt;</w:t>
      </w:r>
    </w:p>
    <w:p w14:paraId="70827A25" w14:textId="77777777" w:rsidR="00252A0C" w:rsidRDefault="00252A0C" w:rsidP="00252A0C">
      <w:pPr>
        <w:tabs>
          <w:tab w:val="left" w:pos="10632"/>
        </w:tabs>
        <w:ind w:right="282"/>
        <w:jc w:val="both"/>
        <w:rPr>
          <w:rFonts w:cs="Arial"/>
          <w:sz w:val="22"/>
          <w:szCs w:val="22"/>
        </w:rPr>
      </w:pPr>
    </w:p>
    <w:p w14:paraId="5894E3A3" w14:textId="77777777" w:rsidR="00252A0C" w:rsidRPr="00C561E3" w:rsidRDefault="00252A0C" w:rsidP="00C94CBF">
      <w:pPr>
        <w:tabs>
          <w:tab w:val="left" w:pos="10632"/>
        </w:tabs>
        <w:ind w:right="282"/>
        <w:jc w:val="both"/>
        <w:rPr>
          <w:rFonts w:cs="Arial"/>
          <w:sz w:val="22"/>
          <w:szCs w:val="22"/>
        </w:rPr>
      </w:pPr>
    </w:p>
    <w:p w14:paraId="62EDCA57" w14:textId="77777777" w:rsidR="00E9137A" w:rsidRPr="00C561E3" w:rsidRDefault="00E9137A" w:rsidP="00C94CBF">
      <w:pPr>
        <w:tabs>
          <w:tab w:val="left" w:pos="10632"/>
        </w:tabs>
        <w:ind w:right="282"/>
        <w:jc w:val="both"/>
        <w:rPr>
          <w:rFonts w:cs="Arial"/>
          <w:b/>
          <w:sz w:val="22"/>
          <w:szCs w:val="22"/>
        </w:rPr>
      </w:pPr>
      <w:bookmarkStart w:id="2" w:name="_Hlk499305580"/>
      <w:r w:rsidRPr="00C561E3">
        <w:rPr>
          <w:rFonts w:cs="Arial"/>
          <w:b/>
          <w:sz w:val="22"/>
          <w:szCs w:val="22"/>
        </w:rPr>
        <w:t xml:space="preserve">Il/La sottoscritto/a dichiara inoltre di essere informato/a, ai sensi del D.lgs. n. 196/2003 (codice in materia di protezione dei dati personali) che i dati personali raccolti saranno trattati, anche con strumenti informatici, </w:t>
      </w:r>
      <w:bookmarkStart w:id="3" w:name="_Hlk499305112"/>
      <w:r w:rsidRPr="00C561E3">
        <w:rPr>
          <w:rFonts w:cs="Arial"/>
          <w:b/>
          <w:sz w:val="22"/>
          <w:szCs w:val="22"/>
        </w:rPr>
        <w:t>esclusivamente nell’ambito dei procedimenti connessi a provvidenze in agricoltura per i quali la presente dichiarazione ha effetto.</w:t>
      </w:r>
    </w:p>
    <w:bookmarkEnd w:id="2"/>
    <w:bookmarkEnd w:id="3"/>
    <w:p w14:paraId="57785B8C" w14:textId="77777777" w:rsidR="00E9137A" w:rsidRPr="00C561E3" w:rsidRDefault="00E9137A" w:rsidP="00E9137A">
      <w:pPr>
        <w:ind w:right="278"/>
        <w:jc w:val="both"/>
        <w:rPr>
          <w:rFonts w:cs="Arial"/>
          <w:sz w:val="22"/>
          <w:szCs w:val="22"/>
        </w:rPr>
      </w:pPr>
    </w:p>
    <w:p w14:paraId="3F5CF1EF" w14:textId="77777777" w:rsidR="00E9137A" w:rsidRPr="00C561E3" w:rsidRDefault="00E9137A" w:rsidP="00E9137A">
      <w:pPr>
        <w:ind w:right="278"/>
        <w:jc w:val="both"/>
        <w:rPr>
          <w:rFonts w:cs="Arial"/>
          <w:sz w:val="22"/>
          <w:szCs w:val="22"/>
        </w:rPr>
      </w:pPr>
    </w:p>
    <w:p w14:paraId="6BBA4320" w14:textId="77777777" w:rsidR="00395886" w:rsidRPr="00C561E3" w:rsidRDefault="00395886" w:rsidP="00395886">
      <w:pPr>
        <w:pStyle w:val="Intestazione"/>
        <w:tabs>
          <w:tab w:val="clear" w:pos="4819"/>
          <w:tab w:val="clear" w:pos="9638"/>
          <w:tab w:val="left" w:pos="5387"/>
        </w:tabs>
        <w:spacing w:line="360" w:lineRule="auto"/>
        <w:ind w:firstLine="540"/>
        <w:rPr>
          <w:rFonts w:cs="Arial"/>
          <w:sz w:val="22"/>
          <w:szCs w:val="22"/>
        </w:rPr>
      </w:pPr>
      <w:r w:rsidRPr="00C561E3">
        <w:rPr>
          <w:rFonts w:eastAsia="Webdings" w:cs="Arial"/>
          <w:sz w:val="22"/>
          <w:szCs w:val="22"/>
        </w:rPr>
        <w:t xml:space="preserve">Luogo e data </w:t>
      </w:r>
      <w:r w:rsidR="00F60598" w:rsidRPr="0054607E">
        <w:rPr>
          <w:rFonts w:eastAsia="Times New Roman" w:cs="Arial"/>
          <w:sz w:val="22"/>
          <w:szCs w:val="22"/>
          <w:u w:val="single"/>
        </w:rPr>
        <w:t>Trento,</w:t>
      </w:r>
      <w:r w:rsidR="00F60598" w:rsidRPr="0054607E">
        <w:rPr>
          <w:rFonts w:cs="Arial"/>
          <w:color w:val="000000"/>
          <w:sz w:val="18"/>
          <w:szCs w:val="18"/>
          <w:u w:val="single"/>
        </w:rPr>
        <w:t xml:space="preserve"> </w:t>
      </w:r>
      <w:r w:rsidR="00F60598" w:rsidRPr="00040690">
        <w:rPr>
          <w:rFonts w:eastAsia="Times New Roman" w:cs="Arial"/>
          <w:sz w:val="22"/>
          <w:szCs w:val="22"/>
          <w:u w:val="single"/>
        </w:rPr>
        <w:t>&lt;</w:t>
      </w:r>
      <w:proofErr w:type="spellStart"/>
      <w:r w:rsidR="00F60598" w:rsidRPr="00040690">
        <w:rPr>
          <w:rFonts w:eastAsia="Times New Roman" w:cs="Arial"/>
          <w:sz w:val="22"/>
          <w:szCs w:val="22"/>
          <w:u w:val="single"/>
        </w:rPr>
        <w:t>wr:out</w:t>
      </w:r>
      <w:proofErr w:type="spellEnd"/>
      <w:r w:rsidR="00F60598" w:rsidRPr="00040690">
        <w:rPr>
          <w:rFonts w:eastAsia="Times New Roman" w:cs="Arial"/>
          <w:sz w:val="22"/>
          <w:szCs w:val="22"/>
          <w:u w:val="single"/>
        </w:rPr>
        <w:t xml:space="preserve"> </w:t>
      </w:r>
      <w:proofErr w:type="spellStart"/>
      <w:r w:rsidR="00F60598" w:rsidRPr="00040690">
        <w:rPr>
          <w:rFonts w:eastAsia="Times New Roman" w:cs="Arial"/>
          <w:sz w:val="22"/>
          <w:szCs w:val="22"/>
          <w:u w:val="single"/>
        </w:rPr>
        <w:t>select</w:t>
      </w:r>
      <w:proofErr w:type="spellEnd"/>
      <w:proofErr w:type="gramStart"/>
      <w:r w:rsidR="00F60598" w:rsidRPr="00040690">
        <w:rPr>
          <w:rFonts w:eastAsia="Times New Roman" w:cs="Arial"/>
          <w:sz w:val="22"/>
          <w:szCs w:val="22"/>
          <w:u w:val="single"/>
        </w:rPr>
        <w:t>=”$</w:t>
      </w:r>
      <w:proofErr w:type="gramEnd"/>
      <w:r w:rsidR="00F60598" w:rsidRPr="00040690">
        <w:rPr>
          <w:rFonts w:eastAsia="Times New Roman" w:cs="Arial"/>
          <w:sz w:val="22"/>
          <w:szCs w:val="22"/>
          <w:u w:val="single"/>
        </w:rPr>
        <w:t>.</w:t>
      </w:r>
      <w:proofErr w:type="spellStart"/>
      <w:r w:rsidR="00F60598" w:rsidRPr="00040690">
        <w:rPr>
          <w:rFonts w:eastAsia="Times New Roman" w:cs="Arial"/>
          <w:sz w:val="22"/>
          <w:szCs w:val="22"/>
          <w:u w:val="single"/>
        </w:rPr>
        <w:t>dataOdierna</w:t>
      </w:r>
      <w:proofErr w:type="spellEnd"/>
      <w:r w:rsidR="00F60598" w:rsidRPr="00040690">
        <w:rPr>
          <w:rFonts w:eastAsia="Times New Roman" w:cs="Arial"/>
          <w:sz w:val="22"/>
          <w:szCs w:val="22"/>
          <w:u w:val="single"/>
        </w:rPr>
        <w:t>”/&gt;</w:t>
      </w:r>
      <w:r w:rsidRPr="00C561E3">
        <w:rPr>
          <w:rFonts w:eastAsia="Webdings" w:cs="Arial"/>
          <w:sz w:val="22"/>
          <w:szCs w:val="22"/>
        </w:rPr>
        <w:tab/>
      </w:r>
      <w:r w:rsidRPr="00C561E3">
        <w:rPr>
          <w:rFonts w:eastAsia="Webdings" w:cs="Arial"/>
          <w:sz w:val="22"/>
          <w:szCs w:val="22"/>
        </w:rPr>
        <w:tab/>
      </w:r>
      <w:r w:rsidRPr="00C561E3">
        <w:rPr>
          <w:rFonts w:eastAsia="Webdings" w:cs="Arial"/>
          <w:sz w:val="22"/>
          <w:szCs w:val="22"/>
        </w:rPr>
        <w:tab/>
      </w:r>
      <w:r w:rsidRPr="00C561E3">
        <w:rPr>
          <w:rFonts w:eastAsia="Webdings" w:cs="Arial"/>
          <w:sz w:val="22"/>
          <w:szCs w:val="22"/>
        </w:rPr>
        <w:tab/>
      </w:r>
      <w:r w:rsidR="00764ABB" w:rsidRPr="00C561E3">
        <w:rPr>
          <w:rFonts w:eastAsia="Webdings" w:cs="Arial"/>
          <w:sz w:val="22"/>
          <w:szCs w:val="22"/>
        </w:rPr>
        <w:tab/>
      </w:r>
      <w:r w:rsidRPr="00C561E3">
        <w:rPr>
          <w:rFonts w:eastAsia="Webdings" w:cs="Arial"/>
          <w:sz w:val="22"/>
          <w:szCs w:val="22"/>
        </w:rPr>
        <w:tab/>
      </w:r>
      <w:r w:rsidRPr="00C561E3">
        <w:rPr>
          <w:rFonts w:eastAsia="Webdings" w:cs="Arial"/>
          <w:sz w:val="22"/>
          <w:szCs w:val="22"/>
        </w:rPr>
        <w:tab/>
        <w:t xml:space="preserve"> </w:t>
      </w:r>
      <w:r w:rsidR="00F33EFA">
        <w:rPr>
          <w:rFonts w:eastAsia="Webdings" w:cs="Arial"/>
          <w:sz w:val="22"/>
          <w:szCs w:val="22"/>
        </w:rPr>
        <w:tab/>
        <w:t xml:space="preserve">  </w:t>
      </w:r>
      <w:r w:rsidR="005D3E19">
        <w:rPr>
          <w:rFonts w:eastAsia="Webdings" w:cs="Arial"/>
          <w:sz w:val="22"/>
          <w:szCs w:val="22"/>
        </w:rPr>
        <w:t xml:space="preserve">         </w:t>
      </w:r>
      <w:r w:rsidRPr="00C561E3">
        <w:rPr>
          <w:rFonts w:eastAsia="Webdings" w:cs="Arial"/>
          <w:sz w:val="22"/>
          <w:szCs w:val="22"/>
        </w:rPr>
        <w:t>FIRMA DEL RICHIEDENTE</w:t>
      </w:r>
    </w:p>
    <w:p w14:paraId="63AE12A4" w14:textId="77777777" w:rsidR="00395886" w:rsidRPr="00C561E3" w:rsidRDefault="00395886" w:rsidP="00395886">
      <w:pPr>
        <w:pStyle w:val="Intestazione"/>
        <w:tabs>
          <w:tab w:val="clear" w:pos="4819"/>
          <w:tab w:val="clear" w:pos="9638"/>
          <w:tab w:val="left" w:pos="5387"/>
        </w:tabs>
        <w:spacing w:line="360" w:lineRule="auto"/>
        <w:rPr>
          <w:rFonts w:eastAsia="Webdings" w:cs="Arial"/>
          <w:sz w:val="22"/>
          <w:szCs w:val="22"/>
        </w:rPr>
      </w:pPr>
      <w:r w:rsidRPr="00C561E3">
        <w:rPr>
          <w:rFonts w:eastAsia="Webdings" w:cs="Arial"/>
          <w:sz w:val="22"/>
          <w:szCs w:val="22"/>
        </w:rPr>
        <w:tab/>
      </w:r>
      <w:r w:rsidRPr="00C561E3">
        <w:rPr>
          <w:rFonts w:eastAsia="Webdings" w:cs="Arial"/>
          <w:sz w:val="22"/>
          <w:szCs w:val="22"/>
        </w:rPr>
        <w:tab/>
      </w:r>
      <w:r w:rsidRPr="00C561E3">
        <w:rPr>
          <w:rFonts w:eastAsia="Webdings" w:cs="Arial"/>
          <w:sz w:val="22"/>
          <w:szCs w:val="22"/>
        </w:rPr>
        <w:tab/>
      </w:r>
      <w:r w:rsidRPr="00C561E3">
        <w:rPr>
          <w:rFonts w:eastAsia="Webdings" w:cs="Arial"/>
          <w:sz w:val="22"/>
          <w:szCs w:val="22"/>
        </w:rPr>
        <w:tab/>
      </w:r>
      <w:r w:rsidRPr="00C561E3">
        <w:rPr>
          <w:rFonts w:eastAsia="Webdings" w:cs="Arial"/>
          <w:sz w:val="22"/>
          <w:szCs w:val="22"/>
        </w:rPr>
        <w:tab/>
      </w:r>
      <w:r w:rsidRPr="00C561E3">
        <w:rPr>
          <w:rFonts w:eastAsia="Webdings" w:cs="Arial"/>
          <w:sz w:val="22"/>
          <w:szCs w:val="22"/>
        </w:rPr>
        <w:tab/>
      </w:r>
      <w:r w:rsidRPr="00C561E3">
        <w:rPr>
          <w:rFonts w:eastAsia="Webdings" w:cs="Arial"/>
          <w:sz w:val="22"/>
          <w:szCs w:val="22"/>
        </w:rPr>
        <w:tab/>
      </w:r>
      <w:r w:rsidR="00764ABB" w:rsidRPr="00C561E3">
        <w:rPr>
          <w:rFonts w:eastAsia="Webdings" w:cs="Arial"/>
          <w:sz w:val="22"/>
          <w:szCs w:val="22"/>
        </w:rPr>
        <w:tab/>
      </w:r>
      <w:r w:rsidRPr="00C561E3">
        <w:rPr>
          <w:rFonts w:eastAsia="Webdings" w:cs="Arial"/>
          <w:sz w:val="22"/>
          <w:szCs w:val="22"/>
        </w:rPr>
        <w:tab/>
        <w:t xml:space="preserve">       …</w:t>
      </w:r>
      <w:r w:rsidR="0064359E" w:rsidRPr="00C561E3">
        <w:rPr>
          <w:rFonts w:eastAsia="Webdings" w:cs="Arial"/>
          <w:sz w:val="22"/>
          <w:szCs w:val="22"/>
        </w:rPr>
        <w:t>..</w:t>
      </w:r>
      <w:r w:rsidRPr="00C561E3">
        <w:rPr>
          <w:rFonts w:eastAsia="Webdings" w:cs="Arial"/>
          <w:sz w:val="22"/>
          <w:szCs w:val="22"/>
        </w:rPr>
        <w:t>…………………………………</w:t>
      </w:r>
      <w:r w:rsidR="00764ABB" w:rsidRPr="00C561E3">
        <w:rPr>
          <w:rFonts w:eastAsia="Webdings" w:cs="Arial"/>
          <w:sz w:val="22"/>
          <w:szCs w:val="22"/>
        </w:rPr>
        <w:t>.</w:t>
      </w:r>
      <w:r w:rsidRPr="00C561E3">
        <w:rPr>
          <w:rFonts w:eastAsia="Webdings" w:cs="Arial"/>
          <w:sz w:val="22"/>
          <w:szCs w:val="22"/>
        </w:rPr>
        <w:t>…..</w:t>
      </w:r>
    </w:p>
    <w:p w14:paraId="280E0CB3" w14:textId="77777777" w:rsidR="00395886" w:rsidRPr="00C561E3" w:rsidRDefault="00395886" w:rsidP="00764ABB">
      <w:pPr>
        <w:ind w:left="9926"/>
        <w:jc w:val="center"/>
        <w:rPr>
          <w:rFonts w:cs="Arial"/>
          <w:sz w:val="16"/>
          <w:szCs w:val="16"/>
        </w:rPr>
      </w:pPr>
      <w:r w:rsidRPr="00C561E3">
        <w:rPr>
          <w:rFonts w:cs="Arial"/>
          <w:sz w:val="16"/>
          <w:szCs w:val="16"/>
        </w:rPr>
        <w:t>“Documento sottoscritto con firma digitale ai</w:t>
      </w:r>
    </w:p>
    <w:p w14:paraId="3E09F0D1" w14:textId="77777777" w:rsidR="00395886" w:rsidRPr="00C561E3" w:rsidRDefault="00395886" w:rsidP="00764ABB">
      <w:pPr>
        <w:ind w:left="9926"/>
        <w:jc w:val="center"/>
        <w:rPr>
          <w:rFonts w:cs="Arial"/>
          <w:sz w:val="16"/>
          <w:szCs w:val="16"/>
        </w:rPr>
      </w:pPr>
      <w:r w:rsidRPr="00C561E3">
        <w:rPr>
          <w:rFonts w:cs="Arial"/>
          <w:sz w:val="16"/>
          <w:szCs w:val="16"/>
        </w:rPr>
        <w:t xml:space="preserve"> sensi del D. Lgs n. 82 del 7 marzo 2005 </w:t>
      </w:r>
    </w:p>
    <w:p w14:paraId="1E6847D6" w14:textId="77777777" w:rsidR="00395886" w:rsidRPr="00C561E3" w:rsidRDefault="00395886" w:rsidP="00764ABB">
      <w:pPr>
        <w:ind w:left="9926"/>
        <w:jc w:val="center"/>
        <w:rPr>
          <w:rFonts w:cs="Arial"/>
          <w:sz w:val="16"/>
          <w:szCs w:val="16"/>
        </w:rPr>
      </w:pPr>
      <w:r w:rsidRPr="00C561E3">
        <w:rPr>
          <w:rFonts w:cs="Arial"/>
          <w:sz w:val="16"/>
          <w:szCs w:val="16"/>
        </w:rPr>
        <w:t>successive modifiche ed integrazioni”</w:t>
      </w:r>
    </w:p>
    <w:p w14:paraId="2198A247" w14:textId="77777777" w:rsidR="00395886" w:rsidRPr="00C561E3" w:rsidRDefault="00395886" w:rsidP="00395886">
      <w:pPr>
        <w:rPr>
          <w:rFonts w:cs="Arial"/>
        </w:rPr>
      </w:pPr>
    </w:p>
    <w:p w14:paraId="779646D8" w14:textId="77777777" w:rsidR="00F33EFA" w:rsidRDefault="00F33EFA" w:rsidP="00395886">
      <w:pPr>
        <w:jc w:val="both"/>
        <w:rPr>
          <w:rFonts w:cs="Arial"/>
          <w:sz w:val="16"/>
          <w:szCs w:val="16"/>
        </w:rPr>
      </w:pPr>
    </w:p>
    <w:p w14:paraId="5B28D07E" w14:textId="77777777" w:rsidR="00E9137A" w:rsidRPr="00C561E3" w:rsidRDefault="00395886" w:rsidP="00395886">
      <w:pPr>
        <w:jc w:val="both"/>
        <w:rPr>
          <w:rFonts w:cs="Arial"/>
          <w:sz w:val="16"/>
          <w:szCs w:val="16"/>
        </w:rPr>
      </w:pPr>
      <w:r w:rsidRPr="00C561E3">
        <w:rPr>
          <w:rFonts w:cs="Arial"/>
          <w:sz w:val="16"/>
          <w:szCs w:val="16"/>
        </w:rPr>
        <w:t xml:space="preserve">La dichiarazione sostitutiva va redatta da tutti i soggetti sottoposti a verifica antimafia secondo l’art. 85 del </w:t>
      </w:r>
      <w:proofErr w:type="spellStart"/>
      <w:r w:rsidRPr="00C561E3">
        <w:rPr>
          <w:rFonts w:cs="Arial"/>
          <w:sz w:val="16"/>
          <w:szCs w:val="16"/>
        </w:rPr>
        <w:t>D.Lgs</w:t>
      </w:r>
      <w:proofErr w:type="spellEnd"/>
      <w:r w:rsidRPr="00C561E3">
        <w:rPr>
          <w:rFonts w:cs="Arial"/>
          <w:sz w:val="16"/>
          <w:szCs w:val="16"/>
        </w:rPr>
        <w:t xml:space="preserve"> 159/20</w:t>
      </w:r>
    </w:p>
    <w:sectPr w:rsidR="00E9137A" w:rsidRPr="00C561E3" w:rsidSect="0064359E">
      <w:headerReference w:type="first" r:id="rId11"/>
      <w:pgSz w:w="16838" w:h="11906" w:orient="landscape"/>
      <w:pgMar w:top="851" w:right="567" w:bottom="851" w:left="340" w:header="567" w:footer="59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578B4" w14:textId="77777777" w:rsidR="002929AB" w:rsidRDefault="002929AB">
      <w:r>
        <w:separator/>
      </w:r>
    </w:p>
  </w:endnote>
  <w:endnote w:type="continuationSeparator" w:id="0">
    <w:p w14:paraId="4F875FA4" w14:textId="77777777" w:rsidR="002929AB" w:rsidRDefault="00292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AC024" w14:textId="77777777" w:rsidR="0079110E" w:rsidRDefault="0079110E">
    <w:pPr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7E02B" w14:textId="77777777" w:rsidR="002929AB" w:rsidRDefault="002929AB">
      <w:r>
        <w:separator/>
      </w:r>
    </w:p>
  </w:footnote>
  <w:footnote w:type="continuationSeparator" w:id="0">
    <w:p w14:paraId="385EFBBC" w14:textId="77777777" w:rsidR="002929AB" w:rsidRDefault="002929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4C049" w14:textId="77777777" w:rsidR="0079110E" w:rsidRDefault="0079110E">
    <w:pPr>
      <w:spacing w:after="120"/>
      <w:jc w:val="right"/>
      <w:rPr>
        <w:rFonts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7E873" w14:textId="77777777" w:rsidR="001133F2" w:rsidRPr="00220201" w:rsidRDefault="001133F2">
    <w:pPr>
      <w:pStyle w:val="Intestazione"/>
      <w:jc w:val="right"/>
      <w:rPr>
        <w:rFonts w:cs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BC887" w14:textId="77777777" w:rsidR="00F54D5A" w:rsidRPr="00220201" w:rsidRDefault="00F54D5A">
    <w:pPr>
      <w:pStyle w:val="Intestazione"/>
      <w:jc w:val="right"/>
      <w:rPr>
        <w:rFonts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o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"/>
      <w:lvlJc w:val="left"/>
      <w:pPr>
        <w:tabs>
          <w:tab w:val="num" w:pos="420"/>
        </w:tabs>
        <w:ind w:left="420" w:hanging="420"/>
      </w:pPr>
      <w:rPr>
        <w:rFonts w:ascii="Webdings" w:hAnsi="Webdings" w:cs="Times New Roman"/>
      </w:rPr>
    </w:lvl>
  </w:abstractNum>
  <w:abstractNum w:abstractNumId="2" w15:restartNumberingAfterBreak="0">
    <w:nsid w:val="00000003"/>
    <w:multiLevelType w:val="singleLevel"/>
    <w:tmpl w:val="00000003"/>
    <w:name w:val="WW8Num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 w:val="16"/>
        <w:szCs w:val="16"/>
      </w:rPr>
    </w:lvl>
  </w:abstractNum>
  <w:abstractNum w:abstractNumId="3" w15:restartNumberingAfterBreak="0">
    <w:nsid w:val="00000004"/>
    <w:multiLevelType w:val="singleLevel"/>
    <w:tmpl w:val="00000004"/>
    <w:name w:val="WW8Num11"/>
    <w:lvl w:ilvl="0">
      <w:start w:val="1"/>
      <w:numFmt w:val="bullet"/>
      <w:lvlText w:val=""/>
      <w:lvlJc w:val="left"/>
      <w:pPr>
        <w:tabs>
          <w:tab w:val="num" w:pos="709"/>
        </w:tabs>
        <w:ind w:left="72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singleLevel"/>
    <w:tmpl w:val="00000005"/>
    <w:name w:val="WW8Num14"/>
    <w:lvl w:ilvl="0">
      <w:start w:val="1"/>
      <w:numFmt w:val="bullet"/>
      <w:lvlText w:val=""/>
      <w:lvlJc w:val="left"/>
      <w:pPr>
        <w:tabs>
          <w:tab w:val="num" w:pos="709"/>
        </w:tabs>
        <w:ind w:left="72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709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singleLevel"/>
    <w:tmpl w:val="00000009"/>
    <w:lvl w:ilvl="0">
      <w:start w:val="1"/>
      <w:numFmt w:val="bullet"/>
      <w:lvlText w:val=""/>
      <w:lvlJc w:val="left"/>
      <w:pPr>
        <w:tabs>
          <w:tab w:val="num" w:pos="1140"/>
        </w:tabs>
        <w:ind w:left="1140" w:hanging="360"/>
      </w:pPr>
      <w:rPr>
        <w:rFonts w:ascii="Webdings" w:hAnsi="Webdings" w:cs="Webdings" w:hint="default"/>
      </w:rPr>
    </w:lvl>
  </w:abstractNum>
  <w:abstractNum w:abstractNumId="9" w15:restartNumberingAfterBreak="0">
    <w:nsid w:val="070A40E8"/>
    <w:multiLevelType w:val="hybridMultilevel"/>
    <w:tmpl w:val="ABD6CC26"/>
    <w:lvl w:ilvl="0" w:tplc="0410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63BE4"/>
    <w:multiLevelType w:val="hybridMultilevel"/>
    <w:tmpl w:val="DC182CB2"/>
    <w:lvl w:ilvl="0" w:tplc="92BCAC4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7B737E"/>
    <w:multiLevelType w:val="hybridMultilevel"/>
    <w:tmpl w:val="DD384516"/>
    <w:name w:val="WW8Num42"/>
    <w:lvl w:ilvl="0" w:tplc="0410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877C9F"/>
    <w:multiLevelType w:val="hybridMultilevel"/>
    <w:tmpl w:val="B00E7EB6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76844"/>
    <w:multiLevelType w:val="hybridMultilevel"/>
    <w:tmpl w:val="8042EFD2"/>
    <w:lvl w:ilvl="0" w:tplc="0410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EB6B54"/>
    <w:multiLevelType w:val="hybridMultilevel"/>
    <w:tmpl w:val="745C6740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879A8"/>
    <w:multiLevelType w:val="hybridMultilevel"/>
    <w:tmpl w:val="F94A1F0A"/>
    <w:lvl w:ilvl="0" w:tplc="0410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6A7F76"/>
    <w:multiLevelType w:val="hybridMultilevel"/>
    <w:tmpl w:val="0996245A"/>
    <w:lvl w:ilvl="0" w:tplc="04E07B5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B64913"/>
    <w:multiLevelType w:val="hybridMultilevel"/>
    <w:tmpl w:val="62A27756"/>
    <w:lvl w:ilvl="0" w:tplc="04100005">
      <w:start w:val="1"/>
      <w:numFmt w:val="bullet"/>
      <w:lvlText w:val=""/>
      <w:lvlJc w:val="left"/>
      <w:pPr>
        <w:tabs>
          <w:tab w:val="num" w:pos="709"/>
        </w:tabs>
        <w:ind w:left="709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18" w15:restartNumberingAfterBreak="0">
    <w:nsid w:val="4F192F66"/>
    <w:multiLevelType w:val="multilevel"/>
    <w:tmpl w:val="8042EFD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C33CDC"/>
    <w:multiLevelType w:val="hybridMultilevel"/>
    <w:tmpl w:val="16562F04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212D5"/>
    <w:multiLevelType w:val="hybridMultilevel"/>
    <w:tmpl w:val="3D766374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424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6C901B10"/>
    <w:multiLevelType w:val="hybridMultilevel"/>
    <w:tmpl w:val="D472BB5E"/>
    <w:lvl w:ilvl="0" w:tplc="F6F0EDE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F100553"/>
    <w:multiLevelType w:val="hybridMultilevel"/>
    <w:tmpl w:val="F76A21B0"/>
    <w:lvl w:ilvl="0" w:tplc="87B22878">
      <w:start w:val="1"/>
      <w:numFmt w:val="bullet"/>
      <w:lvlText w:val=""/>
      <w:lvlJc w:val="left"/>
      <w:pPr>
        <w:tabs>
          <w:tab w:val="num" w:pos="1140"/>
        </w:tabs>
        <w:ind w:left="1140" w:hanging="360"/>
      </w:pPr>
      <w:rPr>
        <w:rFonts w:ascii="Webdings" w:hAnsi="Web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7D72FF"/>
    <w:multiLevelType w:val="hybridMultilevel"/>
    <w:tmpl w:val="DB5013F8"/>
    <w:lvl w:ilvl="0" w:tplc="0410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4"/>
  </w:num>
  <w:num w:numId="9">
    <w:abstractNumId w:val="23"/>
  </w:num>
  <w:num w:numId="10">
    <w:abstractNumId w:val="7"/>
  </w:num>
  <w:num w:numId="11">
    <w:abstractNumId w:val="8"/>
  </w:num>
  <w:num w:numId="12">
    <w:abstractNumId w:val="9"/>
  </w:num>
  <w:num w:numId="13">
    <w:abstractNumId w:val="15"/>
  </w:num>
  <w:num w:numId="14">
    <w:abstractNumId w:val="13"/>
  </w:num>
  <w:num w:numId="15">
    <w:abstractNumId w:val="11"/>
  </w:num>
  <w:num w:numId="16">
    <w:abstractNumId w:val="18"/>
  </w:num>
  <w:num w:numId="17">
    <w:abstractNumId w:val="14"/>
  </w:num>
  <w:num w:numId="18">
    <w:abstractNumId w:val="21"/>
  </w:num>
  <w:num w:numId="19">
    <w:abstractNumId w:val="20"/>
  </w:num>
  <w:num w:numId="20">
    <w:abstractNumId w:val="17"/>
  </w:num>
  <w:num w:numId="21">
    <w:abstractNumId w:val="19"/>
  </w:num>
  <w:num w:numId="22">
    <w:abstractNumId w:val="12"/>
  </w:num>
  <w:num w:numId="23">
    <w:abstractNumId w:val="10"/>
  </w:num>
  <w:num w:numId="24">
    <w:abstractNumId w:val="16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53FC"/>
    <w:rsid w:val="000030BB"/>
    <w:rsid w:val="000133E0"/>
    <w:rsid w:val="00033E29"/>
    <w:rsid w:val="00040690"/>
    <w:rsid w:val="00092D3D"/>
    <w:rsid w:val="00094217"/>
    <w:rsid w:val="000B7A43"/>
    <w:rsid w:val="000E24E8"/>
    <w:rsid w:val="000E4C70"/>
    <w:rsid w:val="001133F2"/>
    <w:rsid w:val="001674DE"/>
    <w:rsid w:val="00176552"/>
    <w:rsid w:val="00180777"/>
    <w:rsid w:val="00220201"/>
    <w:rsid w:val="00244429"/>
    <w:rsid w:val="00252A0C"/>
    <w:rsid w:val="002532B4"/>
    <w:rsid w:val="002608AE"/>
    <w:rsid w:val="00262D58"/>
    <w:rsid w:val="002929AB"/>
    <w:rsid w:val="002A2332"/>
    <w:rsid w:val="002D4D74"/>
    <w:rsid w:val="002D6EAA"/>
    <w:rsid w:val="002E75BA"/>
    <w:rsid w:val="00302874"/>
    <w:rsid w:val="00326F2D"/>
    <w:rsid w:val="00331FC2"/>
    <w:rsid w:val="003416FC"/>
    <w:rsid w:val="00345F5E"/>
    <w:rsid w:val="00357B88"/>
    <w:rsid w:val="003807B9"/>
    <w:rsid w:val="00382CFE"/>
    <w:rsid w:val="0038436D"/>
    <w:rsid w:val="00395886"/>
    <w:rsid w:val="0039591A"/>
    <w:rsid w:val="003A2CE1"/>
    <w:rsid w:val="003A30C6"/>
    <w:rsid w:val="003A447F"/>
    <w:rsid w:val="003B7F1D"/>
    <w:rsid w:val="003C04F1"/>
    <w:rsid w:val="003F75AD"/>
    <w:rsid w:val="003F7EF9"/>
    <w:rsid w:val="00457CFA"/>
    <w:rsid w:val="00472DEA"/>
    <w:rsid w:val="0047441C"/>
    <w:rsid w:val="00497B5B"/>
    <w:rsid w:val="004A0FEC"/>
    <w:rsid w:val="004A10AA"/>
    <w:rsid w:val="004E4510"/>
    <w:rsid w:val="00500CF0"/>
    <w:rsid w:val="00501C1F"/>
    <w:rsid w:val="00507146"/>
    <w:rsid w:val="00516298"/>
    <w:rsid w:val="005163DF"/>
    <w:rsid w:val="005304CE"/>
    <w:rsid w:val="005332F0"/>
    <w:rsid w:val="00541D31"/>
    <w:rsid w:val="0054607E"/>
    <w:rsid w:val="00550C6F"/>
    <w:rsid w:val="005623A4"/>
    <w:rsid w:val="0057108B"/>
    <w:rsid w:val="0058564A"/>
    <w:rsid w:val="00595C4B"/>
    <w:rsid w:val="005A44FF"/>
    <w:rsid w:val="005B0D57"/>
    <w:rsid w:val="005B37B1"/>
    <w:rsid w:val="005C6690"/>
    <w:rsid w:val="005D1FEF"/>
    <w:rsid w:val="005D2ABB"/>
    <w:rsid w:val="005D3E19"/>
    <w:rsid w:val="005E5EF5"/>
    <w:rsid w:val="005E7850"/>
    <w:rsid w:val="005F2AF8"/>
    <w:rsid w:val="005F3FEE"/>
    <w:rsid w:val="006213B7"/>
    <w:rsid w:val="0062234D"/>
    <w:rsid w:val="00626EB0"/>
    <w:rsid w:val="00636149"/>
    <w:rsid w:val="0064359E"/>
    <w:rsid w:val="0064797A"/>
    <w:rsid w:val="006835AB"/>
    <w:rsid w:val="0068639D"/>
    <w:rsid w:val="00690916"/>
    <w:rsid w:val="00695686"/>
    <w:rsid w:val="00697F03"/>
    <w:rsid w:val="006B2BCC"/>
    <w:rsid w:val="006E0175"/>
    <w:rsid w:val="0070645E"/>
    <w:rsid w:val="00706A5C"/>
    <w:rsid w:val="00712D71"/>
    <w:rsid w:val="00723536"/>
    <w:rsid w:val="0073273E"/>
    <w:rsid w:val="00746650"/>
    <w:rsid w:val="00764ABB"/>
    <w:rsid w:val="00765285"/>
    <w:rsid w:val="0077430F"/>
    <w:rsid w:val="00784BA4"/>
    <w:rsid w:val="0079110E"/>
    <w:rsid w:val="007A6397"/>
    <w:rsid w:val="007B79F9"/>
    <w:rsid w:val="007E5F29"/>
    <w:rsid w:val="00822AAB"/>
    <w:rsid w:val="008264DC"/>
    <w:rsid w:val="00831946"/>
    <w:rsid w:val="008462C4"/>
    <w:rsid w:val="0085183D"/>
    <w:rsid w:val="00857CC7"/>
    <w:rsid w:val="008665E1"/>
    <w:rsid w:val="0089019C"/>
    <w:rsid w:val="008923A1"/>
    <w:rsid w:val="008F51C1"/>
    <w:rsid w:val="009140F9"/>
    <w:rsid w:val="00920009"/>
    <w:rsid w:val="0094163E"/>
    <w:rsid w:val="00951E54"/>
    <w:rsid w:val="00964FD7"/>
    <w:rsid w:val="00965098"/>
    <w:rsid w:val="00970704"/>
    <w:rsid w:val="009720E2"/>
    <w:rsid w:val="00991F2F"/>
    <w:rsid w:val="00996FAD"/>
    <w:rsid w:val="009A39E8"/>
    <w:rsid w:val="009B3DB4"/>
    <w:rsid w:val="009C13DE"/>
    <w:rsid w:val="009D08B1"/>
    <w:rsid w:val="009E4D4F"/>
    <w:rsid w:val="00A80295"/>
    <w:rsid w:val="00AB2D3F"/>
    <w:rsid w:val="00AB7975"/>
    <w:rsid w:val="00AD3BC7"/>
    <w:rsid w:val="00AF77DF"/>
    <w:rsid w:val="00B0192F"/>
    <w:rsid w:val="00B128F5"/>
    <w:rsid w:val="00B4018A"/>
    <w:rsid w:val="00B405DC"/>
    <w:rsid w:val="00BB4793"/>
    <w:rsid w:val="00BB54E4"/>
    <w:rsid w:val="00BC56A0"/>
    <w:rsid w:val="00BE4E83"/>
    <w:rsid w:val="00BE59C3"/>
    <w:rsid w:val="00BF04B7"/>
    <w:rsid w:val="00C30B53"/>
    <w:rsid w:val="00C53419"/>
    <w:rsid w:val="00C561E3"/>
    <w:rsid w:val="00C71DB1"/>
    <w:rsid w:val="00C94CBF"/>
    <w:rsid w:val="00CA2A8C"/>
    <w:rsid w:val="00CA5C80"/>
    <w:rsid w:val="00D03792"/>
    <w:rsid w:val="00D21623"/>
    <w:rsid w:val="00D35585"/>
    <w:rsid w:val="00D47B37"/>
    <w:rsid w:val="00D51644"/>
    <w:rsid w:val="00D57792"/>
    <w:rsid w:val="00D6571E"/>
    <w:rsid w:val="00D658E7"/>
    <w:rsid w:val="00D753FC"/>
    <w:rsid w:val="00D7776E"/>
    <w:rsid w:val="00DF5B80"/>
    <w:rsid w:val="00E564AC"/>
    <w:rsid w:val="00E9064B"/>
    <w:rsid w:val="00E9137A"/>
    <w:rsid w:val="00E95031"/>
    <w:rsid w:val="00EA3610"/>
    <w:rsid w:val="00ED5BCD"/>
    <w:rsid w:val="00EF088E"/>
    <w:rsid w:val="00EF18EA"/>
    <w:rsid w:val="00F054F0"/>
    <w:rsid w:val="00F14A0B"/>
    <w:rsid w:val="00F21A2C"/>
    <w:rsid w:val="00F2783B"/>
    <w:rsid w:val="00F32A5B"/>
    <w:rsid w:val="00F33EFA"/>
    <w:rsid w:val="00F4341D"/>
    <w:rsid w:val="00F44F94"/>
    <w:rsid w:val="00F54D5A"/>
    <w:rsid w:val="00F55D41"/>
    <w:rsid w:val="00F60598"/>
    <w:rsid w:val="00F852B6"/>
    <w:rsid w:val="00F92E7F"/>
    <w:rsid w:val="00FA3B47"/>
    <w:rsid w:val="00FB3E66"/>
    <w:rsid w:val="00FC1E54"/>
    <w:rsid w:val="00FC71E8"/>
    <w:rsid w:val="00FD41FC"/>
    <w:rsid w:val="00FE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8EEC901"/>
  <w15:chartTrackingRefBased/>
  <w15:docId w15:val="{8D3B05DE-4EC9-40CF-93D7-F57BEFC8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EF18EA"/>
    <w:pPr>
      <w:suppressAutoHyphens/>
    </w:pPr>
    <w:rPr>
      <w:rFonts w:ascii="Arial" w:eastAsia="MS Mincho" w:hAnsi="Arial"/>
      <w:sz w:val="24"/>
      <w:szCs w:val="24"/>
      <w:lang w:eastAsia="ja-JP"/>
    </w:rPr>
  </w:style>
  <w:style w:type="paragraph" w:styleId="Titolo1">
    <w:name w:val="heading 1"/>
    <w:basedOn w:val="Titolo10"/>
    <w:next w:val="Corpodeltesto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olo2">
    <w:name w:val="heading 2"/>
    <w:basedOn w:val="Titolo10"/>
    <w:next w:val="Corpodeltesto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olo3">
    <w:name w:val="heading 3"/>
    <w:basedOn w:val="Titolo10"/>
    <w:next w:val="Corpodeltesto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Webdings" w:eastAsia="MS Mincho" w:hAnsi="Webdings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  <w:sz w:val="16"/>
      <w:szCs w:val="16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Carpredefinitoparagrafo1">
    <w:name w:val="Car. predefinito paragrafo1"/>
  </w:style>
  <w:style w:type="character" w:styleId="Numeropagina">
    <w:name w:val="page number"/>
    <w:basedOn w:val="Carpredefinitoparagrafo1"/>
  </w:style>
  <w:style w:type="character" w:styleId="Collegamentoipertestuale">
    <w:name w:val="Hyperlink"/>
    <w:rPr>
      <w:color w:val="000000"/>
      <w:u w:val="single"/>
    </w:rPr>
  </w:style>
  <w:style w:type="character" w:customStyle="1" w:styleId="Punti">
    <w:name w:val="Punti"/>
    <w:rPr>
      <w:rFonts w:ascii="OpenSymbol" w:eastAsia="OpenSymbol" w:hAnsi="OpenSymbol" w:cs="OpenSymbol"/>
    </w:rPr>
  </w:style>
  <w:style w:type="paragraph" w:customStyle="1" w:styleId="Titolo10">
    <w:name w:val="Titolo1"/>
    <w:basedOn w:val="Normale"/>
    <w:next w:val="Corpodeltes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M1">
    <w:name w:val="CM1"/>
    <w:basedOn w:val="Normale"/>
    <w:next w:val="Normale"/>
    <w:pPr>
      <w:widowControl w:val="0"/>
      <w:autoSpaceDE w:val="0"/>
    </w:pPr>
    <w:rPr>
      <w:rFonts w:eastAsia="Times New Roman" w:cs="Arial"/>
    </w:rPr>
  </w:style>
  <w:style w:type="paragraph" w:customStyle="1" w:styleId="CM5">
    <w:name w:val="CM5"/>
    <w:basedOn w:val="Normale"/>
    <w:next w:val="Normale"/>
    <w:pPr>
      <w:widowControl w:val="0"/>
      <w:autoSpaceDE w:val="0"/>
    </w:pPr>
    <w:rPr>
      <w:rFonts w:eastAsia="Times New Roman" w:cs="Arial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customStyle="1" w:styleId="Contenutocornice">
    <w:name w:val="Contenuto cornice"/>
    <w:basedOn w:val="Normale"/>
    <w:qFormat/>
  </w:style>
  <w:style w:type="paragraph" w:customStyle="1" w:styleId="Quotations">
    <w:name w:val="Quotations"/>
    <w:basedOn w:val="Normale"/>
    <w:pPr>
      <w:spacing w:after="283"/>
      <w:ind w:left="567" w:right="567"/>
    </w:pPr>
  </w:style>
  <w:style w:type="paragraph" w:styleId="Titolo">
    <w:name w:val="Title"/>
    <w:basedOn w:val="Titolo10"/>
    <w:next w:val="Corpodeltesto"/>
    <w:qFormat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Titolo10"/>
    <w:next w:val="Corpodeltesto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3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erv.politichesvilupporurale@pec.provincia.tn.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Mod</vt:lpstr>
    </vt:vector>
  </TitlesOfParts>
  <Company>PAT</Company>
  <LinksUpToDate>false</LinksUpToDate>
  <CharactersWithSpaces>8593</CharactersWithSpaces>
  <SharedDoc>false</SharedDoc>
  <HLinks>
    <vt:vector size="6" baseType="variant">
      <vt:variant>
        <vt:i4>1572990</vt:i4>
      </vt:variant>
      <vt:variant>
        <vt:i4>0</vt:i4>
      </vt:variant>
      <vt:variant>
        <vt:i4>0</vt:i4>
      </vt:variant>
      <vt:variant>
        <vt:i4>5</vt:i4>
      </vt:variant>
      <vt:variant>
        <vt:lpwstr>mailto:serv.politichesvilupporurale@pec.provincia.tn.it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</dc:title>
  <dc:subject/>
  <dc:creator>PR38516</dc:creator>
  <cp:keywords/>
  <dc:description/>
  <cp:lastModifiedBy>Bruno Conetta</cp:lastModifiedBy>
  <cp:revision>83</cp:revision>
  <cp:lastPrinted>2018-10-22T12:10:00Z</cp:lastPrinted>
  <dcterms:created xsi:type="dcterms:W3CDTF">2018-10-31T15:57:00Z</dcterms:created>
  <dcterms:modified xsi:type="dcterms:W3CDTF">2021-06-18T09:11:00Z</dcterms:modified>
</cp:coreProperties>
</file>